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DD58D" w14:textId="77777777" w:rsidR="00EB5203" w:rsidRPr="000129CE" w:rsidRDefault="00EB5203" w:rsidP="00EB5203">
      <w:pPr>
        <w:ind w:left="10602"/>
      </w:pPr>
      <w:bookmarkStart w:id="0" w:name="_GoBack"/>
      <w:bookmarkEnd w:id="0"/>
      <w:r w:rsidRPr="000129CE">
        <w:t>Forma patvirtinta Lietuvos Respublikos</w:t>
      </w:r>
    </w:p>
    <w:p w14:paraId="7EADD58E" w14:textId="77777777" w:rsidR="00EB5203" w:rsidRPr="000129CE" w:rsidRDefault="00EB5203" w:rsidP="00EB5203">
      <w:pPr>
        <w:ind w:left="10602"/>
      </w:pPr>
      <w:r w:rsidRPr="000129CE">
        <w:t>kultūros ministro 2009 m. sausio 15 d.</w:t>
      </w:r>
    </w:p>
    <w:p w14:paraId="7EADD58F" w14:textId="77777777" w:rsidR="00EB5203" w:rsidRPr="000129CE" w:rsidRDefault="00EB5203" w:rsidP="00EB5203">
      <w:pPr>
        <w:ind w:left="10602"/>
      </w:pPr>
      <w:r w:rsidRPr="000129CE">
        <w:t>įsakymu Nr. ĮV-12</w:t>
      </w:r>
    </w:p>
    <w:p w14:paraId="7EADD590" w14:textId="77777777" w:rsidR="00EB5203" w:rsidRPr="000129CE" w:rsidRDefault="00EB5203" w:rsidP="00EB5203">
      <w:pPr>
        <w:ind w:left="10602"/>
      </w:pPr>
      <w:r w:rsidRPr="000129CE">
        <w:t>(Lietuvos Respublikos kultūros ministro 2010 m.</w:t>
      </w:r>
    </w:p>
    <w:p w14:paraId="7EADD591" w14:textId="77777777" w:rsidR="00EB5203" w:rsidRPr="000129CE" w:rsidRDefault="00EB5203" w:rsidP="00EB5203">
      <w:pPr>
        <w:ind w:left="10602"/>
      </w:pPr>
      <w:r w:rsidRPr="000129CE">
        <w:t>sausio 12 d. įsakymo Nr. ĮV- 17 redakcija)</w:t>
      </w:r>
    </w:p>
    <w:p w14:paraId="7EADD592" w14:textId="77777777" w:rsidR="00EB5203" w:rsidRPr="000129CE" w:rsidRDefault="00EB5203" w:rsidP="00EB5203">
      <w:pPr>
        <w:jc w:val="center"/>
      </w:pPr>
    </w:p>
    <w:p w14:paraId="7EADD593" w14:textId="77777777" w:rsidR="00EB5203" w:rsidRPr="000129CE" w:rsidRDefault="00EB5203" w:rsidP="00EB5203">
      <w:pPr>
        <w:jc w:val="center"/>
      </w:pPr>
      <w:r w:rsidRPr="000129CE">
        <w:rPr>
          <w:b/>
        </w:rPr>
        <w:t>TIPINĖ MUZIEJAUS VEIKLOS METINIO PLANO FORMA</w:t>
      </w:r>
    </w:p>
    <w:p w14:paraId="7EADD594" w14:textId="77777777" w:rsidR="00EB5203" w:rsidRPr="000129CE" w:rsidRDefault="00EB5203" w:rsidP="00EB5203">
      <w:pPr>
        <w:jc w:val="center"/>
      </w:pPr>
    </w:p>
    <w:p w14:paraId="7EADD595" w14:textId="77777777" w:rsidR="00EB5203" w:rsidRPr="000129CE" w:rsidRDefault="00EB5203" w:rsidP="00EB5203">
      <w:pPr>
        <w:jc w:val="center"/>
        <w:rPr>
          <w:b/>
        </w:rPr>
      </w:pPr>
      <w:r w:rsidRPr="000129CE">
        <w:rPr>
          <w:b/>
          <w:bCs/>
        </w:rPr>
        <w:t>VŠĮ LIETUVOS ENERGETIKOS MUZIEJAUS</w:t>
      </w:r>
    </w:p>
    <w:p w14:paraId="7EADD596" w14:textId="77777777" w:rsidR="00EB5203" w:rsidRPr="000129CE" w:rsidRDefault="00957C4C" w:rsidP="00EB5203">
      <w:pPr>
        <w:jc w:val="center"/>
        <w:rPr>
          <w:b/>
        </w:rPr>
      </w:pPr>
      <w:r w:rsidRPr="000129CE">
        <w:rPr>
          <w:b/>
        </w:rPr>
        <w:t>2016</w:t>
      </w:r>
      <w:r w:rsidR="00EB5203" w:rsidRPr="000129CE">
        <w:rPr>
          <w:b/>
        </w:rPr>
        <w:t xml:space="preserve"> M. VEIKLOS PLANAS</w:t>
      </w:r>
    </w:p>
    <w:p w14:paraId="7EADD597" w14:textId="77777777" w:rsidR="00EB5203" w:rsidRPr="000129CE" w:rsidRDefault="00EB5203" w:rsidP="00EB5203">
      <w:pPr>
        <w:jc w:val="center"/>
        <w:rPr>
          <w:b/>
        </w:rPr>
      </w:pPr>
    </w:p>
    <w:tbl>
      <w:tblPr>
        <w:tblW w:w="14575" w:type="dxa"/>
        <w:tblInd w:w="108" w:type="dxa"/>
        <w:tblLayout w:type="fixed"/>
        <w:tblLook w:val="0000" w:firstRow="0" w:lastRow="0" w:firstColumn="0" w:lastColumn="0" w:noHBand="0" w:noVBand="0"/>
      </w:tblPr>
      <w:tblGrid>
        <w:gridCol w:w="3382"/>
        <w:gridCol w:w="1474"/>
        <w:gridCol w:w="515"/>
        <w:gridCol w:w="4342"/>
        <w:gridCol w:w="719"/>
        <w:gridCol w:w="2154"/>
        <w:gridCol w:w="1989"/>
      </w:tblGrid>
      <w:tr w:rsidR="00EB5203" w:rsidRPr="000129CE" w14:paraId="7EADD59C" w14:textId="77777777" w:rsidTr="00AD64D2">
        <w:trPr>
          <w:trHeight w:val="401"/>
        </w:trPr>
        <w:tc>
          <w:tcPr>
            <w:tcW w:w="3382" w:type="dxa"/>
            <w:tcBorders>
              <w:top w:val="single" w:sz="4" w:space="0" w:color="000000"/>
              <w:left w:val="single" w:sz="4" w:space="0" w:color="000000"/>
              <w:bottom w:val="single" w:sz="4" w:space="0" w:color="000000"/>
            </w:tcBorders>
            <w:shd w:val="clear" w:color="auto" w:fill="auto"/>
          </w:tcPr>
          <w:p w14:paraId="7EADD598" w14:textId="77777777" w:rsidR="00EB5203" w:rsidRPr="000129CE" w:rsidRDefault="00EB5203" w:rsidP="00087A1A">
            <w:pPr>
              <w:snapToGrid w:val="0"/>
              <w:jc w:val="center"/>
              <w:rPr>
                <w:b/>
              </w:rPr>
            </w:pPr>
            <w:r w:rsidRPr="000129CE">
              <w:rPr>
                <w:b/>
              </w:rPr>
              <w:t>Veiklos sritis</w:t>
            </w:r>
          </w:p>
        </w:tc>
        <w:tc>
          <w:tcPr>
            <w:tcW w:w="7050" w:type="dxa"/>
            <w:gridSpan w:val="4"/>
            <w:tcBorders>
              <w:top w:val="single" w:sz="4" w:space="0" w:color="000000"/>
              <w:left w:val="single" w:sz="4" w:space="0" w:color="000000"/>
              <w:bottom w:val="single" w:sz="4" w:space="0" w:color="000000"/>
            </w:tcBorders>
            <w:shd w:val="clear" w:color="auto" w:fill="auto"/>
          </w:tcPr>
          <w:p w14:paraId="7EADD599" w14:textId="77777777" w:rsidR="00EB5203" w:rsidRPr="000129CE" w:rsidRDefault="00EB5203" w:rsidP="00087A1A">
            <w:pPr>
              <w:snapToGrid w:val="0"/>
              <w:jc w:val="center"/>
              <w:rPr>
                <w:b/>
              </w:rPr>
            </w:pPr>
            <w:r w:rsidRPr="000129CE">
              <w:rPr>
                <w:b/>
              </w:rPr>
              <w:t>Planuojama</w:t>
            </w:r>
          </w:p>
        </w:tc>
        <w:tc>
          <w:tcPr>
            <w:tcW w:w="2154" w:type="dxa"/>
            <w:tcBorders>
              <w:top w:val="single" w:sz="4" w:space="0" w:color="000000"/>
              <w:left w:val="single" w:sz="4" w:space="0" w:color="000000"/>
              <w:bottom w:val="single" w:sz="4" w:space="0" w:color="000000"/>
            </w:tcBorders>
            <w:shd w:val="clear" w:color="auto" w:fill="auto"/>
          </w:tcPr>
          <w:p w14:paraId="7EADD59A" w14:textId="77777777" w:rsidR="00EB5203" w:rsidRPr="000129CE" w:rsidRDefault="00EB5203" w:rsidP="00087A1A">
            <w:pPr>
              <w:snapToGrid w:val="0"/>
              <w:jc w:val="center"/>
              <w:rPr>
                <w:b/>
              </w:rPr>
            </w:pPr>
            <w:r w:rsidRPr="000129CE">
              <w:rPr>
                <w:b/>
              </w:rPr>
              <w:t>Įgyvendinimo terminai</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59B" w14:textId="77777777" w:rsidR="00EB5203" w:rsidRPr="000129CE" w:rsidRDefault="00EB5203" w:rsidP="00087A1A">
            <w:pPr>
              <w:snapToGrid w:val="0"/>
            </w:pPr>
            <w:r w:rsidRPr="000129CE">
              <w:rPr>
                <w:b/>
              </w:rPr>
              <w:t>Atsakingi asmenys</w:t>
            </w:r>
          </w:p>
        </w:tc>
      </w:tr>
      <w:tr w:rsidR="00EB5203" w:rsidRPr="000129CE" w14:paraId="7EADD5A1" w14:textId="77777777" w:rsidTr="00AD64D2">
        <w:trPr>
          <w:trHeight w:val="323"/>
        </w:trPr>
        <w:tc>
          <w:tcPr>
            <w:tcW w:w="3382" w:type="dxa"/>
            <w:tcBorders>
              <w:top w:val="single" w:sz="4" w:space="0" w:color="000000"/>
              <w:left w:val="single" w:sz="4" w:space="0" w:color="000000"/>
              <w:bottom w:val="single" w:sz="4" w:space="0" w:color="000000"/>
            </w:tcBorders>
            <w:shd w:val="clear" w:color="auto" w:fill="auto"/>
          </w:tcPr>
          <w:p w14:paraId="7EADD59D" w14:textId="77777777" w:rsidR="00EB5203" w:rsidRPr="000129CE" w:rsidRDefault="00EB5203" w:rsidP="00087A1A">
            <w:pPr>
              <w:snapToGrid w:val="0"/>
            </w:pPr>
            <w:r w:rsidRPr="000129CE">
              <w:t>I. ADMINISTRACINĖ VEIKLA</w:t>
            </w:r>
          </w:p>
        </w:tc>
        <w:tc>
          <w:tcPr>
            <w:tcW w:w="7050" w:type="dxa"/>
            <w:gridSpan w:val="4"/>
            <w:tcBorders>
              <w:top w:val="single" w:sz="4" w:space="0" w:color="000000"/>
              <w:left w:val="single" w:sz="4" w:space="0" w:color="000000"/>
              <w:bottom w:val="single" w:sz="4" w:space="0" w:color="000000"/>
            </w:tcBorders>
            <w:shd w:val="clear" w:color="auto" w:fill="auto"/>
          </w:tcPr>
          <w:p w14:paraId="7EADD59E" w14:textId="77777777" w:rsidR="00EB5203" w:rsidRPr="000129CE" w:rsidRDefault="00EB5203" w:rsidP="00087A1A">
            <w:pPr>
              <w:snapToGrid w:val="0"/>
            </w:pPr>
          </w:p>
        </w:tc>
        <w:tc>
          <w:tcPr>
            <w:tcW w:w="2154" w:type="dxa"/>
            <w:tcBorders>
              <w:top w:val="single" w:sz="4" w:space="0" w:color="000000"/>
              <w:left w:val="single" w:sz="4" w:space="0" w:color="000000"/>
              <w:bottom w:val="single" w:sz="4" w:space="0" w:color="000000"/>
            </w:tcBorders>
            <w:shd w:val="clear" w:color="auto" w:fill="auto"/>
          </w:tcPr>
          <w:p w14:paraId="7EADD59F" w14:textId="77777777" w:rsidR="00EB5203" w:rsidRPr="000129CE" w:rsidRDefault="00EB5203" w:rsidP="00087A1A">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5A0" w14:textId="77777777" w:rsidR="00EB5203" w:rsidRPr="000129CE" w:rsidRDefault="00EB5203" w:rsidP="00087A1A">
            <w:pPr>
              <w:snapToGrid w:val="0"/>
            </w:pPr>
          </w:p>
        </w:tc>
      </w:tr>
      <w:tr w:rsidR="00AD64D2" w:rsidRPr="000129CE" w14:paraId="7EADD5A6" w14:textId="77777777" w:rsidTr="00AD64D2">
        <w:trPr>
          <w:trHeight w:val="555"/>
        </w:trPr>
        <w:tc>
          <w:tcPr>
            <w:tcW w:w="3382" w:type="dxa"/>
            <w:tcBorders>
              <w:top w:val="single" w:sz="4" w:space="0" w:color="000000"/>
              <w:left w:val="single" w:sz="4" w:space="0" w:color="000000"/>
              <w:bottom w:val="single" w:sz="4" w:space="0" w:color="000000"/>
            </w:tcBorders>
            <w:shd w:val="clear" w:color="auto" w:fill="auto"/>
          </w:tcPr>
          <w:p w14:paraId="7EADD5A2" w14:textId="77777777" w:rsidR="00AD64D2" w:rsidRPr="000129CE" w:rsidRDefault="00AD64D2" w:rsidP="00AD64D2">
            <w:pPr>
              <w:snapToGrid w:val="0"/>
            </w:pPr>
            <w:r w:rsidRPr="000129CE">
              <w:t>1. Muziejaus tarybos darbas (numatomas posėdžių skaičius ir svarstytini klausimai)</w:t>
            </w:r>
          </w:p>
        </w:tc>
        <w:tc>
          <w:tcPr>
            <w:tcW w:w="7050" w:type="dxa"/>
            <w:gridSpan w:val="4"/>
            <w:tcBorders>
              <w:top w:val="single" w:sz="4" w:space="0" w:color="000000"/>
              <w:left w:val="single" w:sz="4" w:space="0" w:color="000000"/>
              <w:bottom w:val="single" w:sz="4" w:space="0" w:color="000000"/>
            </w:tcBorders>
            <w:shd w:val="clear" w:color="auto" w:fill="auto"/>
          </w:tcPr>
          <w:p w14:paraId="7EADD5A3" w14:textId="77777777" w:rsidR="00AD64D2" w:rsidRPr="000129CE" w:rsidRDefault="00AD64D2" w:rsidP="00AD64D2">
            <w:pPr>
              <w:snapToGrid w:val="0"/>
            </w:pPr>
            <w:r w:rsidRPr="000129CE">
              <w:t xml:space="preserve">Muziejaus darbo grupės posėdžiai (muziejaus veiklos planų, pasiūlymų projektų,  parodų, renginių, ekskursijų ir kt. svarstymai, renginių atranka, bendradarbiavimo, organizaciniai ir </w:t>
            </w:r>
            <w:proofErr w:type="spellStart"/>
            <w:r w:rsidRPr="000129CE">
              <w:t>kt</w:t>
            </w:r>
            <w:proofErr w:type="spellEnd"/>
            <w:r w:rsidRPr="000129CE">
              <w:t xml:space="preserve"> klausimai)</w:t>
            </w:r>
          </w:p>
        </w:tc>
        <w:tc>
          <w:tcPr>
            <w:tcW w:w="2154" w:type="dxa"/>
            <w:tcBorders>
              <w:top w:val="single" w:sz="4" w:space="0" w:color="000000"/>
              <w:left w:val="single" w:sz="4" w:space="0" w:color="000000"/>
              <w:bottom w:val="single" w:sz="4" w:space="0" w:color="000000"/>
            </w:tcBorders>
            <w:shd w:val="clear" w:color="auto" w:fill="auto"/>
          </w:tcPr>
          <w:p w14:paraId="7EADD5A4" w14:textId="77777777" w:rsidR="00AD64D2" w:rsidRPr="000129CE" w:rsidRDefault="00AD64D2" w:rsidP="00A738E2">
            <w:pPr>
              <w:snapToGrid w:val="0"/>
            </w:pPr>
            <w:r w:rsidRPr="000129CE">
              <w:t xml:space="preserve">2016 m. </w:t>
            </w:r>
            <w:r w:rsidR="00A738E2">
              <w:t xml:space="preserve">ne rečiau kaip </w:t>
            </w:r>
            <w:r w:rsidRPr="000129CE">
              <w:t>1</w:t>
            </w:r>
            <w:r w:rsidR="00A738E2">
              <w:t xml:space="preserve">-2 </w:t>
            </w:r>
            <w:r w:rsidRPr="000129CE">
              <w:t xml:space="preserve"> kart</w:t>
            </w:r>
            <w:r w:rsidR="00A738E2">
              <w:t xml:space="preserve">ai </w:t>
            </w:r>
            <w:r w:rsidRPr="000129CE">
              <w:t xml:space="preserve"> per </w:t>
            </w:r>
            <w:r w:rsidR="00747884">
              <w:t>mė</w:t>
            </w:r>
            <w:r w:rsidR="00A738E2">
              <w:t>nesį</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5A5" w14:textId="77777777" w:rsidR="00AD64D2" w:rsidRPr="000129CE" w:rsidRDefault="00AD64D2" w:rsidP="00AD64D2">
            <w:pPr>
              <w:snapToGrid w:val="0"/>
            </w:pPr>
            <w:r w:rsidRPr="000129CE">
              <w:t xml:space="preserve">R. </w:t>
            </w:r>
            <w:proofErr w:type="spellStart"/>
            <w:r w:rsidRPr="000129CE">
              <w:t>Augutytė</w:t>
            </w:r>
            <w:proofErr w:type="spellEnd"/>
          </w:p>
        </w:tc>
      </w:tr>
      <w:tr w:rsidR="00AD64D2" w:rsidRPr="000129CE" w14:paraId="7EADD5B6" w14:textId="77777777" w:rsidTr="00AD64D2">
        <w:trPr>
          <w:trHeight w:val="563"/>
        </w:trPr>
        <w:tc>
          <w:tcPr>
            <w:tcW w:w="3382" w:type="dxa"/>
            <w:tcBorders>
              <w:top w:val="single" w:sz="4" w:space="0" w:color="000000"/>
              <w:left w:val="single" w:sz="4" w:space="0" w:color="000000"/>
              <w:bottom w:val="single" w:sz="4" w:space="0" w:color="000000"/>
            </w:tcBorders>
            <w:shd w:val="clear" w:color="auto" w:fill="auto"/>
          </w:tcPr>
          <w:p w14:paraId="7EADD5A7" w14:textId="77777777" w:rsidR="00AD64D2" w:rsidRPr="000129CE" w:rsidRDefault="00AD64D2" w:rsidP="00AD64D2">
            <w:pPr>
              <w:snapToGrid w:val="0"/>
            </w:pPr>
            <w:r w:rsidRPr="000129CE">
              <w:t>2. Muziejaus vidaus darbo tvarką reguliuojančių dokumentų rengimas</w:t>
            </w:r>
          </w:p>
        </w:tc>
        <w:tc>
          <w:tcPr>
            <w:tcW w:w="7050" w:type="dxa"/>
            <w:gridSpan w:val="4"/>
            <w:tcBorders>
              <w:top w:val="single" w:sz="4" w:space="0" w:color="000000"/>
              <w:left w:val="single" w:sz="4" w:space="0" w:color="000000"/>
              <w:bottom w:val="single" w:sz="4" w:space="0" w:color="000000"/>
            </w:tcBorders>
            <w:shd w:val="clear" w:color="auto" w:fill="auto"/>
          </w:tcPr>
          <w:p w14:paraId="7EADD5A8" w14:textId="77777777" w:rsidR="00AD64D2" w:rsidRPr="000129CE" w:rsidRDefault="00AD64D2" w:rsidP="00356ACB">
            <w:pPr>
              <w:snapToGrid w:val="0"/>
            </w:pPr>
            <w:r w:rsidRPr="000129CE">
              <w:t>2016 m. veiklos plano tvirtinimas</w:t>
            </w:r>
          </w:p>
          <w:p w14:paraId="7EADD5A9" w14:textId="77777777" w:rsidR="00AD64D2" w:rsidRPr="000129CE" w:rsidRDefault="00AD64D2" w:rsidP="00AD64D2">
            <w:pPr>
              <w:snapToGrid w:val="0"/>
            </w:pPr>
            <w:r w:rsidRPr="000129CE">
              <w:t>2016 m. renginių plano tvirtinimas</w:t>
            </w:r>
          </w:p>
          <w:p w14:paraId="7EADD5AA" w14:textId="77777777" w:rsidR="00AD64D2" w:rsidRPr="000129CE" w:rsidRDefault="00AD64D2" w:rsidP="00AD64D2">
            <w:pPr>
              <w:snapToGrid w:val="0"/>
            </w:pPr>
            <w:r w:rsidRPr="000129CE">
              <w:t>Muziejaus darbuotojų priešgaisrinės saugos 2016 m. mokymų planas</w:t>
            </w:r>
          </w:p>
          <w:p w14:paraId="7EADD5AB" w14:textId="77777777" w:rsidR="00AD64D2" w:rsidRPr="000129CE" w:rsidRDefault="00AD64D2" w:rsidP="00AD64D2">
            <w:pPr>
              <w:snapToGrid w:val="0"/>
            </w:pPr>
            <w:r w:rsidRPr="000129CE">
              <w:t>Muziejaus dokumentacijos plano 2016 m. parengimas</w:t>
            </w:r>
          </w:p>
          <w:p w14:paraId="7EADD5AC" w14:textId="77777777" w:rsidR="00356ACB" w:rsidRPr="000129CE" w:rsidRDefault="00356ACB" w:rsidP="00356ACB">
            <w:pPr>
              <w:suppressAutoHyphens w:val="0"/>
              <w:snapToGrid w:val="0"/>
            </w:pPr>
            <w:r w:rsidRPr="000129CE">
              <w:t>Muziejaus darbuotojų 2016 m. darbo grafikų (2/mėn.) tvirtinimai</w:t>
            </w:r>
          </w:p>
          <w:p w14:paraId="7EADD5AD" w14:textId="77777777" w:rsidR="00AD64D2" w:rsidRPr="000129CE" w:rsidRDefault="00AD64D2" w:rsidP="00AD64D2">
            <w:pPr>
              <w:snapToGrid w:val="0"/>
            </w:pPr>
            <w:r w:rsidRPr="000129CE">
              <w:t>Muziejaus darbuotojų 2016 m. atostogų grafiko tvirtinimas</w:t>
            </w:r>
          </w:p>
          <w:p w14:paraId="7EADD5AE" w14:textId="77777777" w:rsidR="00356ACB" w:rsidRPr="000129CE" w:rsidRDefault="00356ACB" w:rsidP="00356ACB">
            <w:pPr>
              <w:suppressAutoHyphens w:val="0"/>
              <w:snapToGrid w:val="0"/>
            </w:pPr>
            <w:r w:rsidRPr="000129CE">
              <w:t>Muziejaus darbuotojų 2016 m. tabelių (1/mėn.) tvirtinimai</w:t>
            </w:r>
          </w:p>
          <w:p w14:paraId="7EADD5AF" w14:textId="77777777" w:rsidR="00356ACB" w:rsidRPr="000129CE" w:rsidRDefault="00356ACB" w:rsidP="00356ACB">
            <w:pPr>
              <w:suppressAutoHyphens w:val="0"/>
              <w:snapToGrid w:val="0"/>
            </w:pPr>
            <w:r w:rsidRPr="000129CE">
              <w:t>Muziejaus darbuotojų darbo užmokesčio 2016 m. apskaita (1/mėn.)</w:t>
            </w:r>
          </w:p>
          <w:p w14:paraId="7EADD5B0" w14:textId="77777777" w:rsidR="00AD64D2" w:rsidRPr="000129CE" w:rsidRDefault="00356ACB" w:rsidP="00087A1A">
            <w:pPr>
              <w:suppressAutoHyphens w:val="0"/>
              <w:snapToGrid w:val="0"/>
            </w:pPr>
            <w:r w:rsidRPr="000129CE">
              <w:t>Veiklos ir personalo dokumentų valdymo organizavimas (įsakymai; gaunama/siunčiama koresp.)</w:t>
            </w:r>
          </w:p>
        </w:tc>
        <w:tc>
          <w:tcPr>
            <w:tcW w:w="2154" w:type="dxa"/>
            <w:tcBorders>
              <w:top w:val="single" w:sz="4" w:space="0" w:color="000000"/>
              <w:left w:val="single" w:sz="4" w:space="0" w:color="000000"/>
              <w:bottom w:val="single" w:sz="4" w:space="0" w:color="000000"/>
            </w:tcBorders>
            <w:shd w:val="clear" w:color="auto" w:fill="auto"/>
          </w:tcPr>
          <w:p w14:paraId="7EADD5B1" w14:textId="77777777" w:rsidR="00AD64D2" w:rsidRPr="000129CE" w:rsidRDefault="00AD64D2" w:rsidP="00AD64D2">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5B2" w14:textId="77777777" w:rsidR="00A738E2" w:rsidRDefault="00A738E2" w:rsidP="00AD64D2">
            <w:pPr>
              <w:snapToGrid w:val="0"/>
            </w:pPr>
            <w:r>
              <w:t xml:space="preserve">R. </w:t>
            </w:r>
            <w:proofErr w:type="spellStart"/>
            <w:r>
              <w:t>Augutytė</w:t>
            </w:r>
            <w:proofErr w:type="spellEnd"/>
          </w:p>
          <w:p w14:paraId="7EADD5B3" w14:textId="77777777" w:rsidR="00A738E2" w:rsidRDefault="00A738E2" w:rsidP="00AD64D2">
            <w:pPr>
              <w:snapToGrid w:val="0"/>
            </w:pPr>
            <w:r>
              <w:t xml:space="preserve">E. </w:t>
            </w:r>
            <w:proofErr w:type="spellStart"/>
            <w:r>
              <w:t>Jusčiūtė</w:t>
            </w:r>
            <w:proofErr w:type="spellEnd"/>
          </w:p>
          <w:p w14:paraId="7EADD5B4" w14:textId="77777777" w:rsidR="00A738E2" w:rsidRDefault="00A738E2" w:rsidP="00AD64D2">
            <w:pPr>
              <w:snapToGrid w:val="0"/>
            </w:pPr>
            <w:r>
              <w:t xml:space="preserve">K. </w:t>
            </w:r>
            <w:proofErr w:type="spellStart"/>
            <w:r>
              <w:t>Kučiauskas</w:t>
            </w:r>
            <w:proofErr w:type="spellEnd"/>
          </w:p>
          <w:p w14:paraId="7EADD5B5" w14:textId="77777777" w:rsidR="00AD64D2" w:rsidRPr="000129CE" w:rsidRDefault="00356ACB" w:rsidP="00AD64D2">
            <w:pPr>
              <w:snapToGrid w:val="0"/>
            </w:pPr>
            <w:r w:rsidRPr="000129CE">
              <w:t xml:space="preserve">J. </w:t>
            </w:r>
            <w:proofErr w:type="spellStart"/>
            <w:r w:rsidRPr="000129CE">
              <w:t>Sinko</w:t>
            </w:r>
            <w:proofErr w:type="spellEnd"/>
          </w:p>
        </w:tc>
      </w:tr>
      <w:tr w:rsidR="00EB5203" w:rsidRPr="000129CE" w14:paraId="7EADD5C4" w14:textId="77777777" w:rsidTr="00AD64D2">
        <w:trPr>
          <w:trHeight w:val="602"/>
        </w:trPr>
        <w:tc>
          <w:tcPr>
            <w:tcW w:w="3382" w:type="dxa"/>
            <w:tcBorders>
              <w:top w:val="single" w:sz="4" w:space="0" w:color="000000"/>
              <w:left w:val="single" w:sz="4" w:space="0" w:color="000000"/>
              <w:bottom w:val="single" w:sz="4" w:space="0" w:color="000000"/>
            </w:tcBorders>
            <w:shd w:val="clear" w:color="auto" w:fill="auto"/>
          </w:tcPr>
          <w:p w14:paraId="7EADD5B7" w14:textId="77777777" w:rsidR="00EB5203" w:rsidRPr="000129CE" w:rsidRDefault="00EB5203" w:rsidP="00087A1A">
            <w:pPr>
              <w:snapToGrid w:val="0"/>
            </w:pPr>
            <w:r w:rsidRPr="000129CE">
              <w:t>3. Sutarčių su Lietuvos ir užsienio organizacijomis rengimas</w:t>
            </w:r>
          </w:p>
        </w:tc>
        <w:tc>
          <w:tcPr>
            <w:tcW w:w="7050" w:type="dxa"/>
            <w:gridSpan w:val="4"/>
            <w:tcBorders>
              <w:top w:val="single" w:sz="4" w:space="0" w:color="000000"/>
              <w:left w:val="single" w:sz="4" w:space="0" w:color="000000"/>
              <w:bottom w:val="single" w:sz="4" w:space="0" w:color="000000"/>
            </w:tcBorders>
            <w:shd w:val="clear" w:color="auto" w:fill="auto"/>
          </w:tcPr>
          <w:p w14:paraId="7EADD5B8" w14:textId="77777777" w:rsidR="00AD64D2" w:rsidRDefault="00AD64D2" w:rsidP="00AD64D2">
            <w:pPr>
              <w:snapToGrid w:val="0"/>
            </w:pPr>
            <w:r w:rsidRPr="000129CE">
              <w:t>VšĮ Vilniaus turizmo informacijos centras ir konferencijų biur</w:t>
            </w:r>
            <w:r w:rsidR="00A738E2">
              <w:t>o</w:t>
            </w:r>
            <w:r w:rsidRPr="000129CE">
              <w:t xml:space="preserve"> ir muziejaus bendradarbiavimo sutartis</w:t>
            </w:r>
          </w:p>
          <w:p w14:paraId="7EADD5B9" w14:textId="77777777" w:rsidR="00A738E2" w:rsidRPr="00747884" w:rsidRDefault="00A738E2" w:rsidP="00AD64D2">
            <w:pPr>
              <w:snapToGrid w:val="0"/>
            </w:pPr>
            <w:r>
              <w:t xml:space="preserve">Sutartis </w:t>
            </w:r>
            <w:r w:rsidRPr="00747884">
              <w:t xml:space="preserve">su </w:t>
            </w:r>
            <w:r w:rsidR="00747884" w:rsidRPr="00747884">
              <w:rPr>
                <w:rFonts w:eastAsia="Calibri"/>
              </w:rPr>
              <w:t>VšĮ „Ryšių istorijos muziejus“</w:t>
            </w:r>
            <w:r w:rsidR="00747884">
              <w:rPr>
                <w:rFonts w:eastAsia="Calibri"/>
              </w:rPr>
              <w:t xml:space="preserve"> dėl eksponatų dovanojimo</w:t>
            </w:r>
          </w:p>
          <w:p w14:paraId="7EADD5BA" w14:textId="77777777" w:rsidR="00A738E2" w:rsidRDefault="00A738E2" w:rsidP="00AD64D2">
            <w:pPr>
              <w:snapToGrid w:val="0"/>
            </w:pPr>
            <w:r>
              <w:t>Lietuvos kultūros tarybos ir muziejaus sutartys dėl projektų finansavimo</w:t>
            </w:r>
          </w:p>
          <w:p w14:paraId="7EADD5BB" w14:textId="77777777" w:rsidR="00A738E2" w:rsidRDefault="00A738E2" w:rsidP="00AD64D2">
            <w:pPr>
              <w:snapToGrid w:val="0"/>
            </w:pPr>
            <w:r>
              <w:t xml:space="preserve">Sutartis su UAB „Paupio investicijos“ dėl aikštelių </w:t>
            </w:r>
            <w:proofErr w:type="spellStart"/>
            <w:r>
              <w:t>nuonos</w:t>
            </w:r>
            <w:proofErr w:type="spellEnd"/>
          </w:p>
          <w:p w14:paraId="7EADD5BC" w14:textId="77777777" w:rsidR="00A738E2" w:rsidRDefault="00A738E2" w:rsidP="00AD64D2">
            <w:pPr>
              <w:snapToGrid w:val="0"/>
            </w:pPr>
            <w:proofErr w:type="spellStart"/>
            <w:r>
              <w:t>Sutaties</w:t>
            </w:r>
            <w:proofErr w:type="spellEnd"/>
            <w:r>
              <w:t xml:space="preserve"> su NT Valdos papildymas dėl aikštelių nuomos</w:t>
            </w:r>
          </w:p>
          <w:p w14:paraId="7EADD5BD" w14:textId="77777777" w:rsidR="00A738E2" w:rsidRPr="000129CE" w:rsidRDefault="00A738E2" w:rsidP="00AD64D2">
            <w:pPr>
              <w:snapToGrid w:val="0"/>
            </w:pPr>
            <w:r>
              <w:t>Muziejaus sutarčių dėl paslaugų teikimo revizavimas</w:t>
            </w:r>
          </w:p>
          <w:p w14:paraId="7EADD5BE" w14:textId="77777777" w:rsidR="00EB5203" w:rsidRPr="000129CE" w:rsidRDefault="00AD64D2" w:rsidP="00AD64D2">
            <w:pPr>
              <w:snapToGrid w:val="0"/>
            </w:pPr>
            <w:r w:rsidRPr="000129CE">
              <w:t>Muziejaus patalpų nuomos sutartys dėl renginių, parodų ir kt.</w:t>
            </w:r>
          </w:p>
        </w:tc>
        <w:tc>
          <w:tcPr>
            <w:tcW w:w="2154" w:type="dxa"/>
            <w:tcBorders>
              <w:top w:val="single" w:sz="4" w:space="0" w:color="000000"/>
              <w:left w:val="single" w:sz="4" w:space="0" w:color="000000"/>
              <w:bottom w:val="single" w:sz="4" w:space="0" w:color="000000"/>
            </w:tcBorders>
            <w:shd w:val="clear" w:color="auto" w:fill="auto"/>
          </w:tcPr>
          <w:p w14:paraId="7EADD5BF" w14:textId="77777777" w:rsidR="00EB5203" w:rsidRPr="000129CE" w:rsidRDefault="00AD64D2" w:rsidP="00087A1A">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5C0" w14:textId="77777777" w:rsidR="00AD64D2" w:rsidRPr="000129CE" w:rsidRDefault="00AD64D2" w:rsidP="00087A1A">
            <w:pPr>
              <w:snapToGrid w:val="0"/>
            </w:pPr>
            <w:r w:rsidRPr="000129CE">
              <w:t xml:space="preserve">R. </w:t>
            </w:r>
            <w:proofErr w:type="spellStart"/>
            <w:r w:rsidRPr="000129CE">
              <w:t>Augutytė</w:t>
            </w:r>
            <w:proofErr w:type="spellEnd"/>
          </w:p>
          <w:p w14:paraId="7EADD5C1" w14:textId="77777777" w:rsidR="00EB5203" w:rsidRDefault="00AD64D2" w:rsidP="00087A1A">
            <w:pPr>
              <w:snapToGrid w:val="0"/>
            </w:pPr>
            <w:r w:rsidRPr="000129CE">
              <w:t xml:space="preserve">E. </w:t>
            </w:r>
            <w:proofErr w:type="spellStart"/>
            <w:r w:rsidRPr="000129CE">
              <w:t>Jusčiūtė</w:t>
            </w:r>
            <w:proofErr w:type="spellEnd"/>
          </w:p>
          <w:p w14:paraId="7EADD5C2" w14:textId="77777777" w:rsidR="00A738E2" w:rsidRDefault="00A738E2" w:rsidP="00087A1A">
            <w:pPr>
              <w:snapToGrid w:val="0"/>
            </w:pPr>
            <w:r>
              <w:t xml:space="preserve">K. </w:t>
            </w:r>
            <w:proofErr w:type="spellStart"/>
            <w:r>
              <w:t>Kučiauskas</w:t>
            </w:r>
            <w:proofErr w:type="spellEnd"/>
          </w:p>
          <w:p w14:paraId="7EADD5C3" w14:textId="77777777" w:rsidR="00A738E2" w:rsidRPr="000129CE" w:rsidRDefault="00A738E2" w:rsidP="00087A1A">
            <w:pPr>
              <w:snapToGrid w:val="0"/>
            </w:pPr>
            <w:r>
              <w:t xml:space="preserve">J. </w:t>
            </w:r>
            <w:proofErr w:type="spellStart"/>
            <w:r>
              <w:t>Sinko</w:t>
            </w:r>
            <w:proofErr w:type="spellEnd"/>
          </w:p>
        </w:tc>
      </w:tr>
      <w:tr w:rsidR="00EB5203" w:rsidRPr="000129CE" w14:paraId="7EADD5DC" w14:textId="77777777" w:rsidTr="00AD64D2">
        <w:trPr>
          <w:trHeight w:val="516"/>
        </w:trPr>
        <w:tc>
          <w:tcPr>
            <w:tcW w:w="3382" w:type="dxa"/>
            <w:tcBorders>
              <w:top w:val="single" w:sz="4" w:space="0" w:color="000000"/>
              <w:left w:val="single" w:sz="4" w:space="0" w:color="000000"/>
              <w:bottom w:val="single" w:sz="4" w:space="0" w:color="000000"/>
            </w:tcBorders>
            <w:shd w:val="clear" w:color="auto" w:fill="auto"/>
          </w:tcPr>
          <w:p w14:paraId="7EADD5C5" w14:textId="77777777" w:rsidR="00EB5203" w:rsidRPr="000129CE" w:rsidRDefault="00EB5203" w:rsidP="00087A1A">
            <w:pPr>
              <w:snapToGrid w:val="0"/>
            </w:pPr>
            <w:r w:rsidRPr="000129CE">
              <w:t>4. Projektinė veikla (paraiškų rengimas: projekto ir fondo pavadinimas)</w:t>
            </w:r>
          </w:p>
        </w:tc>
        <w:tc>
          <w:tcPr>
            <w:tcW w:w="7050" w:type="dxa"/>
            <w:gridSpan w:val="4"/>
            <w:tcBorders>
              <w:top w:val="single" w:sz="4" w:space="0" w:color="000000"/>
              <w:left w:val="single" w:sz="4" w:space="0" w:color="000000"/>
              <w:bottom w:val="single" w:sz="4" w:space="0" w:color="000000"/>
            </w:tcBorders>
            <w:shd w:val="clear" w:color="auto" w:fill="auto"/>
          </w:tcPr>
          <w:p w14:paraId="7EADD5C6" w14:textId="77777777" w:rsidR="00747884" w:rsidRDefault="00747884" w:rsidP="00087A1A">
            <w:pPr>
              <w:snapToGrid w:val="0"/>
            </w:pPr>
            <w:r w:rsidRPr="00A50F07">
              <w:t>Vykdomos projekto „Energetikos ir technikos muziejaus paslaugų išplėtimas</w:t>
            </w:r>
            <w:r w:rsidR="00A50F07">
              <w:t xml:space="preserve"> </w:t>
            </w:r>
            <w:r w:rsidRPr="00A50F07">
              <w:t xml:space="preserve">(atkuriant ir sukuriant ekspozicines erdves)“ veiklos, rengiami PP, </w:t>
            </w:r>
            <w:r w:rsidR="00A50F07">
              <w:t>investicinis projektas, pildoma paraiška</w:t>
            </w:r>
            <w:r w:rsidRPr="00A50F07">
              <w:t xml:space="preserve"> ir kt. </w:t>
            </w:r>
          </w:p>
          <w:p w14:paraId="7EADD5C7" w14:textId="77777777" w:rsidR="007418A8" w:rsidRDefault="007418A8" w:rsidP="00087A1A">
            <w:pPr>
              <w:snapToGrid w:val="0"/>
            </w:pPr>
            <w:r>
              <w:t>Vykdomos projekto „Tyrėjų naktis“ veiklos (ES investicijos)</w:t>
            </w:r>
          </w:p>
          <w:p w14:paraId="7EADD5C8" w14:textId="77777777" w:rsidR="00EB5203" w:rsidRPr="000129CE" w:rsidRDefault="00F02CC4" w:rsidP="00087A1A">
            <w:pPr>
              <w:snapToGrid w:val="0"/>
              <w:rPr>
                <w:b/>
              </w:rPr>
            </w:pPr>
            <w:r w:rsidRPr="000129CE">
              <w:rPr>
                <w:b/>
              </w:rPr>
              <w:t>Planuojamos teikti projektinės paraiškos Lietuvos kultūros tarybai:</w:t>
            </w:r>
          </w:p>
          <w:p w14:paraId="7EADD5C9" w14:textId="77777777" w:rsidR="00F02CC4" w:rsidRDefault="00F02CC4" w:rsidP="00F02CC4">
            <w:pPr>
              <w:pStyle w:val="Sraopastraipa"/>
              <w:numPr>
                <w:ilvl w:val="0"/>
                <w:numId w:val="8"/>
              </w:numPr>
              <w:snapToGrid w:val="0"/>
              <w:rPr>
                <w:rFonts w:cs="Times New Roman"/>
                <w:sz w:val="20"/>
                <w:szCs w:val="20"/>
              </w:rPr>
            </w:pPr>
            <w:r w:rsidRPr="000129CE">
              <w:rPr>
                <w:rFonts w:cs="Times New Roman"/>
                <w:sz w:val="20"/>
                <w:szCs w:val="20"/>
              </w:rPr>
              <w:lastRenderedPageBreak/>
              <w:t>Muziejaus stalo žaidimas</w:t>
            </w:r>
          </w:p>
          <w:p w14:paraId="7EADD5CA" w14:textId="77777777" w:rsidR="00747884" w:rsidRPr="000129CE" w:rsidRDefault="00747884" w:rsidP="00F02CC4">
            <w:pPr>
              <w:pStyle w:val="Sraopastraipa"/>
              <w:numPr>
                <w:ilvl w:val="0"/>
                <w:numId w:val="8"/>
              </w:numPr>
              <w:snapToGrid w:val="0"/>
              <w:rPr>
                <w:rFonts w:cs="Times New Roman"/>
                <w:sz w:val="20"/>
                <w:szCs w:val="20"/>
              </w:rPr>
            </w:pPr>
            <w:r>
              <w:rPr>
                <w:rFonts w:cs="Times New Roman"/>
                <w:sz w:val="20"/>
                <w:szCs w:val="20"/>
              </w:rPr>
              <w:t>Muziejaus tinklapio su turinio valdymo sistema sukūrimas</w:t>
            </w:r>
          </w:p>
          <w:p w14:paraId="7EADD5CB" w14:textId="77777777" w:rsidR="00F02CC4" w:rsidRPr="000129CE" w:rsidRDefault="00F02CC4" w:rsidP="00F02CC4">
            <w:pPr>
              <w:pStyle w:val="Sraopastraipa"/>
              <w:numPr>
                <w:ilvl w:val="0"/>
                <w:numId w:val="8"/>
              </w:numPr>
              <w:snapToGrid w:val="0"/>
              <w:rPr>
                <w:rFonts w:cs="Times New Roman"/>
                <w:sz w:val="20"/>
                <w:szCs w:val="20"/>
              </w:rPr>
            </w:pPr>
            <w:r w:rsidRPr="000129CE">
              <w:rPr>
                <w:rFonts w:cs="Times New Roman"/>
                <w:sz w:val="20"/>
                <w:szCs w:val="20"/>
              </w:rPr>
              <w:t>Terminalų atnaujinimas</w:t>
            </w:r>
          </w:p>
          <w:p w14:paraId="7EADD5CC" w14:textId="77777777" w:rsidR="00F02CC4" w:rsidRPr="000129CE" w:rsidRDefault="00F02CC4" w:rsidP="00F02CC4">
            <w:pPr>
              <w:pStyle w:val="Sraopastraipa"/>
              <w:numPr>
                <w:ilvl w:val="0"/>
                <w:numId w:val="8"/>
              </w:numPr>
              <w:snapToGrid w:val="0"/>
              <w:rPr>
                <w:rFonts w:cs="Times New Roman"/>
                <w:sz w:val="20"/>
                <w:szCs w:val="20"/>
              </w:rPr>
            </w:pPr>
            <w:proofErr w:type="spellStart"/>
            <w:r w:rsidRPr="000129CE">
              <w:rPr>
                <w:rFonts w:cs="Times New Roman"/>
                <w:sz w:val="20"/>
                <w:szCs w:val="20"/>
              </w:rPr>
              <w:t>Audio</w:t>
            </w:r>
            <w:proofErr w:type="spellEnd"/>
            <w:r w:rsidRPr="000129CE">
              <w:rPr>
                <w:rFonts w:cs="Times New Roman"/>
                <w:sz w:val="20"/>
                <w:szCs w:val="20"/>
              </w:rPr>
              <w:t xml:space="preserve"> gido atnaujinimas (informacijos papildymas, taškų išplėtimas, vertimas į lenkų, vokiečių kalbas)</w:t>
            </w:r>
          </w:p>
          <w:p w14:paraId="7EADD5CD" w14:textId="77777777" w:rsidR="00F02CC4" w:rsidRPr="000129CE" w:rsidRDefault="00F02CC4" w:rsidP="00F02CC4">
            <w:pPr>
              <w:pStyle w:val="Sraopastraipa"/>
              <w:numPr>
                <w:ilvl w:val="0"/>
                <w:numId w:val="8"/>
              </w:numPr>
              <w:snapToGrid w:val="0"/>
              <w:rPr>
                <w:rFonts w:cs="Times New Roman"/>
                <w:sz w:val="20"/>
                <w:szCs w:val="20"/>
              </w:rPr>
            </w:pPr>
            <w:r w:rsidRPr="000129CE">
              <w:rPr>
                <w:rFonts w:cs="Times New Roman"/>
                <w:sz w:val="20"/>
                <w:szCs w:val="20"/>
              </w:rPr>
              <w:t>Interaktyvaus maršruto antras etapas</w:t>
            </w:r>
          </w:p>
          <w:p w14:paraId="7EADD5CE" w14:textId="77777777" w:rsidR="00F02CC4" w:rsidRPr="000129CE" w:rsidRDefault="00F02CC4" w:rsidP="00F02CC4">
            <w:pPr>
              <w:pStyle w:val="Sraopastraipa"/>
              <w:numPr>
                <w:ilvl w:val="0"/>
                <w:numId w:val="8"/>
              </w:numPr>
              <w:snapToGrid w:val="0"/>
              <w:rPr>
                <w:rFonts w:cs="Times New Roman"/>
                <w:sz w:val="20"/>
                <w:szCs w:val="20"/>
              </w:rPr>
            </w:pPr>
            <w:r w:rsidRPr="000129CE">
              <w:rPr>
                <w:rFonts w:cs="Times New Roman"/>
                <w:sz w:val="20"/>
                <w:szCs w:val="20"/>
              </w:rPr>
              <w:t>Edukacinis užsiėmimas „Kaleidoskopų dirbtuvės“</w:t>
            </w:r>
          </w:p>
          <w:p w14:paraId="7EADD5CF" w14:textId="77777777" w:rsidR="00F02CC4" w:rsidRPr="000129CE" w:rsidRDefault="00F02CC4" w:rsidP="00F02CC4">
            <w:pPr>
              <w:pStyle w:val="Sraopastraipa"/>
              <w:numPr>
                <w:ilvl w:val="0"/>
                <w:numId w:val="8"/>
              </w:numPr>
              <w:snapToGrid w:val="0"/>
              <w:rPr>
                <w:rFonts w:cs="Times New Roman"/>
                <w:sz w:val="20"/>
                <w:szCs w:val="20"/>
              </w:rPr>
            </w:pPr>
            <w:r w:rsidRPr="000129CE">
              <w:rPr>
                <w:rFonts w:cs="Times New Roman"/>
                <w:sz w:val="20"/>
                <w:szCs w:val="20"/>
              </w:rPr>
              <w:t>Nauji interaktyvūs eksponatai (Mokslo ir meno pasiūlymai)</w:t>
            </w:r>
          </w:p>
          <w:p w14:paraId="7EADD5D0" w14:textId="77777777" w:rsidR="00F02CC4" w:rsidRPr="000129CE" w:rsidRDefault="00F02CC4" w:rsidP="00F02CC4">
            <w:pPr>
              <w:pStyle w:val="Sraopastraipa"/>
              <w:numPr>
                <w:ilvl w:val="0"/>
                <w:numId w:val="8"/>
              </w:numPr>
              <w:snapToGrid w:val="0"/>
              <w:rPr>
                <w:rFonts w:cs="Times New Roman"/>
                <w:sz w:val="20"/>
                <w:szCs w:val="20"/>
              </w:rPr>
            </w:pPr>
            <w:r w:rsidRPr="000129CE">
              <w:rPr>
                <w:rFonts w:cs="Times New Roman"/>
                <w:sz w:val="20"/>
                <w:szCs w:val="20"/>
              </w:rPr>
              <w:t>Papildytos realybės technologijos pritaikymas kultūros paveldo objekte – Vilniaus centrinėje elektrinėje. II etapas (pritaikymas lankytojų išmaniesiems prietaisams)</w:t>
            </w:r>
          </w:p>
          <w:p w14:paraId="7EADD5D1" w14:textId="77777777" w:rsidR="00F02CC4" w:rsidRPr="000129CE" w:rsidRDefault="00F02CC4" w:rsidP="00F02CC4">
            <w:pPr>
              <w:pStyle w:val="Sraopastraipa"/>
              <w:numPr>
                <w:ilvl w:val="0"/>
                <w:numId w:val="8"/>
              </w:numPr>
              <w:snapToGrid w:val="0"/>
              <w:rPr>
                <w:rFonts w:cs="Times New Roman"/>
                <w:sz w:val="20"/>
                <w:szCs w:val="20"/>
              </w:rPr>
            </w:pPr>
            <w:r w:rsidRPr="000129CE">
              <w:rPr>
                <w:rFonts w:cs="Times New Roman"/>
                <w:sz w:val="20"/>
                <w:szCs w:val="20"/>
              </w:rPr>
              <w:t>Virtuali paroda „Lietuvos pramoninis dizainas 1953-1964“</w:t>
            </w:r>
          </w:p>
          <w:p w14:paraId="7EADD5D2" w14:textId="77777777" w:rsidR="00F02CC4" w:rsidRPr="000129CE" w:rsidRDefault="00F02CC4" w:rsidP="00F02CC4">
            <w:pPr>
              <w:pStyle w:val="Sraopastraipa"/>
              <w:numPr>
                <w:ilvl w:val="0"/>
                <w:numId w:val="8"/>
              </w:numPr>
              <w:snapToGrid w:val="0"/>
              <w:rPr>
                <w:rFonts w:cs="Times New Roman"/>
                <w:b/>
                <w:sz w:val="20"/>
                <w:szCs w:val="20"/>
              </w:rPr>
            </w:pPr>
            <w:proofErr w:type="spellStart"/>
            <w:r w:rsidRPr="000129CE">
              <w:rPr>
                <w:rFonts w:cs="Times New Roman"/>
                <w:sz w:val="20"/>
                <w:szCs w:val="20"/>
              </w:rPr>
              <w:t>Holograminės</w:t>
            </w:r>
            <w:proofErr w:type="spellEnd"/>
            <w:r w:rsidRPr="000129CE">
              <w:rPr>
                <w:rFonts w:cs="Times New Roman"/>
                <w:sz w:val="20"/>
                <w:szCs w:val="20"/>
                <w:u w:val="single"/>
              </w:rPr>
              <w:t xml:space="preserve"> </w:t>
            </w:r>
            <w:r w:rsidRPr="000129CE">
              <w:rPr>
                <w:rFonts w:cs="Times New Roman"/>
                <w:sz w:val="20"/>
                <w:szCs w:val="20"/>
              </w:rPr>
              <w:t>piramidės</w:t>
            </w:r>
          </w:p>
          <w:p w14:paraId="7EADD5D3" w14:textId="77777777" w:rsidR="00F02CC4" w:rsidRPr="000129CE" w:rsidRDefault="00F02CC4" w:rsidP="00F02CC4">
            <w:pPr>
              <w:snapToGrid w:val="0"/>
            </w:pPr>
            <w:r w:rsidRPr="000129CE">
              <w:t xml:space="preserve">Projekto </w:t>
            </w:r>
            <w:r w:rsidR="00401F1D" w:rsidRPr="000129CE">
              <w:t>„</w:t>
            </w:r>
            <w:r w:rsidRPr="000129CE">
              <w:t>ELEKTRINĖ: dialogas</w:t>
            </w:r>
            <w:r w:rsidR="00401F1D" w:rsidRPr="000129CE">
              <w:t>“</w:t>
            </w:r>
            <w:r w:rsidRPr="000129CE">
              <w:t xml:space="preserve"> įgyvendinimas</w:t>
            </w:r>
          </w:p>
          <w:p w14:paraId="7EADD5D4" w14:textId="77777777" w:rsidR="004F2E4D" w:rsidRPr="000129CE" w:rsidRDefault="004F2E4D" w:rsidP="004F2E4D">
            <w:pPr>
              <w:pStyle w:val="Sraopastraipa"/>
              <w:numPr>
                <w:ilvl w:val="0"/>
                <w:numId w:val="8"/>
              </w:numPr>
              <w:snapToGrid w:val="0"/>
              <w:rPr>
                <w:rFonts w:cs="Times New Roman"/>
                <w:sz w:val="20"/>
                <w:szCs w:val="20"/>
              </w:rPr>
            </w:pPr>
            <w:r w:rsidRPr="000129CE">
              <w:rPr>
                <w:rFonts w:cs="Times New Roman"/>
                <w:sz w:val="20"/>
                <w:szCs w:val="20"/>
              </w:rPr>
              <w:t>Eksponato atnaujinimas – motociklas „</w:t>
            </w:r>
            <w:proofErr w:type="spellStart"/>
            <w:r w:rsidRPr="000129CE">
              <w:rPr>
                <w:rFonts w:cs="Times New Roman"/>
                <w:sz w:val="20"/>
                <w:szCs w:val="20"/>
              </w:rPr>
              <w:t>Panonia</w:t>
            </w:r>
            <w:proofErr w:type="spellEnd"/>
            <w:r w:rsidRPr="000129CE">
              <w:rPr>
                <w:rFonts w:cs="Times New Roman"/>
                <w:sz w:val="20"/>
                <w:szCs w:val="20"/>
              </w:rPr>
              <w:t>“</w:t>
            </w:r>
          </w:p>
        </w:tc>
        <w:tc>
          <w:tcPr>
            <w:tcW w:w="2154" w:type="dxa"/>
            <w:tcBorders>
              <w:top w:val="single" w:sz="4" w:space="0" w:color="000000"/>
              <w:left w:val="single" w:sz="4" w:space="0" w:color="000000"/>
              <w:bottom w:val="single" w:sz="4" w:space="0" w:color="000000"/>
            </w:tcBorders>
            <w:shd w:val="clear" w:color="auto" w:fill="auto"/>
          </w:tcPr>
          <w:p w14:paraId="7EADD5D5" w14:textId="77777777" w:rsidR="00EB5203" w:rsidRPr="000129CE" w:rsidRDefault="00386BAE" w:rsidP="00087A1A">
            <w:pPr>
              <w:snapToGrid w:val="0"/>
            </w:pPr>
            <w:r>
              <w:lastRenderedPageBreak/>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5D6" w14:textId="77777777" w:rsidR="00747884" w:rsidRDefault="00747884" w:rsidP="00087A1A">
            <w:pPr>
              <w:snapToGrid w:val="0"/>
            </w:pPr>
            <w:r>
              <w:t xml:space="preserve">R. </w:t>
            </w:r>
            <w:proofErr w:type="spellStart"/>
            <w:r>
              <w:t>Augutytę</w:t>
            </w:r>
            <w:proofErr w:type="spellEnd"/>
          </w:p>
          <w:p w14:paraId="7EADD5D7" w14:textId="77777777" w:rsidR="00747884" w:rsidRDefault="00747884" w:rsidP="00087A1A">
            <w:pPr>
              <w:snapToGrid w:val="0"/>
            </w:pPr>
            <w:r>
              <w:t xml:space="preserve">K. </w:t>
            </w:r>
            <w:proofErr w:type="spellStart"/>
            <w:r>
              <w:t>Kučiauskas</w:t>
            </w:r>
            <w:proofErr w:type="spellEnd"/>
          </w:p>
          <w:p w14:paraId="7EADD5D8" w14:textId="77777777" w:rsidR="00EB5203" w:rsidRPr="000129CE" w:rsidRDefault="00F02CC4" w:rsidP="00087A1A">
            <w:pPr>
              <w:snapToGrid w:val="0"/>
            </w:pPr>
            <w:r w:rsidRPr="000129CE">
              <w:t xml:space="preserve">E. </w:t>
            </w:r>
            <w:proofErr w:type="spellStart"/>
            <w:r w:rsidRPr="000129CE">
              <w:t>Jusčiūtė</w:t>
            </w:r>
            <w:proofErr w:type="spellEnd"/>
          </w:p>
          <w:p w14:paraId="7EADD5D9" w14:textId="77777777" w:rsidR="004F2E4D" w:rsidRDefault="004F2E4D" w:rsidP="00087A1A">
            <w:pPr>
              <w:snapToGrid w:val="0"/>
            </w:pPr>
            <w:r w:rsidRPr="000129CE">
              <w:t>R. Žičkus</w:t>
            </w:r>
          </w:p>
          <w:p w14:paraId="7EADD5DA" w14:textId="77777777" w:rsidR="00747884" w:rsidRDefault="00747884" w:rsidP="00747884">
            <w:pPr>
              <w:snapToGrid w:val="0"/>
            </w:pPr>
            <w:r>
              <w:t>V. Mateika</w:t>
            </w:r>
          </w:p>
          <w:p w14:paraId="7EADD5DB" w14:textId="77777777" w:rsidR="00747884" w:rsidRPr="000129CE" w:rsidRDefault="00747884" w:rsidP="00747884">
            <w:pPr>
              <w:snapToGrid w:val="0"/>
            </w:pPr>
            <w:r>
              <w:lastRenderedPageBreak/>
              <w:t xml:space="preserve">D. </w:t>
            </w:r>
            <w:proofErr w:type="spellStart"/>
            <w:r>
              <w:t>Tuur</w:t>
            </w:r>
            <w:proofErr w:type="spellEnd"/>
          </w:p>
        </w:tc>
      </w:tr>
      <w:tr w:rsidR="00EB5203" w:rsidRPr="000129CE" w14:paraId="7EADD5FF" w14:textId="77777777" w:rsidTr="00AD64D2">
        <w:trPr>
          <w:trHeight w:val="181"/>
        </w:trPr>
        <w:tc>
          <w:tcPr>
            <w:tcW w:w="3382" w:type="dxa"/>
            <w:tcBorders>
              <w:top w:val="single" w:sz="4" w:space="0" w:color="000000"/>
              <w:left w:val="single" w:sz="4" w:space="0" w:color="000000"/>
              <w:bottom w:val="single" w:sz="4" w:space="0" w:color="000000"/>
            </w:tcBorders>
            <w:shd w:val="clear" w:color="auto" w:fill="auto"/>
          </w:tcPr>
          <w:p w14:paraId="7EADD5DD" w14:textId="77777777" w:rsidR="00EB5203" w:rsidRPr="000129CE" w:rsidRDefault="00EB5203" w:rsidP="00087A1A">
            <w:pPr>
              <w:snapToGrid w:val="0"/>
            </w:pPr>
            <w:r w:rsidRPr="000129CE">
              <w:lastRenderedPageBreak/>
              <w:t>5. Kiti darbai</w:t>
            </w:r>
          </w:p>
        </w:tc>
        <w:tc>
          <w:tcPr>
            <w:tcW w:w="7050" w:type="dxa"/>
            <w:gridSpan w:val="4"/>
            <w:tcBorders>
              <w:top w:val="single" w:sz="4" w:space="0" w:color="000000"/>
              <w:left w:val="single" w:sz="4" w:space="0" w:color="000000"/>
              <w:bottom w:val="single" w:sz="4" w:space="0" w:color="000000"/>
            </w:tcBorders>
            <w:shd w:val="clear" w:color="auto" w:fill="auto"/>
          </w:tcPr>
          <w:p w14:paraId="7EADD5DE" w14:textId="77777777" w:rsidR="00AD64D2" w:rsidRPr="000129CE" w:rsidRDefault="00AD64D2" w:rsidP="00AD64D2">
            <w:pPr>
              <w:snapToGrid w:val="0"/>
            </w:pPr>
            <w:r w:rsidRPr="000129CE">
              <w:t>Muziejaus dalininkų susirinkimų organizavimas</w:t>
            </w:r>
          </w:p>
          <w:p w14:paraId="7EADD5DF" w14:textId="77777777" w:rsidR="00AD64D2" w:rsidRPr="000129CE" w:rsidRDefault="00AD64D2" w:rsidP="00AD64D2">
            <w:pPr>
              <w:snapToGrid w:val="0"/>
            </w:pPr>
            <w:r w:rsidRPr="000129CE">
              <w:t>Susitikimai su dalininkais, poreikių identifikavimas</w:t>
            </w:r>
          </w:p>
          <w:p w14:paraId="7EADD5E0" w14:textId="77777777" w:rsidR="00AD64D2" w:rsidRPr="000129CE" w:rsidRDefault="00AD64D2" w:rsidP="00AD64D2">
            <w:pPr>
              <w:snapToGrid w:val="0"/>
            </w:pPr>
            <w:r w:rsidRPr="000129CE">
              <w:t>Muziejaus darbuotojų darbo saugos, priešgaisrinės saugos instruktavimai</w:t>
            </w:r>
          </w:p>
          <w:p w14:paraId="7EADD5E1" w14:textId="77777777" w:rsidR="00AD64D2" w:rsidRPr="000129CE" w:rsidRDefault="00AD64D2" w:rsidP="00AD64D2">
            <w:pPr>
              <w:snapToGrid w:val="0"/>
            </w:pPr>
            <w:r w:rsidRPr="000129CE">
              <w:t>Darbuotojų sveikatos apžiūrų organizavimai</w:t>
            </w:r>
          </w:p>
          <w:p w14:paraId="7EADD5E2" w14:textId="77777777" w:rsidR="00AD64D2" w:rsidRPr="000129CE" w:rsidRDefault="00AD64D2" w:rsidP="00AD64D2">
            <w:pPr>
              <w:snapToGrid w:val="0"/>
            </w:pPr>
            <w:r w:rsidRPr="000129CE">
              <w:t>Muziejaus darbuotojų visuotiniai susirinkimai (kartą per mėnesį)</w:t>
            </w:r>
          </w:p>
          <w:p w14:paraId="7EADD5E3" w14:textId="77777777" w:rsidR="00356ACB" w:rsidRPr="000129CE" w:rsidRDefault="00356ACB" w:rsidP="005663A1">
            <w:pPr>
              <w:suppressAutoHyphens w:val="0"/>
            </w:pPr>
            <w:r w:rsidRPr="000129CE">
              <w:t>Viešųjų pirkimų plano 2016 m. parengimas</w:t>
            </w:r>
          </w:p>
          <w:p w14:paraId="7EADD5E4" w14:textId="77777777" w:rsidR="00356ACB" w:rsidRPr="000129CE" w:rsidRDefault="00356ACB" w:rsidP="005663A1">
            <w:pPr>
              <w:suppressAutoHyphens w:val="0"/>
            </w:pPr>
            <w:r w:rsidRPr="000129CE">
              <w:t>Viešųjų pirkimų ataskaitos parengimas už 2015 m.</w:t>
            </w:r>
          </w:p>
          <w:p w14:paraId="7EADD5E5" w14:textId="77777777" w:rsidR="00356ACB" w:rsidRPr="000129CE" w:rsidRDefault="00356ACB" w:rsidP="005663A1">
            <w:pPr>
              <w:suppressAutoHyphens w:val="0"/>
              <w:snapToGrid w:val="0"/>
            </w:pPr>
            <w:r w:rsidRPr="000129CE">
              <w:t>Viešųjų pirkimų organizavimas 2016 m.</w:t>
            </w:r>
          </w:p>
          <w:p w14:paraId="7EADD5E6" w14:textId="77777777" w:rsidR="00356ACB" w:rsidRPr="000129CE" w:rsidRDefault="00356ACB" w:rsidP="005663A1">
            <w:pPr>
              <w:suppressAutoHyphens w:val="0"/>
              <w:snapToGrid w:val="0"/>
            </w:pPr>
            <w:r w:rsidRPr="000129CE">
              <w:t>Sąskaitų išrašymas ir gaunamų/išrašomų sąskaitų valdymo organizavimas</w:t>
            </w:r>
            <w:r w:rsidR="008D4ED8" w:rsidRPr="000129CE">
              <w:t xml:space="preserve"> ir</w:t>
            </w:r>
            <w:r w:rsidRPr="000129CE">
              <w:t xml:space="preserve"> apskaita</w:t>
            </w:r>
          </w:p>
          <w:p w14:paraId="7EADD5E7" w14:textId="77777777" w:rsidR="00356ACB" w:rsidRPr="000129CE" w:rsidRDefault="00356ACB" w:rsidP="005663A1">
            <w:pPr>
              <w:suppressAutoHyphens w:val="0"/>
              <w:snapToGrid w:val="0"/>
            </w:pPr>
            <w:r w:rsidRPr="000129CE">
              <w:t>Ataskaitos Sodrai, Valstybinei mokesčių inspekcijai, Statistikos departamentui  (1/mėn.)</w:t>
            </w:r>
          </w:p>
          <w:p w14:paraId="7EADD5E8" w14:textId="77777777" w:rsidR="00356ACB" w:rsidRPr="000129CE" w:rsidRDefault="00356ACB" w:rsidP="005663A1">
            <w:pPr>
              <w:suppressAutoHyphens w:val="0"/>
              <w:snapToGrid w:val="0"/>
            </w:pPr>
            <w:r w:rsidRPr="000129CE">
              <w:t>Pajamų/išlaidų sąmatų vykdymo ataskaitų rengimas (1/mėn.)</w:t>
            </w:r>
          </w:p>
          <w:p w14:paraId="7EADD5E9" w14:textId="77777777" w:rsidR="00356ACB" w:rsidRPr="000129CE" w:rsidRDefault="00356ACB" w:rsidP="005663A1">
            <w:pPr>
              <w:suppressAutoHyphens w:val="0"/>
              <w:snapToGrid w:val="0"/>
            </w:pPr>
            <w:r w:rsidRPr="000129CE">
              <w:t>Finansinės ataskaitos dalininkams (1/</w:t>
            </w:r>
            <w:proofErr w:type="spellStart"/>
            <w:r w:rsidRPr="000129CE">
              <w:t>ketv</w:t>
            </w:r>
            <w:proofErr w:type="spellEnd"/>
            <w:r w:rsidRPr="000129CE">
              <w:t>.)</w:t>
            </w:r>
          </w:p>
          <w:p w14:paraId="7EADD5EA" w14:textId="77777777" w:rsidR="00356ACB" w:rsidRPr="000129CE" w:rsidRDefault="00356ACB" w:rsidP="005663A1">
            <w:pPr>
              <w:suppressAutoHyphens w:val="0"/>
              <w:snapToGrid w:val="0"/>
            </w:pPr>
            <w:r w:rsidRPr="000129CE">
              <w:t>Ataskaitos VMS už biudžeto išlaidų lėšas  (1/</w:t>
            </w:r>
            <w:proofErr w:type="spellStart"/>
            <w:r w:rsidRPr="000129CE">
              <w:t>ketv</w:t>
            </w:r>
            <w:proofErr w:type="spellEnd"/>
            <w:r w:rsidRPr="000129CE">
              <w:t>.)</w:t>
            </w:r>
          </w:p>
          <w:p w14:paraId="7EADD5EB" w14:textId="77777777" w:rsidR="00356ACB" w:rsidRPr="000129CE" w:rsidRDefault="00356ACB" w:rsidP="005663A1">
            <w:pPr>
              <w:suppressAutoHyphens w:val="0"/>
              <w:snapToGrid w:val="0"/>
            </w:pPr>
            <w:r w:rsidRPr="000129CE">
              <w:t>EKA darbo organizavimas, grynų pinigų apskaita</w:t>
            </w:r>
          </w:p>
          <w:p w14:paraId="7EADD5EC" w14:textId="77777777" w:rsidR="00356ACB" w:rsidRPr="000129CE" w:rsidRDefault="00356ACB" w:rsidP="005663A1">
            <w:pPr>
              <w:suppressAutoHyphens w:val="0"/>
            </w:pPr>
            <w:r w:rsidRPr="000129CE">
              <w:t>Muziejaus centrinės kasos operacijos; seifo pinigų apskaita</w:t>
            </w:r>
          </w:p>
          <w:p w14:paraId="7EADD5ED" w14:textId="77777777" w:rsidR="00356ACB" w:rsidRPr="000129CE" w:rsidRDefault="00356ACB" w:rsidP="005663A1">
            <w:pPr>
              <w:suppressAutoHyphens w:val="0"/>
              <w:snapToGrid w:val="0"/>
            </w:pPr>
            <w:r w:rsidRPr="000129CE">
              <w:t>Muziejaus banko operacijos; pinigų įnešimai, pavedimai</w:t>
            </w:r>
          </w:p>
          <w:p w14:paraId="7EADD5EE" w14:textId="77777777" w:rsidR="00356ACB" w:rsidRPr="000129CE" w:rsidRDefault="00356ACB" w:rsidP="005663A1">
            <w:pPr>
              <w:suppressAutoHyphens w:val="0"/>
              <w:snapToGrid w:val="0"/>
            </w:pPr>
            <w:r w:rsidRPr="000129CE">
              <w:t>Debitorinių/kreditorinių, mokestinių skolų derinimas ir tikslinimas</w:t>
            </w:r>
          </w:p>
          <w:p w14:paraId="7EADD5EF" w14:textId="77777777" w:rsidR="00356ACB" w:rsidRPr="000129CE" w:rsidRDefault="00356ACB" w:rsidP="005663A1">
            <w:pPr>
              <w:suppressAutoHyphens w:val="0"/>
              <w:snapToGrid w:val="0"/>
            </w:pPr>
            <w:r w:rsidRPr="000129CE">
              <w:t>Ilgalaikio turto apskaita, pertvarkymas 2016 m., koregavimai, inventorizacija</w:t>
            </w:r>
          </w:p>
          <w:p w14:paraId="7EADD5F0" w14:textId="77777777" w:rsidR="00356ACB" w:rsidRPr="000129CE" w:rsidRDefault="00356ACB" w:rsidP="005663A1">
            <w:pPr>
              <w:suppressAutoHyphens w:val="0"/>
              <w:snapToGrid w:val="0"/>
            </w:pPr>
            <w:r w:rsidRPr="000129CE">
              <w:t>Mažaverčio inventoriaus ir prekių (suvenyrai, ūkinės, kanceliarinės) apskaita</w:t>
            </w:r>
          </w:p>
          <w:p w14:paraId="7EADD5F1" w14:textId="77777777" w:rsidR="00AD64D2" w:rsidRPr="000129CE" w:rsidRDefault="00AD64D2" w:rsidP="00AD64D2">
            <w:pPr>
              <w:snapToGrid w:val="0"/>
            </w:pPr>
            <w:r w:rsidRPr="000129CE">
              <w:t>Ataskaitos LR Kultūros ministerijai</w:t>
            </w:r>
          </w:p>
          <w:p w14:paraId="7EADD5F2" w14:textId="77777777" w:rsidR="005663A1" w:rsidRPr="000129CE" w:rsidRDefault="005663A1" w:rsidP="009A32AE">
            <w:pPr>
              <w:suppressAutoHyphens w:val="0"/>
              <w:snapToGrid w:val="0"/>
            </w:pPr>
            <w:r w:rsidRPr="000129CE">
              <w:t>Metinės</w:t>
            </w:r>
            <w:r w:rsidR="009A32AE" w:rsidRPr="000129CE">
              <w:t xml:space="preserve"> turto</w:t>
            </w:r>
            <w:r w:rsidRPr="000129CE">
              <w:t xml:space="preserve"> inventorizacijos organizavimas</w:t>
            </w:r>
          </w:p>
          <w:p w14:paraId="7EADD5F3" w14:textId="77777777" w:rsidR="005663A1" w:rsidRPr="000129CE" w:rsidRDefault="005663A1" w:rsidP="009A32AE">
            <w:pPr>
              <w:suppressAutoHyphens w:val="0"/>
              <w:snapToGrid w:val="0"/>
            </w:pPr>
            <w:r w:rsidRPr="000129CE">
              <w:t>Metinės Finansinių ataskaitų rinkinio ir susijusių ataskaitų dalininkams ir RC už 201</w:t>
            </w:r>
            <w:r w:rsidR="008D4ED8" w:rsidRPr="000129CE">
              <w:t>5</w:t>
            </w:r>
            <w:r w:rsidRPr="000129CE">
              <w:t xml:space="preserve"> m. parengimas ir teikimas</w:t>
            </w:r>
          </w:p>
          <w:p w14:paraId="7EADD5F4" w14:textId="77777777" w:rsidR="005663A1" w:rsidRPr="000129CE" w:rsidRDefault="005663A1" w:rsidP="009A32AE">
            <w:pPr>
              <w:suppressAutoHyphens w:val="0"/>
              <w:snapToGrid w:val="0"/>
            </w:pPr>
            <w:r w:rsidRPr="000129CE">
              <w:t>Metinių deklaracijų už 2015 m. parengimas ir teikimas VMI</w:t>
            </w:r>
          </w:p>
          <w:p w14:paraId="7EADD5F5" w14:textId="77777777" w:rsidR="005663A1" w:rsidRPr="000129CE" w:rsidRDefault="005663A1" w:rsidP="009A32AE">
            <w:pPr>
              <w:suppressAutoHyphens w:val="0"/>
            </w:pPr>
            <w:r w:rsidRPr="000129CE">
              <w:lastRenderedPageBreak/>
              <w:t>Apskaitos politikos pakeitimas</w:t>
            </w:r>
          </w:p>
          <w:p w14:paraId="7EADD5F6" w14:textId="77777777" w:rsidR="005663A1" w:rsidRPr="000129CE" w:rsidRDefault="005663A1" w:rsidP="009A32AE">
            <w:pPr>
              <w:suppressAutoHyphens w:val="0"/>
            </w:pPr>
            <w:r w:rsidRPr="000129CE">
              <w:t xml:space="preserve">Dokumentų </w:t>
            </w:r>
            <w:r w:rsidR="009A32AE" w:rsidRPr="000129CE">
              <w:t>archyvavimas</w:t>
            </w:r>
          </w:p>
          <w:p w14:paraId="7EADD5F7" w14:textId="77777777" w:rsidR="00AD64D2" w:rsidRPr="000129CE" w:rsidRDefault="00AD64D2" w:rsidP="00AD64D2">
            <w:pPr>
              <w:snapToGrid w:val="0"/>
            </w:pPr>
            <w:r w:rsidRPr="000129CE">
              <w:t xml:space="preserve">Pasiūlymų rengimas organizatoriams dėl Lietuvos energetikų dienų muziejuje </w:t>
            </w:r>
          </w:p>
          <w:p w14:paraId="7EADD5F8" w14:textId="77777777" w:rsidR="00AD64D2" w:rsidRPr="000129CE" w:rsidRDefault="00AD64D2" w:rsidP="00AD64D2">
            <w:pPr>
              <w:snapToGrid w:val="0"/>
            </w:pPr>
            <w:r w:rsidRPr="000129CE">
              <w:t>Dalykinių ir finansinių ataskaitų už</w:t>
            </w:r>
            <w:r w:rsidR="009A32AE" w:rsidRPr="000129CE">
              <w:t xml:space="preserve"> 2016 m.</w:t>
            </w:r>
            <w:r w:rsidRPr="000129CE">
              <w:t xml:space="preserve"> įgyvendintus projektus rengimas</w:t>
            </w:r>
          </w:p>
          <w:p w14:paraId="7EADD5F9" w14:textId="77777777" w:rsidR="00AD64D2" w:rsidRPr="000129CE" w:rsidRDefault="00AD64D2" w:rsidP="00AD64D2">
            <w:pPr>
              <w:snapToGrid w:val="0"/>
              <w:rPr>
                <w:rStyle w:val="st"/>
              </w:rPr>
            </w:pPr>
            <w:r w:rsidRPr="000129CE">
              <w:rPr>
                <w:rStyle w:val="st"/>
              </w:rPr>
              <w:t>Vidinio sertifikavimo plano parengimas</w:t>
            </w:r>
          </w:p>
          <w:p w14:paraId="7EADD5FA" w14:textId="77777777" w:rsidR="009A32AE" w:rsidRPr="000129CE" w:rsidRDefault="00AD64D2" w:rsidP="00F375AD">
            <w:pPr>
              <w:snapToGrid w:val="0"/>
            </w:pPr>
            <w:r w:rsidRPr="000129CE">
              <w:rPr>
                <w:rStyle w:val="st"/>
              </w:rPr>
              <w:t>Dalyvavimas Lietuvos muziejų asociacijos valdybos darbe</w:t>
            </w:r>
          </w:p>
        </w:tc>
        <w:tc>
          <w:tcPr>
            <w:tcW w:w="2154" w:type="dxa"/>
            <w:tcBorders>
              <w:top w:val="single" w:sz="4" w:space="0" w:color="000000"/>
              <w:left w:val="single" w:sz="4" w:space="0" w:color="000000"/>
              <w:bottom w:val="single" w:sz="4" w:space="0" w:color="000000"/>
            </w:tcBorders>
            <w:shd w:val="clear" w:color="auto" w:fill="auto"/>
          </w:tcPr>
          <w:p w14:paraId="7EADD5FB" w14:textId="77777777" w:rsidR="00EB5203" w:rsidRPr="000129CE" w:rsidRDefault="00386BAE" w:rsidP="00087A1A">
            <w:pPr>
              <w:snapToGrid w:val="0"/>
            </w:pPr>
            <w:r>
              <w:lastRenderedPageBreak/>
              <w:t xml:space="preserve">2016 m.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5FC" w14:textId="77777777" w:rsidR="00EB5203" w:rsidRPr="000129CE" w:rsidRDefault="00AD64D2" w:rsidP="00087A1A">
            <w:pPr>
              <w:snapToGrid w:val="0"/>
            </w:pPr>
            <w:r w:rsidRPr="000129CE">
              <w:t xml:space="preserve">R. </w:t>
            </w:r>
            <w:proofErr w:type="spellStart"/>
            <w:r w:rsidRPr="000129CE">
              <w:t>Augutytė</w:t>
            </w:r>
            <w:proofErr w:type="spellEnd"/>
          </w:p>
          <w:p w14:paraId="7EADD5FD" w14:textId="77777777" w:rsidR="00AD64D2" w:rsidRPr="000129CE" w:rsidRDefault="00AD64D2" w:rsidP="00087A1A">
            <w:pPr>
              <w:snapToGrid w:val="0"/>
            </w:pPr>
            <w:r w:rsidRPr="000129CE">
              <w:t xml:space="preserve">E. </w:t>
            </w:r>
            <w:proofErr w:type="spellStart"/>
            <w:r w:rsidRPr="000129CE">
              <w:t>Jusčiūtė</w:t>
            </w:r>
            <w:proofErr w:type="spellEnd"/>
          </w:p>
          <w:p w14:paraId="7EADD5FE" w14:textId="77777777" w:rsidR="00356ACB" w:rsidRPr="000129CE" w:rsidRDefault="00356ACB" w:rsidP="00087A1A">
            <w:pPr>
              <w:snapToGrid w:val="0"/>
            </w:pPr>
            <w:r w:rsidRPr="000129CE">
              <w:t xml:space="preserve">J. </w:t>
            </w:r>
            <w:proofErr w:type="spellStart"/>
            <w:r w:rsidRPr="000129CE">
              <w:t>Sinko</w:t>
            </w:r>
            <w:proofErr w:type="spellEnd"/>
          </w:p>
        </w:tc>
      </w:tr>
      <w:tr w:rsidR="00EB5203" w:rsidRPr="000129CE" w14:paraId="7EADD604" w14:textId="77777777" w:rsidTr="00AD64D2">
        <w:trPr>
          <w:trHeight w:val="265"/>
        </w:trPr>
        <w:tc>
          <w:tcPr>
            <w:tcW w:w="3382" w:type="dxa"/>
            <w:tcBorders>
              <w:top w:val="single" w:sz="4" w:space="0" w:color="000000"/>
              <w:left w:val="single" w:sz="4" w:space="0" w:color="000000"/>
              <w:bottom w:val="single" w:sz="4" w:space="0" w:color="000000"/>
            </w:tcBorders>
            <w:shd w:val="clear" w:color="auto" w:fill="auto"/>
          </w:tcPr>
          <w:p w14:paraId="7EADD600" w14:textId="77777777" w:rsidR="00EB5203" w:rsidRPr="000129CE" w:rsidRDefault="00EB5203" w:rsidP="00087A1A">
            <w:pPr>
              <w:snapToGrid w:val="0"/>
            </w:pPr>
            <w:r w:rsidRPr="000129CE">
              <w:t>II. MUZIEJAUS RINKINIAI</w:t>
            </w:r>
          </w:p>
        </w:tc>
        <w:tc>
          <w:tcPr>
            <w:tcW w:w="7050" w:type="dxa"/>
            <w:gridSpan w:val="4"/>
            <w:tcBorders>
              <w:top w:val="single" w:sz="4" w:space="0" w:color="000000"/>
              <w:left w:val="single" w:sz="4" w:space="0" w:color="000000"/>
              <w:bottom w:val="single" w:sz="4" w:space="0" w:color="000000"/>
            </w:tcBorders>
            <w:shd w:val="clear" w:color="auto" w:fill="auto"/>
          </w:tcPr>
          <w:p w14:paraId="7EADD601" w14:textId="77777777" w:rsidR="00EB5203" w:rsidRPr="000129CE" w:rsidRDefault="00EB5203" w:rsidP="00087A1A">
            <w:pPr>
              <w:snapToGrid w:val="0"/>
            </w:pPr>
          </w:p>
        </w:tc>
        <w:tc>
          <w:tcPr>
            <w:tcW w:w="2154" w:type="dxa"/>
            <w:tcBorders>
              <w:top w:val="single" w:sz="4" w:space="0" w:color="000000"/>
              <w:left w:val="single" w:sz="4" w:space="0" w:color="000000"/>
              <w:bottom w:val="single" w:sz="4" w:space="0" w:color="000000"/>
            </w:tcBorders>
            <w:shd w:val="clear" w:color="auto" w:fill="auto"/>
          </w:tcPr>
          <w:p w14:paraId="7EADD602" w14:textId="77777777" w:rsidR="00EB5203" w:rsidRPr="000129CE" w:rsidRDefault="00EB5203" w:rsidP="00087A1A">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03" w14:textId="77777777" w:rsidR="00EB5203" w:rsidRPr="000129CE" w:rsidRDefault="00EB5203" w:rsidP="00087A1A">
            <w:pPr>
              <w:snapToGrid w:val="0"/>
            </w:pPr>
          </w:p>
        </w:tc>
      </w:tr>
      <w:tr w:rsidR="00EB5203" w:rsidRPr="000129CE" w14:paraId="7EADD609" w14:textId="77777777" w:rsidTr="00AD64D2">
        <w:trPr>
          <w:trHeight w:val="269"/>
        </w:trPr>
        <w:tc>
          <w:tcPr>
            <w:tcW w:w="3382" w:type="dxa"/>
            <w:tcBorders>
              <w:top w:val="single" w:sz="4" w:space="0" w:color="000000"/>
              <w:left w:val="single" w:sz="4" w:space="0" w:color="000000"/>
              <w:bottom w:val="single" w:sz="4" w:space="0" w:color="000000"/>
            </w:tcBorders>
            <w:shd w:val="clear" w:color="auto" w:fill="auto"/>
          </w:tcPr>
          <w:p w14:paraId="7EADD605" w14:textId="77777777" w:rsidR="00EB5203" w:rsidRPr="000129CE" w:rsidRDefault="00EB5203" w:rsidP="00087A1A">
            <w:pPr>
              <w:snapToGrid w:val="0"/>
            </w:pPr>
            <w:r w:rsidRPr="000129CE">
              <w:t>1. Eksponatų įsigijimas</w:t>
            </w:r>
          </w:p>
        </w:tc>
        <w:tc>
          <w:tcPr>
            <w:tcW w:w="7050" w:type="dxa"/>
            <w:gridSpan w:val="4"/>
            <w:tcBorders>
              <w:top w:val="single" w:sz="4" w:space="0" w:color="000000"/>
              <w:left w:val="single" w:sz="4" w:space="0" w:color="000000"/>
              <w:bottom w:val="single" w:sz="4" w:space="0" w:color="000000"/>
            </w:tcBorders>
            <w:shd w:val="clear" w:color="auto" w:fill="auto"/>
          </w:tcPr>
          <w:p w14:paraId="7EADD606" w14:textId="77777777" w:rsidR="00EB5203" w:rsidRPr="000129CE" w:rsidRDefault="00EB5203" w:rsidP="00087A1A">
            <w:pPr>
              <w:snapToGrid w:val="0"/>
            </w:pPr>
          </w:p>
        </w:tc>
        <w:tc>
          <w:tcPr>
            <w:tcW w:w="2154" w:type="dxa"/>
            <w:tcBorders>
              <w:top w:val="single" w:sz="4" w:space="0" w:color="000000"/>
              <w:left w:val="single" w:sz="4" w:space="0" w:color="000000"/>
              <w:bottom w:val="single" w:sz="4" w:space="0" w:color="000000"/>
            </w:tcBorders>
            <w:shd w:val="clear" w:color="auto" w:fill="auto"/>
          </w:tcPr>
          <w:p w14:paraId="7EADD607" w14:textId="77777777" w:rsidR="00EB5203" w:rsidRPr="000129CE" w:rsidRDefault="00EB5203" w:rsidP="00087A1A">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08" w14:textId="77777777" w:rsidR="00EB5203" w:rsidRPr="000129CE" w:rsidRDefault="00EB5203" w:rsidP="00087A1A">
            <w:pPr>
              <w:snapToGrid w:val="0"/>
            </w:pPr>
          </w:p>
        </w:tc>
      </w:tr>
      <w:tr w:rsidR="00EB5203" w:rsidRPr="000129CE" w14:paraId="7EADD61A" w14:textId="77777777" w:rsidTr="00AD64D2">
        <w:trPr>
          <w:trHeight w:val="416"/>
        </w:trPr>
        <w:tc>
          <w:tcPr>
            <w:tcW w:w="3382" w:type="dxa"/>
            <w:tcBorders>
              <w:top w:val="single" w:sz="4" w:space="0" w:color="000000"/>
              <w:left w:val="single" w:sz="4" w:space="0" w:color="000000"/>
              <w:bottom w:val="single" w:sz="4" w:space="0" w:color="000000"/>
            </w:tcBorders>
            <w:shd w:val="clear" w:color="auto" w:fill="auto"/>
          </w:tcPr>
          <w:p w14:paraId="7EADD60A" w14:textId="77777777" w:rsidR="00EB5203" w:rsidRPr="000129CE" w:rsidRDefault="00EB5203" w:rsidP="00087A1A">
            <w:pPr>
              <w:snapToGrid w:val="0"/>
            </w:pPr>
            <w:r w:rsidRPr="000129CE">
              <w:t>1.1. Rinkinių komisijos darbas (numatomas posėdžių skaičius ir svarstytini klausimai)</w:t>
            </w:r>
          </w:p>
        </w:tc>
        <w:tc>
          <w:tcPr>
            <w:tcW w:w="7050" w:type="dxa"/>
            <w:gridSpan w:val="4"/>
            <w:tcBorders>
              <w:top w:val="single" w:sz="4" w:space="0" w:color="000000"/>
              <w:left w:val="single" w:sz="4" w:space="0" w:color="000000"/>
              <w:bottom w:val="single" w:sz="4" w:space="0" w:color="000000"/>
            </w:tcBorders>
            <w:shd w:val="clear" w:color="auto" w:fill="auto"/>
          </w:tcPr>
          <w:p w14:paraId="7EADD60B" w14:textId="77777777" w:rsidR="00C60CF2" w:rsidRPr="000129CE" w:rsidRDefault="00C60CF2" w:rsidP="00C60CF2">
            <w:r w:rsidRPr="000129CE">
              <w:t>Surengti 6 Rinkinių komplektavimo komisijos</w:t>
            </w:r>
            <w:r w:rsidR="000129CE" w:rsidRPr="000129CE">
              <w:t xml:space="preserve"> (toliau – RK)</w:t>
            </w:r>
            <w:r w:rsidRPr="000129CE">
              <w:t xml:space="preserve"> posėdžius:</w:t>
            </w:r>
          </w:p>
          <w:p w14:paraId="7EADD60C" w14:textId="77777777" w:rsidR="00C60CF2" w:rsidRPr="000129CE" w:rsidRDefault="00C60CF2" w:rsidP="000129CE">
            <w:pPr>
              <w:pStyle w:val="Sraopastraipa"/>
              <w:numPr>
                <w:ilvl w:val="0"/>
                <w:numId w:val="16"/>
              </w:numPr>
              <w:rPr>
                <w:rFonts w:cs="Times New Roman"/>
                <w:sz w:val="20"/>
                <w:szCs w:val="20"/>
              </w:rPr>
            </w:pPr>
            <w:r w:rsidRPr="000129CE">
              <w:rPr>
                <w:rFonts w:cs="Times New Roman"/>
                <w:sz w:val="20"/>
                <w:szCs w:val="20"/>
              </w:rPr>
              <w:t>Muziejaus rinkinių pildymas</w:t>
            </w:r>
          </w:p>
          <w:p w14:paraId="7EADD60D" w14:textId="77777777" w:rsidR="00C60CF2" w:rsidRPr="000129CE" w:rsidRDefault="00C60CF2" w:rsidP="000129CE">
            <w:pPr>
              <w:pStyle w:val="Sraopastraipa"/>
              <w:numPr>
                <w:ilvl w:val="0"/>
                <w:numId w:val="16"/>
              </w:numPr>
              <w:rPr>
                <w:rFonts w:cs="Times New Roman"/>
                <w:sz w:val="20"/>
                <w:szCs w:val="20"/>
              </w:rPr>
            </w:pPr>
            <w:r w:rsidRPr="000129CE">
              <w:rPr>
                <w:rFonts w:cs="Times New Roman"/>
                <w:sz w:val="20"/>
                <w:szCs w:val="20"/>
              </w:rPr>
              <w:t>Darbas LIMIS sistemoje</w:t>
            </w:r>
          </w:p>
          <w:p w14:paraId="7EADD60E" w14:textId="77777777" w:rsidR="000129CE" w:rsidRPr="000129CE" w:rsidRDefault="00C60CF2" w:rsidP="000129CE">
            <w:pPr>
              <w:pStyle w:val="Sraopastraipa"/>
              <w:numPr>
                <w:ilvl w:val="0"/>
                <w:numId w:val="16"/>
              </w:numPr>
              <w:rPr>
                <w:rFonts w:cs="Times New Roman"/>
                <w:sz w:val="20"/>
                <w:szCs w:val="20"/>
              </w:rPr>
            </w:pPr>
            <w:r w:rsidRPr="000129CE">
              <w:rPr>
                <w:rFonts w:cs="Times New Roman"/>
                <w:sz w:val="20"/>
                <w:szCs w:val="20"/>
              </w:rPr>
              <w:t>Ryšių istori</w:t>
            </w:r>
            <w:r w:rsidR="000129CE" w:rsidRPr="000129CE">
              <w:rPr>
                <w:rFonts w:cs="Times New Roman"/>
                <w:sz w:val="20"/>
                <w:szCs w:val="20"/>
              </w:rPr>
              <w:t>jos muziejaus rinkinių perėmimas</w:t>
            </w:r>
          </w:p>
          <w:p w14:paraId="7EADD60F"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RK sudėtis;</w:t>
            </w:r>
          </w:p>
          <w:p w14:paraId="7EADD610"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RK narių stažuotės;</w:t>
            </w:r>
          </w:p>
          <w:p w14:paraId="7EADD611"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Eksponatų įsigijimo, apskaitos, priskyrimo rinkiniams klausimai;</w:t>
            </w:r>
          </w:p>
          <w:p w14:paraId="7EADD612"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Eksponatų dokumentacijos tvarkymas, archyvavimas;</w:t>
            </w:r>
          </w:p>
          <w:p w14:paraId="7EADD613"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Eksponatų saugojimo ir eksponavimo vietų topografinių aprašų sudarymas;</w:t>
            </w:r>
          </w:p>
          <w:p w14:paraId="7EADD614"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Laikinų ekspozicijų rengimas;</w:t>
            </w:r>
          </w:p>
          <w:p w14:paraId="7EADD615"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Tiriamosios ir eksponatų paieškos ekspedicijos;</w:t>
            </w:r>
          </w:p>
          <w:p w14:paraId="7EADD616" w14:textId="77777777" w:rsidR="000129CE" w:rsidRPr="000129CE" w:rsidRDefault="000129CE" w:rsidP="000129CE">
            <w:pPr>
              <w:pStyle w:val="Sraopastraipa"/>
              <w:numPr>
                <w:ilvl w:val="0"/>
                <w:numId w:val="16"/>
              </w:numPr>
              <w:rPr>
                <w:rFonts w:cs="Times New Roman"/>
                <w:sz w:val="20"/>
                <w:szCs w:val="20"/>
              </w:rPr>
            </w:pPr>
            <w:r w:rsidRPr="000129CE">
              <w:rPr>
                <w:rFonts w:cs="Times New Roman"/>
                <w:sz w:val="20"/>
                <w:szCs w:val="20"/>
              </w:rPr>
              <w:t>Inventoriaus įsigijimas;</w:t>
            </w:r>
          </w:p>
          <w:p w14:paraId="7EADD617" w14:textId="77777777" w:rsidR="00C60CF2" w:rsidRPr="000129CE" w:rsidRDefault="000129CE" w:rsidP="000129CE">
            <w:pPr>
              <w:pStyle w:val="Sraopastraipa"/>
              <w:numPr>
                <w:ilvl w:val="0"/>
                <w:numId w:val="16"/>
              </w:numPr>
              <w:rPr>
                <w:rFonts w:cs="Times New Roman"/>
                <w:sz w:val="20"/>
                <w:szCs w:val="20"/>
              </w:rPr>
            </w:pPr>
            <w:r w:rsidRPr="000129CE">
              <w:rPr>
                <w:rFonts w:cs="Times New Roman"/>
                <w:sz w:val="20"/>
                <w:szCs w:val="20"/>
              </w:rPr>
              <w:t>kiti aktualūs muziejaus rinkinių apsaugos, apskaitos, saugojimo ir restauravimo organizavimo klausimai.</w:t>
            </w:r>
          </w:p>
        </w:tc>
        <w:tc>
          <w:tcPr>
            <w:tcW w:w="2154" w:type="dxa"/>
            <w:tcBorders>
              <w:top w:val="single" w:sz="4" w:space="0" w:color="000000"/>
              <w:left w:val="single" w:sz="4" w:space="0" w:color="000000"/>
              <w:bottom w:val="single" w:sz="4" w:space="0" w:color="000000"/>
            </w:tcBorders>
            <w:shd w:val="clear" w:color="auto" w:fill="auto"/>
          </w:tcPr>
          <w:p w14:paraId="7EADD618" w14:textId="77777777" w:rsidR="00EB5203" w:rsidRPr="000129CE" w:rsidRDefault="00BD596A" w:rsidP="00087A1A">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19" w14:textId="77777777" w:rsidR="00EB5203" w:rsidRPr="000129CE" w:rsidRDefault="00BD596A" w:rsidP="00087A1A">
            <w:pPr>
              <w:snapToGrid w:val="0"/>
            </w:pPr>
            <w:r w:rsidRPr="000129CE">
              <w:t xml:space="preserve">K. </w:t>
            </w:r>
            <w:proofErr w:type="spellStart"/>
            <w:r w:rsidRPr="000129CE">
              <w:t>Kučiauskas</w:t>
            </w:r>
            <w:proofErr w:type="spellEnd"/>
          </w:p>
        </w:tc>
      </w:tr>
      <w:tr w:rsidR="00F219EF" w:rsidRPr="000129CE" w14:paraId="7EADD627" w14:textId="77777777" w:rsidTr="00AD64D2">
        <w:trPr>
          <w:trHeight w:val="578"/>
        </w:trPr>
        <w:tc>
          <w:tcPr>
            <w:tcW w:w="3382" w:type="dxa"/>
            <w:tcBorders>
              <w:top w:val="single" w:sz="4" w:space="0" w:color="000000"/>
              <w:left w:val="single" w:sz="4" w:space="0" w:color="000000"/>
              <w:bottom w:val="single" w:sz="4" w:space="0" w:color="000000"/>
            </w:tcBorders>
            <w:shd w:val="clear" w:color="auto" w:fill="auto"/>
          </w:tcPr>
          <w:p w14:paraId="7EADD61B" w14:textId="77777777" w:rsidR="00F219EF" w:rsidRPr="000129CE" w:rsidRDefault="00F219EF" w:rsidP="00F219EF">
            <w:pPr>
              <w:snapToGrid w:val="0"/>
            </w:pPr>
            <w:r w:rsidRPr="000129CE">
              <w:t>1.2. Eksponatų įsigijimas (kokiu būdu, kiek, į kokius rinkinius ketinama įsigyti)</w:t>
            </w:r>
          </w:p>
        </w:tc>
        <w:tc>
          <w:tcPr>
            <w:tcW w:w="7050" w:type="dxa"/>
            <w:gridSpan w:val="4"/>
            <w:tcBorders>
              <w:top w:val="single" w:sz="4" w:space="0" w:color="000000"/>
              <w:left w:val="single" w:sz="4" w:space="0" w:color="000000"/>
              <w:bottom w:val="single" w:sz="4" w:space="0" w:color="000000"/>
            </w:tcBorders>
            <w:shd w:val="clear" w:color="auto" w:fill="auto"/>
          </w:tcPr>
          <w:p w14:paraId="7EADD61C" w14:textId="77777777" w:rsidR="00F219EF" w:rsidRPr="000129CE" w:rsidRDefault="00F219EF" w:rsidP="00F219EF">
            <w:pPr>
              <w:pStyle w:val="Standard"/>
            </w:pPr>
            <w:r w:rsidRPr="000129CE">
              <w:t xml:space="preserve">2016 m. biudžeto projekte eksponatų ir fondų tvarkymo inventoriui skiriama </w:t>
            </w:r>
            <w:r w:rsidR="00B14046" w:rsidRPr="000129CE">
              <w:t>725</w:t>
            </w:r>
            <w:r w:rsidRPr="000129CE">
              <w:t xml:space="preserve"> €.</w:t>
            </w:r>
          </w:p>
          <w:p w14:paraId="7EADD61D" w14:textId="77777777" w:rsidR="00F219EF" w:rsidRPr="000129CE" w:rsidRDefault="00F219EF" w:rsidP="00F219EF">
            <w:pPr>
              <w:pStyle w:val="Standard"/>
            </w:pPr>
            <w:r w:rsidRPr="000129CE">
              <w:t>Planuojami įsigyti eksponatai:</w:t>
            </w:r>
          </w:p>
          <w:p w14:paraId="7EADD61E" w14:textId="77777777" w:rsidR="00F219EF" w:rsidRPr="000129CE" w:rsidRDefault="00F219EF" w:rsidP="00F219EF">
            <w:pPr>
              <w:pStyle w:val="Standard"/>
            </w:pPr>
            <w:r w:rsidRPr="000129CE">
              <w:t>Pramonės ir dizaino rinkiniui (20 vnt.)</w:t>
            </w:r>
          </w:p>
          <w:p w14:paraId="7EADD61F" w14:textId="77777777" w:rsidR="00F219EF" w:rsidRPr="000129CE" w:rsidRDefault="00F219EF" w:rsidP="00F219EF">
            <w:pPr>
              <w:pStyle w:val="Standard"/>
            </w:pPr>
            <w:r w:rsidRPr="000129CE">
              <w:t>Energetikos rinkiniui (20 vnt.)</w:t>
            </w:r>
          </w:p>
          <w:p w14:paraId="7EADD620" w14:textId="77777777" w:rsidR="0017736D" w:rsidRPr="000129CE" w:rsidRDefault="0017736D" w:rsidP="00F219EF">
            <w:pPr>
              <w:pStyle w:val="Standard"/>
            </w:pPr>
            <w:r w:rsidRPr="000129CE">
              <w:t>Bibliotekos rinkiniui (15 vnt.)</w:t>
            </w:r>
          </w:p>
          <w:p w14:paraId="7EADD621" w14:textId="77777777" w:rsidR="00F219EF" w:rsidRPr="000129CE" w:rsidRDefault="00F219EF" w:rsidP="00F219EF">
            <w:pPr>
              <w:pStyle w:val="Standard"/>
            </w:pPr>
            <w:r w:rsidRPr="000129CE">
              <w:t>Raštijos rinkiniui (5 vnt.)</w:t>
            </w:r>
          </w:p>
          <w:p w14:paraId="7EADD622" w14:textId="77777777" w:rsidR="00F219EF" w:rsidRPr="000129CE" w:rsidRDefault="0017736D" w:rsidP="0017736D">
            <w:pPr>
              <w:pStyle w:val="Standard"/>
            </w:pPr>
            <w:r w:rsidRPr="000129CE">
              <w:t xml:space="preserve">Transporto rinkinys </w:t>
            </w:r>
          </w:p>
        </w:tc>
        <w:tc>
          <w:tcPr>
            <w:tcW w:w="2154" w:type="dxa"/>
            <w:tcBorders>
              <w:top w:val="single" w:sz="4" w:space="0" w:color="000000"/>
              <w:left w:val="single" w:sz="4" w:space="0" w:color="000000"/>
              <w:bottom w:val="single" w:sz="4" w:space="0" w:color="000000"/>
            </w:tcBorders>
            <w:shd w:val="clear" w:color="auto" w:fill="auto"/>
          </w:tcPr>
          <w:p w14:paraId="7EADD623" w14:textId="77777777" w:rsidR="00F219EF" w:rsidRPr="000129CE" w:rsidRDefault="00972E49" w:rsidP="00F219EF">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24" w14:textId="77777777" w:rsidR="00F219EF" w:rsidRPr="000129CE" w:rsidRDefault="00972E49" w:rsidP="00F219EF">
            <w:pPr>
              <w:snapToGrid w:val="0"/>
            </w:pPr>
            <w:r w:rsidRPr="000129CE">
              <w:t xml:space="preserve">K. </w:t>
            </w:r>
            <w:proofErr w:type="spellStart"/>
            <w:r w:rsidRPr="000129CE">
              <w:t>Kučiauskas</w:t>
            </w:r>
            <w:proofErr w:type="spellEnd"/>
          </w:p>
          <w:p w14:paraId="7EADD625" w14:textId="77777777" w:rsidR="00972E49" w:rsidRPr="000129CE" w:rsidRDefault="00972E49" w:rsidP="00F219EF">
            <w:pPr>
              <w:snapToGrid w:val="0"/>
            </w:pPr>
            <w:r w:rsidRPr="000129CE">
              <w:t>R. Žičkus</w:t>
            </w:r>
          </w:p>
          <w:p w14:paraId="7EADD626" w14:textId="77777777" w:rsidR="00972E49" w:rsidRPr="000129CE" w:rsidRDefault="00972E49" w:rsidP="00F219EF">
            <w:pPr>
              <w:snapToGrid w:val="0"/>
            </w:pPr>
            <w:r w:rsidRPr="000129CE">
              <w:t>E. Paškevičiūtė</w:t>
            </w:r>
          </w:p>
        </w:tc>
      </w:tr>
      <w:tr w:rsidR="00F219EF" w:rsidRPr="000129CE" w14:paraId="7EADD62E" w14:textId="77777777" w:rsidTr="00AD64D2">
        <w:trPr>
          <w:trHeight w:val="523"/>
        </w:trPr>
        <w:tc>
          <w:tcPr>
            <w:tcW w:w="3382" w:type="dxa"/>
            <w:tcBorders>
              <w:top w:val="single" w:sz="4" w:space="0" w:color="000000"/>
              <w:left w:val="single" w:sz="4" w:space="0" w:color="000000"/>
              <w:bottom w:val="single" w:sz="4" w:space="0" w:color="000000"/>
            </w:tcBorders>
            <w:shd w:val="clear" w:color="auto" w:fill="auto"/>
          </w:tcPr>
          <w:p w14:paraId="7EADD628" w14:textId="77777777" w:rsidR="00F219EF" w:rsidRPr="000129CE" w:rsidRDefault="00F219EF" w:rsidP="00F219EF">
            <w:pPr>
              <w:snapToGrid w:val="0"/>
            </w:pPr>
            <w:r w:rsidRPr="000129CE">
              <w:t>1.3. Ekspedicijos ir išvykos (tikslas, vieta)</w:t>
            </w:r>
          </w:p>
        </w:tc>
        <w:tc>
          <w:tcPr>
            <w:tcW w:w="7050" w:type="dxa"/>
            <w:gridSpan w:val="4"/>
            <w:tcBorders>
              <w:top w:val="single" w:sz="4" w:space="0" w:color="000000"/>
              <w:left w:val="single" w:sz="4" w:space="0" w:color="000000"/>
              <w:bottom w:val="single" w:sz="4" w:space="0" w:color="000000"/>
            </w:tcBorders>
            <w:shd w:val="clear" w:color="auto" w:fill="auto"/>
          </w:tcPr>
          <w:p w14:paraId="7EADD629" w14:textId="77777777" w:rsidR="00F219EF" w:rsidRPr="000129CE" w:rsidRDefault="00F219EF" w:rsidP="00F219EF">
            <w:pPr>
              <w:snapToGrid w:val="0"/>
            </w:pPr>
            <w:r w:rsidRPr="000129CE">
              <w:t>Senovinės auto-moto technikos parodų ir kolekcininkų lankymas, susipažini</w:t>
            </w:r>
            <w:r w:rsidR="00386BAE">
              <w:t>mas</w:t>
            </w:r>
            <w:r w:rsidRPr="000129CE">
              <w:t xml:space="preserve"> su senovinės </w:t>
            </w:r>
            <w:r w:rsidR="00386BAE">
              <w:t xml:space="preserve">auto-moto technikos pavyzdžiais </w:t>
            </w:r>
            <w:r w:rsidR="00386BAE" w:rsidRPr="000129CE">
              <w:t>Lietuvoje</w:t>
            </w:r>
          </w:p>
          <w:p w14:paraId="7EADD62A" w14:textId="77777777" w:rsidR="0017736D" w:rsidRPr="000129CE" w:rsidRDefault="00972E49" w:rsidP="00F375AD">
            <w:pPr>
              <w:snapToGrid w:val="0"/>
            </w:pPr>
            <w:r w:rsidRPr="000129CE">
              <w:t xml:space="preserve">Ekspedicija į </w:t>
            </w:r>
            <w:r w:rsidR="0017736D" w:rsidRPr="000129CE">
              <w:t>Turniški</w:t>
            </w:r>
            <w:r w:rsidRPr="000129CE">
              <w:t>ų hidroelektrinės statybos vietą</w:t>
            </w:r>
          </w:p>
        </w:tc>
        <w:tc>
          <w:tcPr>
            <w:tcW w:w="2154" w:type="dxa"/>
            <w:tcBorders>
              <w:top w:val="single" w:sz="4" w:space="0" w:color="000000"/>
              <w:left w:val="single" w:sz="4" w:space="0" w:color="000000"/>
              <w:bottom w:val="single" w:sz="4" w:space="0" w:color="000000"/>
            </w:tcBorders>
            <w:shd w:val="clear" w:color="auto" w:fill="auto"/>
          </w:tcPr>
          <w:p w14:paraId="7EADD62B" w14:textId="77777777" w:rsidR="00F219EF" w:rsidRPr="000129CE" w:rsidRDefault="00F219EF" w:rsidP="00F219EF">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2C" w14:textId="77777777" w:rsidR="00F219EF" w:rsidRDefault="00F219EF" w:rsidP="00F219EF">
            <w:pPr>
              <w:snapToGrid w:val="0"/>
            </w:pPr>
            <w:r w:rsidRPr="000129CE">
              <w:t>R. Žičkus</w:t>
            </w:r>
          </w:p>
          <w:p w14:paraId="7EADD62D" w14:textId="77777777" w:rsidR="007A7676" w:rsidRPr="000129CE" w:rsidRDefault="007A7676" w:rsidP="00F219EF">
            <w:pPr>
              <w:snapToGrid w:val="0"/>
            </w:pPr>
            <w:r>
              <w:t xml:space="preserve">K. </w:t>
            </w:r>
            <w:proofErr w:type="spellStart"/>
            <w:r>
              <w:t>Kučiauskas</w:t>
            </w:r>
            <w:proofErr w:type="spellEnd"/>
          </w:p>
        </w:tc>
      </w:tr>
      <w:tr w:rsidR="00F219EF" w:rsidRPr="000129CE" w14:paraId="7EADD639" w14:textId="77777777" w:rsidTr="00AD64D2">
        <w:trPr>
          <w:trHeight w:val="281"/>
        </w:trPr>
        <w:tc>
          <w:tcPr>
            <w:tcW w:w="3382" w:type="dxa"/>
            <w:tcBorders>
              <w:top w:val="single" w:sz="4" w:space="0" w:color="000000"/>
              <w:left w:val="single" w:sz="4" w:space="0" w:color="000000"/>
              <w:bottom w:val="single" w:sz="4" w:space="0" w:color="000000"/>
            </w:tcBorders>
            <w:shd w:val="clear" w:color="auto" w:fill="auto"/>
          </w:tcPr>
          <w:p w14:paraId="7EADD62F" w14:textId="77777777" w:rsidR="00F219EF" w:rsidRPr="000129CE" w:rsidRDefault="00F219EF" w:rsidP="00F219EF">
            <w:pPr>
              <w:snapToGrid w:val="0"/>
            </w:pPr>
            <w:r w:rsidRPr="000129CE">
              <w:t>1.4. Kiti darbai</w:t>
            </w:r>
          </w:p>
        </w:tc>
        <w:tc>
          <w:tcPr>
            <w:tcW w:w="7050" w:type="dxa"/>
            <w:gridSpan w:val="4"/>
            <w:tcBorders>
              <w:top w:val="single" w:sz="4" w:space="0" w:color="000000"/>
              <w:left w:val="single" w:sz="4" w:space="0" w:color="000000"/>
              <w:bottom w:val="single" w:sz="4" w:space="0" w:color="000000"/>
            </w:tcBorders>
            <w:shd w:val="clear" w:color="auto" w:fill="auto"/>
          </w:tcPr>
          <w:p w14:paraId="7EADD630" w14:textId="77777777" w:rsidR="007A7676" w:rsidRDefault="007A7676" w:rsidP="007A7676">
            <w:pPr>
              <w:snapToGrid w:val="0"/>
            </w:pPr>
            <w:r>
              <w:t>Ekspozicijų ir fondų patalpų inspektavimas ir apžiūros žurnalų pildymas</w:t>
            </w:r>
          </w:p>
          <w:p w14:paraId="7EADD631" w14:textId="77777777" w:rsidR="007A7676" w:rsidRDefault="007A7676" w:rsidP="007A7676">
            <w:pPr>
              <w:snapToGrid w:val="0"/>
            </w:pPr>
            <w:r>
              <w:t>Priėmimo–perdavimo aktų archyvavimas</w:t>
            </w:r>
          </w:p>
          <w:p w14:paraId="7EADD632" w14:textId="77777777" w:rsidR="007A7676" w:rsidRDefault="007A7676" w:rsidP="007A7676">
            <w:pPr>
              <w:snapToGrid w:val="0"/>
            </w:pPr>
            <w:r>
              <w:t>Topografinių rinkinių aprašų sudarymas</w:t>
            </w:r>
          </w:p>
          <w:p w14:paraId="7EADD633" w14:textId="77777777" w:rsidR="00F219EF" w:rsidRPr="000129CE" w:rsidRDefault="007A7676" w:rsidP="007A7676">
            <w:pPr>
              <w:snapToGrid w:val="0"/>
            </w:pPr>
            <w:r>
              <w:t>Ekspozicinių salių fotofiksacija.</w:t>
            </w:r>
          </w:p>
        </w:tc>
        <w:tc>
          <w:tcPr>
            <w:tcW w:w="2154" w:type="dxa"/>
            <w:tcBorders>
              <w:top w:val="single" w:sz="4" w:space="0" w:color="000000"/>
              <w:left w:val="single" w:sz="4" w:space="0" w:color="000000"/>
              <w:bottom w:val="single" w:sz="4" w:space="0" w:color="000000"/>
            </w:tcBorders>
            <w:shd w:val="clear" w:color="auto" w:fill="auto"/>
          </w:tcPr>
          <w:p w14:paraId="7EADD634" w14:textId="77777777" w:rsidR="00F219EF" w:rsidRPr="000129CE" w:rsidRDefault="007A7676" w:rsidP="00F219EF">
            <w:pPr>
              <w:snapToGrid w:val="0"/>
            </w:pPr>
            <w:r>
              <w:t>2016</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35" w14:textId="77777777" w:rsidR="00F219EF" w:rsidRDefault="007A7676" w:rsidP="00F219EF">
            <w:pPr>
              <w:snapToGrid w:val="0"/>
            </w:pPr>
            <w:r>
              <w:t xml:space="preserve">K. </w:t>
            </w:r>
            <w:proofErr w:type="spellStart"/>
            <w:r>
              <w:t>Kučiauskas</w:t>
            </w:r>
            <w:proofErr w:type="spellEnd"/>
          </w:p>
          <w:p w14:paraId="7EADD636" w14:textId="77777777" w:rsidR="007A7676" w:rsidRDefault="007A7676" w:rsidP="00F219EF">
            <w:pPr>
              <w:snapToGrid w:val="0"/>
            </w:pPr>
            <w:r>
              <w:t>R. Žičkus</w:t>
            </w:r>
          </w:p>
          <w:p w14:paraId="7EADD637" w14:textId="77777777" w:rsidR="00F375AD" w:rsidRDefault="00F375AD" w:rsidP="00F219EF">
            <w:pPr>
              <w:snapToGrid w:val="0"/>
            </w:pPr>
            <w:r>
              <w:t>V. Burokas</w:t>
            </w:r>
          </w:p>
          <w:p w14:paraId="7EADD638" w14:textId="77777777" w:rsidR="00F375AD" w:rsidRPr="000129CE" w:rsidRDefault="00F375AD" w:rsidP="00F219EF">
            <w:pPr>
              <w:snapToGrid w:val="0"/>
            </w:pPr>
            <w:r>
              <w:t>V. Mateika</w:t>
            </w:r>
          </w:p>
        </w:tc>
      </w:tr>
      <w:tr w:rsidR="00F219EF" w:rsidRPr="000129CE" w14:paraId="7EADD63E" w14:textId="77777777" w:rsidTr="00AD64D2">
        <w:trPr>
          <w:trHeight w:val="255"/>
        </w:trPr>
        <w:tc>
          <w:tcPr>
            <w:tcW w:w="3382" w:type="dxa"/>
            <w:tcBorders>
              <w:top w:val="single" w:sz="4" w:space="0" w:color="000000"/>
              <w:left w:val="single" w:sz="4" w:space="0" w:color="000000"/>
              <w:bottom w:val="single" w:sz="4" w:space="0" w:color="000000"/>
            </w:tcBorders>
            <w:shd w:val="clear" w:color="auto" w:fill="auto"/>
          </w:tcPr>
          <w:p w14:paraId="7EADD63A" w14:textId="77777777" w:rsidR="00F219EF" w:rsidRPr="000129CE" w:rsidRDefault="00F219EF" w:rsidP="00F219EF">
            <w:pPr>
              <w:snapToGrid w:val="0"/>
            </w:pPr>
            <w:r w:rsidRPr="000129CE">
              <w:t>2. Eksponatų apskaita</w:t>
            </w:r>
          </w:p>
        </w:tc>
        <w:tc>
          <w:tcPr>
            <w:tcW w:w="7050" w:type="dxa"/>
            <w:gridSpan w:val="4"/>
            <w:tcBorders>
              <w:top w:val="single" w:sz="4" w:space="0" w:color="000000"/>
              <w:left w:val="single" w:sz="4" w:space="0" w:color="000000"/>
              <w:bottom w:val="single" w:sz="4" w:space="0" w:color="000000"/>
            </w:tcBorders>
            <w:shd w:val="clear" w:color="auto" w:fill="auto"/>
          </w:tcPr>
          <w:p w14:paraId="7EADD63B" w14:textId="77777777" w:rsidR="00F219EF" w:rsidRPr="000129CE" w:rsidRDefault="00F219EF" w:rsidP="00F219EF">
            <w:pPr>
              <w:snapToGrid w:val="0"/>
            </w:pPr>
          </w:p>
        </w:tc>
        <w:tc>
          <w:tcPr>
            <w:tcW w:w="2154" w:type="dxa"/>
            <w:tcBorders>
              <w:top w:val="single" w:sz="4" w:space="0" w:color="000000"/>
              <w:left w:val="single" w:sz="4" w:space="0" w:color="000000"/>
              <w:bottom w:val="single" w:sz="4" w:space="0" w:color="000000"/>
            </w:tcBorders>
            <w:shd w:val="clear" w:color="auto" w:fill="auto"/>
          </w:tcPr>
          <w:p w14:paraId="7EADD63C" w14:textId="77777777" w:rsidR="00F219EF" w:rsidRPr="000129CE" w:rsidRDefault="00F219EF" w:rsidP="00F219EF">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3D" w14:textId="77777777" w:rsidR="00F219EF" w:rsidRPr="000129CE" w:rsidRDefault="00F219EF" w:rsidP="00F219EF">
            <w:pPr>
              <w:snapToGrid w:val="0"/>
            </w:pPr>
          </w:p>
        </w:tc>
      </w:tr>
      <w:tr w:rsidR="00F219EF" w:rsidRPr="000129CE" w14:paraId="7EADD645" w14:textId="77777777" w:rsidTr="00AD64D2">
        <w:trPr>
          <w:trHeight w:val="812"/>
        </w:trPr>
        <w:tc>
          <w:tcPr>
            <w:tcW w:w="3382" w:type="dxa"/>
            <w:tcBorders>
              <w:top w:val="single" w:sz="4" w:space="0" w:color="000000"/>
              <w:left w:val="single" w:sz="4" w:space="0" w:color="000000"/>
              <w:bottom w:val="single" w:sz="4" w:space="0" w:color="000000"/>
            </w:tcBorders>
            <w:shd w:val="clear" w:color="auto" w:fill="auto"/>
          </w:tcPr>
          <w:p w14:paraId="7EADD63F" w14:textId="77777777" w:rsidR="00F219EF" w:rsidRPr="000129CE" w:rsidRDefault="00F219EF" w:rsidP="00F219EF">
            <w:pPr>
              <w:snapToGrid w:val="0"/>
            </w:pPr>
            <w:r w:rsidRPr="000129CE">
              <w:lastRenderedPageBreak/>
              <w:t>2.1. Pirminė apskaita (kiek numatoma išrašyti priėmimo aktų, įrašyti eksponatų į pirminės apskaitos knygas)</w:t>
            </w:r>
          </w:p>
        </w:tc>
        <w:tc>
          <w:tcPr>
            <w:tcW w:w="7050" w:type="dxa"/>
            <w:gridSpan w:val="4"/>
            <w:tcBorders>
              <w:top w:val="single" w:sz="4" w:space="0" w:color="000000"/>
              <w:left w:val="single" w:sz="4" w:space="0" w:color="000000"/>
              <w:bottom w:val="single" w:sz="4" w:space="0" w:color="000000"/>
            </w:tcBorders>
            <w:shd w:val="clear" w:color="auto" w:fill="auto"/>
          </w:tcPr>
          <w:p w14:paraId="7EADD640" w14:textId="77777777" w:rsidR="00E57C37" w:rsidRPr="000129CE" w:rsidRDefault="00E57C37" w:rsidP="00F219EF">
            <w:pPr>
              <w:snapToGrid w:val="0"/>
            </w:pPr>
            <w:r w:rsidRPr="000129CE">
              <w:t xml:space="preserve">Į pirminę apskaitą planuojama įrašyti </w:t>
            </w:r>
            <w:r w:rsidR="00324FEF" w:rsidRPr="000129CE">
              <w:t>300</w:t>
            </w:r>
            <w:r w:rsidRPr="000129CE">
              <w:t xml:space="preserve"> eksponatų.</w:t>
            </w:r>
          </w:p>
          <w:p w14:paraId="7EADD641" w14:textId="77777777" w:rsidR="00F219EF" w:rsidRPr="000129CE" w:rsidRDefault="00E57C37" w:rsidP="00F219EF">
            <w:pPr>
              <w:snapToGrid w:val="0"/>
            </w:pPr>
            <w:r w:rsidRPr="000129CE">
              <w:t>Paruošti ne mažiau 10 priėmimo aktų.</w:t>
            </w:r>
          </w:p>
        </w:tc>
        <w:tc>
          <w:tcPr>
            <w:tcW w:w="2154" w:type="dxa"/>
            <w:tcBorders>
              <w:top w:val="single" w:sz="4" w:space="0" w:color="000000"/>
              <w:left w:val="single" w:sz="4" w:space="0" w:color="000000"/>
              <w:bottom w:val="single" w:sz="4" w:space="0" w:color="000000"/>
            </w:tcBorders>
            <w:shd w:val="clear" w:color="auto" w:fill="auto"/>
          </w:tcPr>
          <w:p w14:paraId="7EADD642" w14:textId="77777777" w:rsidR="00F219EF" w:rsidRPr="000129CE" w:rsidRDefault="00972E49" w:rsidP="00F219EF">
            <w:pPr>
              <w:snapToGrid w:val="0"/>
            </w:pPr>
            <w:r w:rsidRPr="000129CE">
              <w:t>2016 m.</w:t>
            </w:r>
            <w:r w:rsidR="00427AFF">
              <w:t xml:space="preserve">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43" w14:textId="77777777" w:rsidR="00F219EF" w:rsidRPr="000129CE" w:rsidRDefault="004531F8" w:rsidP="00F219EF">
            <w:pPr>
              <w:snapToGrid w:val="0"/>
            </w:pPr>
            <w:r w:rsidRPr="000129CE">
              <w:t xml:space="preserve">K. </w:t>
            </w:r>
            <w:proofErr w:type="spellStart"/>
            <w:r w:rsidRPr="000129CE">
              <w:t>Kučiauskas</w:t>
            </w:r>
            <w:proofErr w:type="spellEnd"/>
          </w:p>
          <w:p w14:paraId="7EADD644" w14:textId="77777777" w:rsidR="004531F8" w:rsidRPr="000129CE" w:rsidRDefault="004531F8" w:rsidP="00F219EF">
            <w:pPr>
              <w:snapToGrid w:val="0"/>
            </w:pPr>
          </w:p>
        </w:tc>
      </w:tr>
      <w:tr w:rsidR="00F219EF" w:rsidRPr="000129CE" w14:paraId="7EADD64D" w14:textId="77777777" w:rsidTr="00AD64D2">
        <w:trPr>
          <w:trHeight w:val="696"/>
        </w:trPr>
        <w:tc>
          <w:tcPr>
            <w:tcW w:w="3382" w:type="dxa"/>
            <w:tcBorders>
              <w:top w:val="single" w:sz="4" w:space="0" w:color="000000"/>
              <w:left w:val="single" w:sz="4" w:space="0" w:color="000000"/>
              <w:bottom w:val="single" w:sz="4" w:space="0" w:color="000000"/>
            </w:tcBorders>
            <w:shd w:val="clear" w:color="auto" w:fill="auto"/>
          </w:tcPr>
          <w:p w14:paraId="7EADD646" w14:textId="77777777" w:rsidR="00F219EF" w:rsidRPr="000129CE" w:rsidRDefault="00F219EF" w:rsidP="00F219EF">
            <w:pPr>
              <w:snapToGrid w:val="0"/>
            </w:pPr>
            <w:r w:rsidRPr="000129CE">
              <w:t>2.2. Inventorinimas (kiek numatoma suinventorinti pagrindinio, pagalbinio fondo eksponatų)</w:t>
            </w:r>
          </w:p>
        </w:tc>
        <w:tc>
          <w:tcPr>
            <w:tcW w:w="7050" w:type="dxa"/>
            <w:gridSpan w:val="4"/>
            <w:tcBorders>
              <w:top w:val="single" w:sz="4" w:space="0" w:color="000000"/>
              <w:left w:val="single" w:sz="4" w:space="0" w:color="000000"/>
              <w:bottom w:val="single" w:sz="4" w:space="0" w:color="000000"/>
            </w:tcBorders>
            <w:shd w:val="clear" w:color="auto" w:fill="auto"/>
          </w:tcPr>
          <w:p w14:paraId="7EADD647" w14:textId="77777777" w:rsidR="00324FEF" w:rsidRPr="000129CE" w:rsidRDefault="00324FEF" w:rsidP="00F219EF">
            <w:pPr>
              <w:snapToGrid w:val="0"/>
            </w:pPr>
            <w:r w:rsidRPr="000129CE">
              <w:t>Suinventorinti 300 pagrindinio fondo eksponatų</w:t>
            </w:r>
          </w:p>
          <w:p w14:paraId="7EADD648" w14:textId="77777777" w:rsidR="00F219EF" w:rsidRPr="000129CE" w:rsidRDefault="00324FEF" w:rsidP="00324FEF">
            <w:pPr>
              <w:snapToGrid w:val="0"/>
            </w:pPr>
            <w:r w:rsidRPr="000129CE">
              <w:t>Iki 400 Bibliotekos leidinių</w:t>
            </w:r>
          </w:p>
        </w:tc>
        <w:tc>
          <w:tcPr>
            <w:tcW w:w="2154" w:type="dxa"/>
            <w:tcBorders>
              <w:top w:val="single" w:sz="4" w:space="0" w:color="000000"/>
              <w:left w:val="single" w:sz="4" w:space="0" w:color="000000"/>
              <w:bottom w:val="single" w:sz="4" w:space="0" w:color="000000"/>
            </w:tcBorders>
            <w:shd w:val="clear" w:color="auto" w:fill="auto"/>
          </w:tcPr>
          <w:p w14:paraId="7EADD649" w14:textId="77777777" w:rsidR="00F219EF" w:rsidRPr="000129CE" w:rsidRDefault="00F219EF" w:rsidP="00F219EF">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4A" w14:textId="77777777" w:rsidR="004531F8" w:rsidRPr="000129CE" w:rsidRDefault="004531F8" w:rsidP="00F219EF">
            <w:pPr>
              <w:snapToGrid w:val="0"/>
            </w:pPr>
            <w:r w:rsidRPr="000129CE">
              <w:t xml:space="preserve">K. </w:t>
            </w:r>
            <w:proofErr w:type="spellStart"/>
            <w:r w:rsidRPr="000129CE">
              <w:t>Kučiauskas</w:t>
            </w:r>
            <w:proofErr w:type="spellEnd"/>
          </w:p>
          <w:p w14:paraId="7EADD64B" w14:textId="77777777" w:rsidR="00F219EF" w:rsidRPr="000129CE" w:rsidRDefault="00F219EF" w:rsidP="00F219EF">
            <w:pPr>
              <w:snapToGrid w:val="0"/>
            </w:pPr>
            <w:r w:rsidRPr="000129CE">
              <w:t>R. Žičkus</w:t>
            </w:r>
          </w:p>
          <w:p w14:paraId="7EADD64C" w14:textId="77777777" w:rsidR="00090913" w:rsidRPr="000129CE" w:rsidRDefault="004531F8" w:rsidP="00F219EF">
            <w:pPr>
              <w:snapToGrid w:val="0"/>
            </w:pPr>
            <w:r w:rsidRPr="000129CE">
              <w:t>E. Paškevičiūtė</w:t>
            </w:r>
          </w:p>
        </w:tc>
      </w:tr>
      <w:tr w:rsidR="00F219EF" w:rsidRPr="000129CE" w14:paraId="7EADD652" w14:textId="77777777" w:rsidTr="00AD64D2">
        <w:trPr>
          <w:trHeight w:val="564"/>
        </w:trPr>
        <w:tc>
          <w:tcPr>
            <w:tcW w:w="3382" w:type="dxa"/>
            <w:tcBorders>
              <w:top w:val="single" w:sz="4" w:space="0" w:color="000000"/>
              <w:left w:val="single" w:sz="4" w:space="0" w:color="000000"/>
              <w:bottom w:val="single" w:sz="4" w:space="0" w:color="000000"/>
            </w:tcBorders>
            <w:shd w:val="clear" w:color="auto" w:fill="auto"/>
          </w:tcPr>
          <w:p w14:paraId="7EADD64E" w14:textId="77777777" w:rsidR="00F219EF" w:rsidRPr="000129CE" w:rsidRDefault="00F219EF" w:rsidP="00F219EF">
            <w:pPr>
              <w:snapToGrid w:val="0"/>
            </w:pPr>
            <w:r w:rsidRPr="000129CE">
              <w:t>2.3. Kartotekos (numatomų išrašyti kortelių skaičius)</w:t>
            </w:r>
          </w:p>
        </w:tc>
        <w:tc>
          <w:tcPr>
            <w:tcW w:w="7050" w:type="dxa"/>
            <w:gridSpan w:val="4"/>
            <w:tcBorders>
              <w:top w:val="single" w:sz="4" w:space="0" w:color="000000"/>
              <w:left w:val="single" w:sz="4" w:space="0" w:color="000000"/>
              <w:bottom w:val="single" w:sz="4" w:space="0" w:color="000000"/>
            </w:tcBorders>
            <w:shd w:val="clear" w:color="auto" w:fill="auto"/>
          </w:tcPr>
          <w:p w14:paraId="7EADD64F" w14:textId="77777777" w:rsidR="00F219EF" w:rsidRPr="000129CE" w:rsidRDefault="0051663E" w:rsidP="00F219EF">
            <w:pPr>
              <w:snapToGrid w:val="0"/>
            </w:pPr>
            <w:r>
              <w:t>Kartoteka sudaroma LIMIS</w:t>
            </w:r>
          </w:p>
        </w:tc>
        <w:tc>
          <w:tcPr>
            <w:tcW w:w="2154" w:type="dxa"/>
            <w:tcBorders>
              <w:top w:val="single" w:sz="4" w:space="0" w:color="000000"/>
              <w:left w:val="single" w:sz="4" w:space="0" w:color="000000"/>
              <w:bottom w:val="single" w:sz="4" w:space="0" w:color="000000"/>
            </w:tcBorders>
            <w:shd w:val="clear" w:color="auto" w:fill="auto"/>
          </w:tcPr>
          <w:p w14:paraId="7EADD650" w14:textId="77777777" w:rsidR="00F219EF" w:rsidRPr="000129CE" w:rsidRDefault="0051663E" w:rsidP="00F219EF">
            <w:pPr>
              <w:snapToGrid w:val="0"/>
            </w:pPr>
            <w:r>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51" w14:textId="77777777" w:rsidR="00F219EF" w:rsidRPr="000129CE" w:rsidRDefault="0051663E" w:rsidP="00F219EF">
            <w:pPr>
              <w:snapToGrid w:val="0"/>
            </w:pPr>
            <w:r>
              <w:t xml:space="preserve">K. </w:t>
            </w:r>
            <w:proofErr w:type="spellStart"/>
            <w:r>
              <w:t>Kučiauskas</w:t>
            </w:r>
            <w:proofErr w:type="spellEnd"/>
          </w:p>
        </w:tc>
      </w:tr>
      <w:tr w:rsidR="00F219EF" w:rsidRPr="000129CE" w14:paraId="7EADD657" w14:textId="77777777" w:rsidTr="00AD64D2">
        <w:trPr>
          <w:trHeight w:val="559"/>
        </w:trPr>
        <w:tc>
          <w:tcPr>
            <w:tcW w:w="3382" w:type="dxa"/>
            <w:tcBorders>
              <w:top w:val="single" w:sz="4" w:space="0" w:color="000000"/>
              <w:left w:val="single" w:sz="4" w:space="0" w:color="000000"/>
              <w:bottom w:val="single" w:sz="4" w:space="0" w:color="000000"/>
            </w:tcBorders>
            <w:shd w:val="clear" w:color="auto" w:fill="auto"/>
          </w:tcPr>
          <w:p w14:paraId="7EADD653" w14:textId="77777777" w:rsidR="00F219EF" w:rsidRPr="000129CE" w:rsidRDefault="00F219EF" w:rsidP="00F219EF">
            <w:pPr>
              <w:snapToGrid w:val="0"/>
            </w:pPr>
            <w:r w:rsidRPr="000129CE">
              <w:t>2.4. Nurašymas, perkėlimas (kiek numatoma eksponatų nurašyti, perkelti ir kodėl)</w:t>
            </w:r>
          </w:p>
        </w:tc>
        <w:tc>
          <w:tcPr>
            <w:tcW w:w="7050" w:type="dxa"/>
            <w:gridSpan w:val="4"/>
            <w:tcBorders>
              <w:top w:val="single" w:sz="4" w:space="0" w:color="000000"/>
              <w:left w:val="single" w:sz="4" w:space="0" w:color="000000"/>
              <w:bottom w:val="single" w:sz="4" w:space="0" w:color="000000"/>
            </w:tcBorders>
            <w:shd w:val="clear" w:color="auto" w:fill="auto"/>
          </w:tcPr>
          <w:p w14:paraId="7EADD654" w14:textId="77777777" w:rsidR="00F219EF" w:rsidRPr="000129CE" w:rsidRDefault="009747CA" w:rsidP="00F219EF">
            <w:pPr>
              <w:snapToGrid w:val="0"/>
            </w:pPr>
            <w:r w:rsidRPr="000129CE">
              <w:t>Eksponatų nurašyti nenumatoma</w:t>
            </w:r>
          </w:p>
        </w:tc>
        <w:tc>
          <w:tcPr>
            <w:tcW w:w="2154" w:type="dxa"/>
            <w:tcBorders>
              <w:top w:val="single" w:sz="4" w:space="0" w:color="000000"/>
              <w:left w:val="single" w:sz="4" w:space="0" w:color="000000"/>
              <w:bottom w:val="single" w:sz="4" w:space="0" w:color="000000"/>
            </w:tcBorders>
            <w:shd w:val="clear" w:color="auto" w:fill="auto"/>
          </w:tcPr>
          <w:p w14:paraId="7EADD655" w14:textId="77777777" w:rsidR="00F219EF" w:rsidRPr="000129CE" w:rsidRDefault="00F219EF" w:rsidP="00F219EF">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56" w14:textId="77777777" w:rsidR="00F219EF" w:rsidRPr="000129CE" w:rsidRDefault="00F219EF" w:rsidP="00F219EF">
            <w:pPr>
              <w:snapToGrid w:val="0"/>
            </w:pPr>
          </w:p>
        </w:tc>
      </w:tr>
      <w:tr w:rsidR="00F219EF" w:rsidRPr="000129CE" w14:paraId="7EADD65C" w14:textId="77777777" w:rsidTr="00AD64D2">
        <w:trPr>
          <w:trHeight w:val="270"/>
        </w:trPr>
        <w:tc>
          <w:tcPr>
            <w:tcW w:w="3382" w:type="dxa"/>
            <w:tcBorders>
              <w:top w:val="single" w:sz="4" w:space="0" w:color="000000"/>
              <w:left w:val="single" w:sz="4" w:space="0" w:color="000000"/>
              <w:bottom w:val="single" w:sz="4" w:space="0" w:color="000000"/>
            </w:tcBorders>
            <w:shd w:val="clear" w:color="auto" w:fill="auto"/>
          </w:tcPr>
          <w:p w14:paraId="7EADD658" w14:textId="77777777" w:rsidR="00F219EF" w:rsidRPr="000129CE" w:rsidRDefault="00F219EF" w:rsidP="00F219EF">
            <w:pPr>
              <w:snapToGrid w:val="0"/>
            </w:pPr>
            <w:r w:rsidRPr="000129CE">
              <w:t>2.5. Kiti darbai</w:t>
            </w:r>
          </w:p>
        </w:tc>
        <w:tc>
          <w:tcPr>
            <w:tcW w:w="7050" w:type="dxa"/>
            <w:gridSpan w:val="4"/>
            <w:tcBorders>
              <w:top w:val="single" w:sz="4" w:space="0" w:color="000000"/>
              <w:left w:val="single" w:sz="4" w:space="0" w:color="000000"/>
              <w:bottom w:val="single" w:sz="4" w:space="0" w:color="000000"/>
            </w:tcBorders>
            <w:shd w:val="clear" w:color="auto" w:fill="auto"/>
          </w:tcPr>
          <w:p w14:paraId="7EADD659" w14:textId="77777777" w:rsidR="00F219EF" w:rsidRPr="000129CE" w:rsidRDefault="00F219EF" w:rsidP="00F219EF">
            <w:pPr>
              <w:snapToGrid w:val="0"/>
            </w:pPr>
          </w:p>
        </w:tc>
        <w:tc>
          <w:tcPr>
            <w:tcW w:w="2154" w:type="dxa"/>
            <w:tcBorders>
              <w:top w:val="single" w:sz="4" w:space="0" w:color="000000"/>
              <w:left w:val="single" w:sz="4" w:space="0" w:color="000000"/>
              <w:bottom w:val="single" w:sz="4" w:space="0" w:color="000000"/>
            </w:tcBorders>
            <w:shd w:val="clear" w:color="auto" w:fill="auto"/>
          </w:tcPr>
          <w:p w14:paraId="7EADD65A" w14:textId="77777777" w:rsidR="00F219EF" w:rsidRPr="000129CE" w:rsidRDefault="00F219EF" w:rsidP="00F219EF">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5B" w14:textId="77777777" w:rsidR="00F219EF" w:rsidRPr="000129CE" w:rsidRDefault="00F219EF" w:rsidP="00F219EF">
            <w:pPr>
              <w:snapToGrid w:val="0"/>
            </w:pPr>
          </w:p>
        </w:tc>
      </w:tr>
      <w:tr w:rsidR="00F219EF" w:rsidRPr="000129CE" w14:paraId="7EADD667" w14:textId="77777777" w:rsidTr="00AD64D2">
        <w:trPr>
          <w:trHeight w:val="259"/>
        </w:trPr>
        <w:tc>
          <w:tcPr>
            <w:tcW w:w="3382" w:type="dxa"/>
            <w:tcBorders>
              <w:top w:val="single" w:sz="4" w:space="0" w:color="000000"/>
              <w:left w:val="single" w:sz="4" w:space="0" w:color="000000"/>
              <w:bottom w:val="single" w:sz="4" w:space="0" w:color="000000"/>
            </w:tcBorders>
            <w:shd w:val="clear" w:color="auto" w:fill="auto"/>
          </w:tcPr>
          <w:p w14:paraId="7EADD65D" w14:textId="77777777" w:rsidR="00F219EF" w:rsidRPr="000129CE" w:rsidRDefault="00F219EF" w:rsidP="00F219EF">
            <w:pPr>
              <w:snapToGrid w:val="0"/>
            </w:pPr>
            <w:r w:rsidRPr="000129CE">
              <w:t>3. Eksponatų apsauga ir priežiūra</w:t>
            </w:r>
          </w:p>
        </w:tc>
        <w:tc>
          <w:tcPr>
            <w:tcW w:w="7050" w:type="dxa"/>
            <w:gridSpan w:val="4"/>
            <w:tcBorders>
              <w:top w:val="single" w:sz="4" w:space="0" w:color="000000"/>
              <w:left w:val="single" w:sz="4" w:space="0" w:color="000000"/>
              <w:bottom w:val="single" w:sz="4" w:space="0" w:color="000000"/>
            </w:tcBorders>
            <w:shd w:val="clear" w:color="auto" w:fill="auto"/>
          </w:tcPr>
          <w:p w14:paraId="7EADD65E" w14:textId="77777777" w:rsidR="00D409DF" w:rsidRPr="000129CE" w:rsidRDefault="00D409DF" w:rsidP="00D409DF">
            <w:pPr>
              <w:pStyle w:val="Standard"/>
            </w:pPr>
            <w:r w:rsidRPr="000129CE">
              <w:t>Nuolatinis eksponatų ekspozicijose ir fonduose inspektavimas</w:t>
            </w:r>
          </w:p>
          <w:p w14:paraId="7EADD65F" w14:textId="77777777" w:rsidR="00D409DF" w:rsidRPr="000129CE" w:rsidRDefault="00D409DF" w:rsidP="00D409DF">
            <w:pPr>
              <w:pStyle w:val="Standard"/>
            </w:pPr>
            <w:r w:rsidRPr="000129CE">
              <w:t>Ekspozicinių salių vaizdo kamerų stebėsena</w:t>
            </w:r>
          </w:p>
          <w:p w14:paraId="7EADD660" w14:textId="77777777" w:rsidR="00F219EF" w:rsidRPr="000129CE" w:rsidRDefault="00D409DF" w:rsidP="00D409DF">
            <w:pPr>
              <w:snapToGrid w:val="0"/>
            </w:pPr>
            <w:r w:rsidRPr="000129CE">
              <w:t>Eksponatų tvarkymas, sausas valymas</w:t>
            </w:r>
          </w:p>
        </w:tc>
        <w:tc>
          <w:tcPr>
            <w:tcW w:w="2154" w:type="dxa"/>
            <w:tcBorders>
              <w:top w:val="single" w:sz="4" w:space="0" w:color="000000"/>
              <w:left w:val="single" w:sz="4" w:space="0" w:color="000000"/>
              <w:bottom w:val="single" w:sz="4" w:space="0" w:color="000000"/>
            </w:tcBorders>
            <w:shd w:val="clear" w:color="auto" w:fill="auto"/>
          </w:tcPr>
          <w:p w14:paraId="7EADD661" w14:textId="77777777" w:rsidR="00F219EF" w:rsidRPr="000129CE" w:rsidRDefault="00E523F9" w:rsidP="00F219EF">
            <w:pPr>
              <w:snapToGrid w:val="0"/>
            </w:pPr>
            <w:r>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62" w14:textId="77777777" w:rsidR="00E523F9" w:rsidRDefault="00E523F9" w:rsidP="00E523F9">
            <w:pPr>
              <w:pStyle w:val="Standard"/>
            </w:pPr>
            <w:r>
              <w:t xml:space="preserve">K. </w:t>
            </w:r>
            <w:proofErr w:type="spellStart"/>
            <w:r>
              <w:t>Kučiauskas</w:t>
            </w:r>
            <w:proofErr w:type="spellEnd"/>
          </w:p>
          <w:p w14:paraId="7EADD663" w14:textId="77777777" w:rsidR="00E523F9" w:rsidRDefault="00E523F9" w:rsidP="00E523F9">
            <w:pPr>
              <w:pStyle w:val="Standard"/>
            </w:pPr>
            <w:r>
              <w:t>R. Žičkus</w:t>
            </w:r>
          </w:p>
          <w:p w14:paraId="7EADD664" w14:textId="77777777" w:rsidR="00E523F9" w:rsidRDefault="00E523F9" w:rsidP="00E523F9">
            <w:pPr>
              <w:pStyle w:val="Standard"/>
            </w:pPr>
            <w:r>
              <w:t xml:space="preserve">E. </w:t>
            </w:r>
            <w:proofErr w:type="spellStart"/>
            <w:r>
              <w:t>Jusčiūtė</w:t>
            </w:r>
            <w:proofErr w:type="spellEnd"/>
          </w:p>
          <w:p w14:paraId="7EADD665" w14:textId="77777777" w:rsidR="00F219EF" w:rsidRDefault="00E523F9" w:rsidP="00E523F9">
            <w:pPr>
              <w:pStyle w:val="Standard"/>
            </w:pPr>
            <w:r>
              <w:t>G. Žemaitienė</w:t>
            </w:r>
          </w:p>
          <w:p w14:paraId="7EADD666" w14:textId="77777777" w:rsidR="00E523F9" w:rsidRPr="000129CE" w:rsidRDefault="00E523F9" w:rsidP="00E523F9">
            <w:pPr>
              <w:pStyle w:val="Standard"/>
            </w:pPr>
            <w:r>
              <w:t>E. Paškevičiūtė</w:t>
            </w:r>
          </w:p>
        </w:tc>
      </w:tr>
      <w:tr w:rsidR="00F219EF" w:rsidRPr="000129CE" w14:paraId="7EADD66E" w14:textId="77777777" w:rsidTr="00AD64D2">
        <w:trPr>
          <w:trHeight w:val="830"/>
        </w:trPr>
        <w:tc>
          <w:tcPr>
            <w:tcW w:w="3382" w:type="dxa"/>
            <w:tcBorders>
              <w:top w:val="single" w:sz="4" w:space="0" w:color="000000"/>
              <w:left w:val="single" w:sz="4" w:space="0" w:color="000000"/>
              <w:bottom w:val="single" w:sz="4" w:space="0" w:color="000000"/>
            </w:tcBorders>
            <w:shd w:val="clear" w:color="auto" w:fill="auto"/>
          </w:tcPr>
          <w:p w14:paraId="7EADD668" w14:textId="77777777" w:rsidR="00F219EF" w:rsidRPr="000129CE" w:rsidRDefault="00F219EF" w:rsidP="00F219EF">
            <w:pPr>
              <w:snapToGrid w:val="0"/>
            </w:pPr>
            <w:r w:rsidRPr="000129CE">
              <w:t>3.1. Rinkinių tikrinimas (kokius rinkinius numatoma tikrinti, nurodant juose esančių eksponatų skaičių)</w:t>
            </w:r>
          </w:p>
        </w:tc>
        <w:tc>
          <w:tcPr>
            <w:tcW w:w="7050" w:type="dxa"/>
            <w:gridSpan w:val="4"/>
            <w:tcBorders>
              <w:top w:val="single" w:sz="4" w:space="0" w:color="000000"/>
              <w:left w:val="single" w:sz="4" w:space="0" w:color="000000"/>
              <w:bottom w:val="single" w:sz="4" w:space="0" w:color="000000"/>
            </w:tcBorders>
            <w:shd w:val="clear" w:color="auto" w:fill="auto"/>
          </w:tcPr>
          <w:p w14:paraId="7EADD669" w14:textId="77777777" w:rsidR="00D409DF" w:rsidRPr="000129CE" w:rsidRDefault="00D409DF" w:rsidP="00D409DF">
            <w:pPr>
              <w:pStyle w:val="Standard"/>
            </w:pPr>
            <w:r w:rsidRPr="000129CE">
              <w:t>Transporto, Energetikos, Pramonės ir dizaino, Bibliotekos, Fotografijos rinkinių tikrinimas</w:t>
            </w:r>
          </w:p>
          <w:p w14:paraId="7EADD66A" w14:textId="77777777" w:rsidR="00F219EF" w:rsidRPr="000129CE" w:rsidRDefault="00F219EF" w:rsidP="00F219EF">
            <w:pPr>
              <w:snapToGrid w:val="0"/>
              <w:rPr>
                <w:color w:val="FF0000"/>
              </w:rPr>
            </w:pPr>
          </w:p>
        </w:tc>
        <w:tc>
          <w:tcPr>
            <w:tcW w:w="2154" w:type="dxa"/>
            <w:tcBorders>
              <w:top w:val="single" w:sz="4" w:space="0" w:color="000000"/>
              <w:left w:val="single" w:sz="4" w:space="0" w:color="000000"/>
              <w:bottom w:val="single" w:sz="4" w:space="0" w:color="000000"/>
            </w:tcBorders>
            <w:shd w:val="clear" w:color="auto" w:fill="auto"/>
          </w:tcPr>
          <w:p w14:paraId="7EADD66B" w14:textId="77777777" w:rsidR="00F219EF" w:rsidRPr="000129CE" w:rsidRDefault="00F219EF" w:rsidP="00F219EF">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6C" w14:textId="77777777" w:rsidR="00F219EF" w:rsidRDefault="00F219EF" w:rsidP="00F219EF">
            <w:pPr>
              <w:snapToGrid w:val="0"/>
            </w:pPr>
            <w:r w:rsidRPr="000129CE">
              <w:t>R. Žičkus</w:t>
            </w:r>
          </w:p>
          <w:p w14:paraId="7EADD66D" w14:textId="77777777" w:rsidR="007137AF" w:rsidRPr="000129CE" w:rsidRDefault="007137AF" w:rsidP="00F219EF">
            <w:pPr>
              <w:snapToGrid w:val="0"/>
            </w:pPr>
            <w:r>
              <w:t xml:space="preserve">K. </w:t>
            </w:r>
            <w:proofErr w:type="spellStart"/>
            <w:r>
              <w:t>Kučiauskas</w:t>
            </w:r>
            <w:proofErr w:type="spellEnd"/>
          </w:p>
        </w:tc>
      </w:tr>
      <w:tr w:rsidR="00F219EF" w:rsidRPr="000129CE" w14:paraId="7EADD674" w14:textId="77777777" w:rsidTr="00AD64D2">
        <w:trPr>
          <w:trHeight w:val="558"/>
        </w:trPr>
        <w:tc>
          <w:tcPr>
            <w:tcW w:w="3382" w:type="dxa"/>
            <w:tcBorders>
              <w:top w:val="single" w:sz="4" w:space="0" w:color="000000"/>
              <w:left w:val="single" w:sz="4" w:space="0" w:color="000000"/>
              <w:bottom w:val="single" w:sz="4" w:space="0" w:color="000000"/>
            </w:tcBorders>
            <w:shd w:val="clear" w:color="auto" w:fill="auto"/>
          </w:tcPr>
          <w:p w14:paraId="7EADD66F" w14:textId="77777777" w:rsidR="00F219EF" w:rsidRPr="000129CE" w:rsidRDefault="00F219EF" w:rsidP="00F219EF">
            <w:pPr>
              <w:snapToGrid w:val="0"/>
            </w:pPr>
            <w:r w:rsidRPr="000129CE">
              <w:t xml:space="preserve"> 3.2. Konservavimas, restauravimas (nurodyti eksponatų grupes ir kiekį)</w:t>
            </w:r>
          </w:p>
        </w:tc>
        <w:tc>
          <w:tcPr>
            <w:tcW w:w="7050" w:type="dxa"/>
            <w:gridSpan w:val="4"/>
            <w:tcBorders>
              <w:top w:val="single" w:sz="4" w:space="0" w:color="000000"/>
              <w:left w:val="single" w:sz="4" w:space="0" w:color="000000"/>
              <w:bottom w:val="single" w:sz="4" w:space="0" w:color="000000"/>
            </w:tcBorders>
            <w:shd w:val="clear" w:color="auto" w:fill="auto"/>
          </w:tcPr>
          <w:p w14:paraId="7EADD670" w14:textId="77777777" w:rsidR="00F219EF" w:rsidRPr="000129CE" w:rsidRDefault="00F219EF" w:rsidP="00F219EF">
            <w:pPr>
              <w:snapToGrid w:val="0"/>
            </w:pPr>
            <w:r w:rsidRPr="000129CE">
              <w:t>Atnaujinti automatizuotą dyzelino pylimo įrenginį. Paruošti jį eksponavimui.</w:t>
            </w:r>
          </w:p>
        </w:tc>
        <w:tc>
          <w:tcPr>
            <w:tcW w:w="2154" w:type="dxa"/>
            <w:tcBorders>
              <w:top w:val="single" w:sz="4" w:space="0" w:color="000000"/>
              <w:left w:val="single" w:sz="4" w:space="0" w:color="000000"/>
              <w:bottom w:val="single" w:sz="4" w:space="0" w:color="000000"/>
            </w:tcBorders>
            <w:shd w:val="clear" w:color="auto" w:fill="auto"/>
          </w:tcPr>
          <w:p w14:paraId="7EADD671" w14:textId="77777777" w:rsidR="00F219EF" w:rsidRPr="000129CE" w:rsidRDefault="00F219EF" w:rsidP="00F219EF">
            <w:pPr>
              <w:snapToGrid w:val="0"/>
            </w:pPr>
            <w:r w:rsidRPr="000129CE">
              <w:t xml:space="preserve">2016 m.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72" w14:textId="77777777" w:rsidR="00F219EF" w:rsidRDefault="00F219EF" w:rsidP="00F219EF">
            <w:pPr>
              <w:snapToGrid w:val="0"/>
            </w:pPr>
            <w:r w:rsidRPr="000129CE">
              <w:t>R. Žičkus</w:t>
            </w:r>
          </w:p>
          <w:p w14:paraId="7EADD673" w14:textId="77777777" w:rsidR="007137AF" w:rsidRPr="000129CE" w:rsidRDefault="007137AF" w:rsidP="00F219EF">
            <w:pPr>
              <w:snapToGrid w:val="0"/>
            </w:pPr>
            <w:r>
              <w:t xml:space="preserve">D. </w:t>
            </w:r>
            <w:proofErr w:type="spellStart"/>
            <w:r>
              <w:t>Dževečka</w:t>
            </w:r>
            <w:proofErr w:type="spellEnd"/>
          </w:p>
        </w:tc>
      </w:tr>
      <w:tr w:rsidR="00F219EF" w:rsidRPr="000129CE" w14:paraId="7EADD679" w14:textId="77777777" w:rsidTr="00AD64D2">
        <w:trPr>
          <w:trHeight w:val="553"/>
        </w:trPr>
        <w:tc>
          <w:tcPr>
            <w:tcW w:w="3382" w:type="dxa"/>
            <w:tcBorders>
              <w:top w:val="single" w:sz="4" w:space="0" w:color="000000"/>
              <w:left w:val="single" w:sz="4" w:space="0" w:color="000000"/>
              <w:bottom w:val="single" w:sz="4" w:space="0" w:color="000000"/>
            </w:tcBorders>
            <w:shd w:val="clear" w:color="auto" w:fill="auto"/>
          </w:tcPr>
          <w:p w14:paraId="7EADD675" w14:textId="77777777" w:rsidR="00F219EF" w:rsidRPr="000129CE" w:rsidRDefault="00F219EF" w:rsidP="00F219EF">
            <w:pPr>
              <w:snapToGrid w:val="0"/>
            </w:pPr>
            <w:r w:rsidRPr="000129CE">
              <w:t>3.3. Restauravimo tarybos darbas (numatomas posėdžių skaičius ir svarstytini klausimai)</w:t>
            </w:r>
          </w:p>
        </w:tc>
        <w:tc>
          <w:tcPr>
            <w:tcW w:w="7050" w:type="dxa"/>
            <w:gridSpan w:val="4"/>
            <w:tcBorders>
              <w:top w:val="single" w:sz="4" w:space="0" w:color="000000"/>
              <w:left w:val="single" w:sz="4" w:space="0" w:color="000000"/>
              <w:bottom w:val="single" w:sz="4" w:space="0" w:color="000000"/>
            </w:tcBorders>
            <w:shd w:val="clear" w:color="auto" w:fill="auto"/>
          </w:tcPr>
          <w:p w14:paraId="7EADD676" w14:textId="77777777" w:rsidR="00F219EF" w:rsidRPr="000129CE" w:rsidRDefault="00D409DF" w:rsidP="00F219EF">
            <w:pPr>
              <w:snapToGrid w:val="0"/>
            </w:pPr>
            <w:r w:rsidRPr="000129CE">
              <w:t>Nėra</w:t>
            </w:r>
          </w:p>
        </w:tc>
        <w:tc>
          <w:tcPr>
            <w:tcW w:w="2154" w:type="dxa"/>
            <w:tcBorders>
              <w:top w:val="single" w:sz="4" w:space="0" w:color="000000"/>
              <w:left w:val="single" w:sz="4" w:space="0" w:color="000000"/>
              <w:bottom w:val="single" w:sz="4" w:space="0" w:color="000000"/>
            </w:tcBorders>
            <w:shd w:val="clear" w:color="auto" w:fill="auto"/>
          </w:tcPr>
          <w:p w14:paraId="7EADD677" w14:textId="77777777" w:rsidR="00F219EF" w:rsidRPr="000129CE" w:rsidRDefault="00F219EF" w:rsidP="00F219EF">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78" w14:textId="77777777" w:rsidR="00F219EF" w:rsidRPr="000129CE" w:rsidRDefault="00F219EF" w:rsidP="00F219EF">
            <w:pPr>
              <w:snapToGrid w:val="0"/>
            </w:pPr>
          </w:p>
        </w:tc>
      </w:tr>
      <w:tr w:rsidR="00F219EF" w:rsidRPr="000129CE" w14:paraId="7EADD681" w14:textId="77777777" w:rsidTr="00AD64D2">
        <w:trPr>
          <w:trHeight w:val="274"/>
        </w:trPr>
        <w:tc>
          <w:tcPr>
            <w:tcW w:w="3382" w:type="dxa"/>
            <w:tcBorders>
              <w:top w:val="single" w:sz="4" w:space="0" w:color="000000"/>
              <w:left w:val="single" w:sz="4" w:space="0" w:color="000000"/>
              <w:bottom w:val="single" w:sz="4" w:space="0" w:color="000000"/>
            </w:tcBorders>
            <w:shd w:val="clear" w:color="auto" w:fill="auto"/>
          </w:tcPr>
          <w:p w14:paraId="7EADD67A" w14:textId="77777777" w:rsidR="00F219EF" w:rsidRPr="000129CE" w:rsidRDefault="00F219EF" w:rsidP="00F219EF">
            <w:pPr>
              <w:snapToGrid w:val="0"/>
            </w:pPr>
            <w:r w:rsidRPr="000129CE">
              <w:t>3.4. Eksponatų saugojimo sąlygų tikrinimas (nurodyti saugyklų, salių kiekį</w:t>
            </w:r>
            <w:r w:rsidRPr="000129CE">
              <w:rPr>
                <w:color w:val="000000"/>
              </w:rPr>
              <w:t>, pagrindinius</w:t>
            </w:r>
            <w:r w:rsidRPr="000129CE">
              <w:rPr>
                <w:color w:val="FF0000"/>
              </w:rPr>
              <w:t xml:space="preserve"> </w:t>
            </w:r>
            <w:r w:rsidRPr="000129CE">
              <w:rPr>
                <w:color w:val="000000"/>
              </w:rPr>
              <w:t>priežiūros ir tvarkymo darbus)</w:t>
            </w:r>
          </w:p>
        </w:tc>
        <w:tc>
          <w:tcPr>
            <w:tcW w:w="7050" w:type="dxa"/>
            <w:gridSpan w:val="4"/>
            <w:tcBorders>
              <w:top w:val="single" w:sz="4" w:space="0" w:color="000000"/>
              <w:left w:val="single" w:sz="4" w:space="0" w:color="000000"/>
              <w:bottom w:val="single" w:sz="4" w:space="0" w:color="000000"/>
            </w:tcBorders>
            <w:shd w:val="clear" w:color="auto" w:fill="auto"/>
          </w:tcPr>
          <w:p w14:paraId="7EADD67B" w14:textId="77777777" w:rsidR="00D409DF" w:rsidRPr="000129CE" w:rsidRDefault="00D409DF" w:rsidP="00D409DF">
            <w:pPr>
              <w:pStyle w:val="Standard"/>
            </w:pPr>
            <w:r w:rsidRPr="000129CE">
              <w:t>Saugyklų patalpų apžiūra, vėdinimas (8 patalpos, kartą per savaitę)</w:t>
            </w:r>
          </w:p>
          <w:p w14:paraId="7EADD67C" w14:textId="77777777" w:rsidR="00D409DF" w:rsidRPr="000129CE" w:rsidRDefault="00D409DF" w:rsidP="00D409DF">
            <w:pPr>
              <w:pStyle w:val="Standard"/>
            </w:pPr>
            <w:r w:rsidRPr="000129CE">
              <w:t>Eksponatų ekspozicijų salėse apžiūra (7 salės; kartą per savaitę), fiksacija apžiūrų žurnaluose</w:t>
            </w:r>
          </w:p>
          <w:p w14:paraId="7EADD67D" w14:textId="77777777" w:rsidR="00D409DF" w:rsidRPr="000129CE" w:rsidRDefault="00D409DF" w:rsidP="00D409DF">
            <w:pPr>
              <w:pStyle w:val="Standard"/>
            </w:pPr>
            <w:r w:rsidRPr="000129CE">
              <w:t>Priešgaisrinės apsaugos sistemos tikrinimas (kartą per mėnesį), personalo instruktažas</w:t>
            </w:r>
          </w:p>
          <w:p w14:paraId="7EADD67E" w14:textId="77777777" w:rsidR="00F219EF" w:rsidRPr="000129CE" w:rsidRDefault="00F219EF" w:rsidP="00F219EF">
            <w:pPr>
              <w:snapToGrid w:val="0"/>
            </w:pPr>
            <w:r w:rsidRPr="000129CE">
              <w:t>Transporto ekspozicija. Dulkių valymas nuo eksponatų, padangų pūtimas.</w:t>
            </w:r>
          </w:p>
        </w:tc>
        <w:tc>
          <w:tcPr>
            <w:tcW w:w="2154" w:type="dxa"/>
            <w:tcBorders>
              <w:top w:val="single" w:sz="4" w:space="0" w:color="000000"/>
              <w:left w:val="single" w:sz="4" w:space="0" w:color="000000"/>
              <w:bottom w:val="single" w:sz="4" w:space="0" w:color="000000"/>
            </w:tcBorders>
            <w:shd w:val="clear" w:color="auto" w:fill="auto"/>
          </w:tcPr>
          <w:p w14:paraId="7EADD67F" w14:textId="77777777" w:rsidR="00F219EF" w:rsidRPr="000129CE" w:rsidRDefault="00F219EF" w:rsidP="00F219EF">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80" w14:textId="77777777" w:rsidR="00F219EF" w:rsidRPr="000129CE" w:rsidRDefault="00F219EF" w:rsidP="00F219EF">
            <w:pPr>
              <w:snapToGrid w:val="0"/>
            </w:pPr>
            <w:r w:rsidRPr="000129CE">
              <w:t>R. Žičkus</w:t>
            </w:r>
          </w:p>
        </w:tc>
      </w:tr>
      <w:tr w:rsidR="00F219EF" w:rsidRPr="000129CE" w14:paraId="7EADD688" w14:textId="77777777" w:rsidTr="00AD64D2">
        <w:trPr>
          <w:trHeight w:val="284"/>
        </w:trPr>
        <w:tc>
          <w:tcPr>
            <w:tcW w:w="3382" w:type="dxa"/>
            <w:tcBorders>
              <w:top w:val="single" w:sz="4" w:space="0" w:color="000000"/>
              <w:left w:val="single" w:sz="4" w:space="0" w:color="000000"/>
              <w:bottom w:val="single" w:sz="4" w:space="0" w:color="000000"/>
            </w:tcBorders>
            <w:shd w:val="clear" w:color="auto" w:fill="auto"/>
          </w:tcPr>
          <w:p w14:paraId="7EADD682" w14:textId="77777777" w:rsidR="00F219EF" w:rsidRPr="000129CE" w:rsidRDefault="00F219EF" w:rsidP="00F219EF">
            <w:pPr>
              <w:snapToGrid w:val="0"/>
            </w:pPr>
            <w:r w:rsidRPr="000129CE">
              <w:t>3.5. Kiti darbai</w:t>
            </w:r>
          </w:p>
        </w:tc>
        <w:tc>
          <w:tcPr>
            <w:tcW w:w="7050" w:type="dxa"/>
            <w:gridSpan w:val="4"/>
            <w:tcBorders>
              <w:top w:val="single" w:sz="4" w:space="0" w:color="000000"/>
              <w:left w:val="single" w:sz="4" w:space="0" w:color="000000"/>
              <w:bottom w:val="single" w:sz="4" w:space="0" w:color="000000"/>
            </w:tcBorders>
            <w:shd w:val="clear" w:color="auto" w:fill="auto"/>
          </w:tcPr>
          <w:p w14:paraId="7EADD683" w14:textId="77777777" w:rsidR="00B14046" w:rsidRPr="000129CE" w:rsidRDefault="00B14046" w:rsidP="00B14046">
            <w:pPr>
              <w:pStyle w:val="Standard"/>
            </w:pPr>
            <w:r w:rsidRPr="000129CE">
              <w:t>Ignalinos atominės, Kruonio HEA elektrinių maketų atnaujinimas</w:t>
            </w:r>
          </w:p>
          <w:p w14:paraId="7EADD684" w14:textId="77777777" w:rsidR="00F219EF" w:rsidRPr="000129CE" w:rsidRDefault="00B14046" w:rsidP="00B14046">
            <w:pPr>
              <w:pStyle w:val="Standard"/>
            </w:pPr>
            <w:r w:rsidRPr="000129CE">
              <w:t>Papildomo inventoriaus pirkimas eksponatų tvarkymui</w:t>
            </w:r>
          </w:p>
        </w:tc>
        <w:tc>
          <w:tcPr>
            <w:tcW w:w="2154" w:type="dxa"/>
            <w:tcBorders>
              <w:top w:val="single" w:sz="4" w:space="0" w:color="000000"/>
              <w:left w:val="single" w:sz="4" w:space="0" w:color="000000"/>
              <w:bottom w:val="single" w:sz="4" w:space="0" w:color="000000"/>
            </w:tcBorders>
            <w:shd w:val="clear" w:color="auto" w:fill="auto"/>
          </w:tcPr>
          <w:p w14:paraId="7EADD685" w14:textId="77777777" w:rsidR="00F219EF" w:rsidRPr="000129CE" w:rsidRDefault="00ED50DF" w:rsidP="00F219EF">
            <w:pPr>
              <w:snapToGrid w:val="0"/>
            </w:pPr>
            <w:r>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86" w14:textId="77777777" w:rsidR="00F219EF" w:rsidRDefault="00ED50DF" w:rsidP="00F219EF">
            <w:pPr>
              <w:snapToGrid w:val="0"/>
            </w:pPr>
            <w:r>
              <w:t xml:space="preserve">K. </w:t>
            </w:r>
            <w:proofErr w:type="spellStart"/>
            <w:r>
              <w:t>Kučiauskas</w:t>
            </w:r>
            <w:proofErr w:type="spellEnd"/>
          </w:p>
          <w:p w14:paraId="7EADD687" w14:textId="77777777" w:rsidR="00ED50DF" w:rsidRPr="000129CE" w:rsidRDefault="00ED50DF" w:rsidP="00F219EF">
            <w:pPr>
              <w:snapToGrid w:val="0"/>
            </w:pPr>
            <w:r>
              <w:t xml:space="preserve">D. </w:t>
            </w:r>
            <w:proofErr w:type="spellStart"/>
            <w:r>
              <w:t>Dževečka</w:t>
            </w:r>
            <w:proofErr w:type="spellEnd"/>
          </w:p>
        </w:tc>
      </w:tr>
      <w:tr w:rsidR="00F219EF" w:rsidRPr="000129CE" w14:paraId="7EADD68D" w14:textId="77777777" w:rsidTr="00AD64D2">
        <w:trPr>
          <w:trHeight w:val="261"/>
        </w:trPr>
        <w:tc>
          <w:tcPr>
            <w:tcW w:w="3382" w:type="dxa"/>
            <w:tcBorders>
              <w:top w:val="single" w:sz="4" w:space="0" w:color="000000"/>
              <w:left w:val="single" w:sz="4" w:space="0" w:color="000000"/>
              <w:bottom w:val="single" w:sz="4" w:space="0" w:color="000000"/>
            </w:tcBorders>
            <w:shd w:val="clear" w:color="auto" w:fill="auto"/>
          </w:tcPr>
          <w:p w14:paraId="7EADD689" w14:textId="77777777" w:rsidR="00F219EF" w:rsidRPr="000129CE" w:rsidRDefault="00F219EF" w:rsidP="00F219EF">
            <w:pPr>
              <w:snapToGrid w:val="0"/>
            </w:pPr>
            <w:r w:rsidRPr="000129CE">
              <w:t>III. LANKYTOJŲ APTARNAVIMAS</w:t>
            </w:r>
          </w:p>
        </w:tc>
        <w:tc>
          <w:tcPr>
            <w:tcW w:w="7050" w:type="dxa"/>
            <w:gridSpan w:val="4"/>
            <w:tcBorders>
              <w:top w:val="single" w:sz="4" w:space="0" w:color="000000"/>
              <w:left w:val="single" w:sz="4" w:space="0" w:color="000000"/>
              <w:bottom w:val="single" w:sz="4" w:space="0" w:color="000000"/>
            </w:tcBorders>
            <w:shd w:val="clear" w:color="auto" w:fill="auto"/>
          </w:tcPr>
          <w:p w14:paraId="7EADD68A" w14:textId="77777777" w:rsidR="00F219EF" w:rsidRPr="000129CE" w:rsidRDefault="00F219EF" w:rsidP="00F219EF">
            <w:pPr>
              <w:snapToGrid w:val="0"/>
            </w:pPr>
          </w:p>
        </w:tc>
        <w:tc>
          <w:tcPr>
            <w:tcW w:w="2154" w:type="dxa"/>
            <w:tcBorders>
              <w:top w:val="single" w:sz="4" w:space="0" w:color="000000"/>
              <w:left w:val="single" w:sz="4" w:space="0" w:color="000000"/>
              <w:bottom w:val="single" w:sz="4" w:space="0" w:color="000000"/>
            </w:tcBorders>
            <w:shd w:val="clear" w:color="auto" w:fill="auto"/>
          </w:tcPr>
          <w:p w14:paraId="7EADD68B" w14:textId="77777777" w:rsidR="00F219EF" w:rsidRPr="000129CE" w:rsidRDefault="00F219EF" w:rsidP="00F219EF">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8C" w14:textId="77777777" w:rsidR="00F219EF" w:rsidRPr="000129CE" w:rsidRDefault="00F219EF" w:rsidP="00F219EF">
            <w:pPr>
              <w:snapToGrid w:val="0"/>
            </w:pPr>
          </w:p>
        </w:tc>
      </w:tr>
      <w:tr w:rsidR="00F219EF" w:rsidRPr="000129CE" w14:paraId="7EADD69C" w14:textId="77777777" w:rsidTr="00AD64D2">
        <w:trPr>
          <w:trHeight w:val="418"/>
        </w:trPr>
        <w:tc>
          <w:tcPr>
            <w:tcW w:w="3382" w:type="dxa"/>
            <w:tcBorders>
              <w:top w:val="single" w:sz="4" w:space="0" w:color="000000"/>
              <w:left w:val="single" w:sz="4" w:space="0" w:color="000000"/>
              <w:bottom w:val="single" w:sz="4" w:space="0" w:color="000000"/>
            </w:tcBorders>
            <w:shd w:val="clear" w:color="auto" w:fill="auto"/>
          </w:tcPr>
          <w:p w14:paraId="7EADD68E" w14:textId="77777777" w:rsidR="00F219EF" w:rsidRPr="000129CE" w:rsidRDefault="00F219EF" w:rsidP="00F219EF">
            <w:pPr>
              <w:snapToGrid w:val="0"/>
            </w:pPr>
            <w:r w:rsidRPr="000129CE">
              <w:rPr>
                <w:color w:val="000000"/>
              </w:rPr>
              <w:t>1. Muziejų lankytojai (pagal filialus, tikslines grupes)</w:t>
            </w:r>
          </w:p>
        </w:tc>
        <w:tc>
          <w:tcPr>
            <w:tcW w:w="7050" w:type="dxa"/>
            <w:gridSpan w:val="4"/>
            <w:tcBorders>
              <w:top w:val="single" w:sz="4" w:space="0" w:color="000000"/>
              <w:left w:val="single" w:sz="4" w:space="0" w:color="000000"/>
              <w:bottom w:val="single" w:sz="4" w:space="0" w:color="000000"/>
            </w:tcBorders>
            <w:shd w:val="clear" w:color="auto" w:fill="auto"/>
          </w:tcPr>
          <w:p w14:paraId="7EADD68F" w14:textId="77777777" w:rsidR="00F219EF" w:rsidRPr="000129CE" w:rsidRDefault="00F219EF" w:rsidP="00F219EF">
            <w:pPr>
              <w:snapToGrid w:val="0"/>
            </w:pPr>
            <w:r w:rsidRPr="000129CE">
              <w:t>Numatoma sulaukti 40 000 lankytojų</w:t>
            </w:r>
          </w:p>
          <w:p w14:paraId="7EADD690" w14:textId="77777777" w:rsidR="00F219EF" w:rsidRPr="000129CE" w:rsidRDefault="00F219EF" w:rsidP="00F219EF">
            <w:pPr>
              <w:snapToGrid w:val="0"/>
            </w:pPr>
            <w:r w:rsidRPr="000129CE">
              <w:t xml:space="preserve">Muziejaus lankytojų administratorių veiklos: komunikacija su lankytojais telefonu, bilietų ir suvenyrų pardavimas, informavimas apie renginius, ekskursijas, edukacines </w:t>
            </w:r>
            <w:r w:rsidRPr="000129CE">
              <w:lastRenderedPageBreak/>
              <w:t xml:space="preserve">programas, </w:t>
            </w:r>
            <w:proofErr w:type="spellStart"/>
            <w:r w:rsidRPr="000129CE">
              <w:t>audio</w:t>
            </w:r>
            <w:proofErr w:type="spellEnd"/>
            <w:r w:rsidRPr="000129CE">
              <w:t xml:space="preserve"> ir </w:t>
            </w:r>
            <w:proofErr w:type="spellStart"/>
            <w:r w:rsidRPr="000129CE">
              <w:t>video</w:t>
            </w:r>
            <w:proofErr w:type="spellEnd"/>
            <w:r w:rsidRPr="000129CE">
              <w:t xml:space="preserve"> gidų paslaugą, bevielio interneto galimybę, papildytos realybės išbandymą, lankytojų stebėsena, renginių kuravimas, susirašinėjimas ir ekskursijų bei edukacinių programų registravimas el. paštu ir kt.</w:t>
            </w:r>
          </w:p>
          <w:p w14:paraId="7EADD691" w14:textId="77777777" w:rsidR="00F219EF" w:rsidRPr="000129CE" w:rsidRDefault="00F219EF" w:rsidP="00F219EF">
            <w:pPr>
              <w:snapToGrid w:val="0"/>
            </w:pPr>
            <w:r w:rsidRPr="000129CE">
              <w:t xml:space="preserve">Muziejaus gidų ir </w:t>
            </w:r>
            <w:proofErr w:type="spellStart"/>
            <w:r w:rsidRPr="000129CE">
              <w:t>edukatorių</w:t>
            </w:r>
            <w:proofErr w:type="spellEnd"/>
            <w:r w:rsidRPr="000129CE">
              <w:t xml:space="preserve"> veiklos: teminės ir apžvalginės ekskursijos, edukaciniai užsiėmimai, laisvalaikio užimtumo programos, gimtadieniai, kūrybinės dirbtuvės ir kt., budėjimas ekspozicijose, aktualios informacijos apie muziejaus teikiamas paslaugas, vykdomas veiklas teikimas suinteresuotiems asmenims, budėjimas bei asistavimas muziejuje vykstančių renginių metu</w:t>
            </w:r>
          </w:p>
          <w:p w14:paraId="7EADD692" w14:textId="77777777" w:rsidR="00F219EF" w:rsidRPr="000129CE" w:rsidRDefault="00F219EF" w:rsidP="00F219EF">
            <w:pPr>
              <w:snapToGrid w:val="0"/>
            </w:pPr>
            <w:r w:rsidRPr="000129CE">
              <w:t>Suvenyrų asortimento pildymas</w:t>
            </w:r>
          </w:p>
          <w:p w14:paraId="7EADD693" w14:textId="77777777" w:rsidR="00F219EF" w:rsidRPr="000129CE" w:rsidRDefault="00F219EF" w:rsidP="00F219EF">
            <w:pPr>
              <w:snapToGrid w:val="0"/>
            </w:pPr>
            <w:r w:rsidRPr="000129CE">
              <w:t xml:space="preserve">Lankytojams skirto informacinio terminalo pildymas </w:t>
            </w:r>
          </w:p>
          <w:p w14:paraId="7EADD694" w14:textId="77777777" w:rsidR="00F219EF" w:rsidRPr="000129CE" w:rsidRDefault="00F219EF" w:rsidP="00F219EF">
            <w:pPr>
              <w:snapToGrid w:val="0"/>
            </w:pPr>
            <w:r w:rsidRPr="000129CE">
              <w:t>Organizuojamas smulkios buitinės technikos priėmimas iš lankytojų, perdavimas perdirbti</w:t>
            </w:r>
          </w:p>
          <w:p w14:paraId="7EADD695" w14:textId="77777777" w:rsidR="00F219EF" w:rsidRPr="000129CE" w:rsidRDefault="00F219EF" w:rsidP="00F219EF">
            <w:pPr>
              <w:snapToGrid w:val="0"/>
            </w:pPr>
            <w:r w:rsidRPr="000129CE">
              <w:t>Suaugusiųjų  lankytojų ir šeimų poreikių analizė</w:t>
            </w:r>
          </w:p>
          <w:p w14:paraId="7EADD696" w14:textId="77777777" w:rsidR="00F219EF" w:rsidRPr="000129CE" w:rsidRDefault="00F219EF" w:rsidP="00F219EF">
            <w:pPr>
              <w:snapToGrid w:val="0"/>
            </w:pPr>
            <w:r w:rsidRPr="000129CE">
              <w:t>Suvenyrų pardavimo analizė</w:t>
            </w:r>
          </w:p>
          <w:p w14:paraId="7EADD697" w14:textId="77777777" w:rsidR="00F219EF" w:rsidRPr="000129CE" w:rsidRDefault="00F219EF" w:rsidP="00F219EF">
            <w:pPr>
              <w:snapToGrid w:val="0"/>
            </w:pPr>
            <w:r w:rsidRPr="000129CE">
              <w:t>Lankytojų lojalumo programos sukūrimas</w:t>
            </w:r>
          </w:p>
          <w:p w14:paraId="7EADD698" w14:textId="77777777" w:rsidR="00F219EF" w:rsidRPr="000129CE" w:rsidRDefault="00F219EF" w:rsidP="00F219EF">
            <w:pPr>
              <w:snapToGrid w:val="0"/>
            </w:pPr>
            <w:r w:rsidRPr="000129CE">
              <w:t>Nuomonių medžio sukūrimas</w:t>
            </w:r>
          </w:p>
        </w:tc>
        <w:tc>
          <w:tcPr>
            <w:tcW w:w="2154" w:type="dxa"/>
            <w:tcBorders>
              <w:top w:val="single" w:sz="4" w:space="0" w:color="000000"/>
              <w:left w:val="single" w:sz="4" w:space="0" w:color="000000"/>
              <w:bottom w:val="single" w:sz="4" w:space="0" w:color="000000"/>
            </w:tcBorders>
            <w:shd w:val="clear" w:color="auto" w:fill="auto"/>
          </w:tcPr>
          <w:p w14:paraId="7EADD699" w14:textId="77777777" w:rsidR="00F219EF" w:rsidRPr="000129CE" w:rsidRDefault="00F219EF" w:rsidP="00F219EF">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9A" w14:textId="77777777" w:rsidR="00F219EF" w:rsidRPr="000129CE" w:rsidRDefault="00F219EF" w:rsidP="00F219EF">
            <w:pPr>
              <w:snapToGrid w:val="0"/>
            </w:pPr>
            <w:r w:rsidRPr="000129CE">
              <w:t xml:space="preserve">E. </w:t>
            </w:r>
            <w:proofErr w:type="spellStart"/>
            <w:r w:rsidRPr="000129CE">
              <w:t>Jusčiūtė</w:t>
            </w:r>
            <w:proofErr w:type="spellEnd"/>
          </w:p>
          <w:p w14:paraId="7EADD69B" w14:textId="77777777" w:rsidR="00F219EF" w:rsidRPr="000129CE" w:rsidRDefault="00F219EF" w:rsidP="00F219EF">
            <w:pPr>
              <w:snapToGrid w:val="0"/>
            </w:pPr>
          </w:p>
        </w:tc>
      </w:tr>
      <w:tr w:rsidR="00F219EF" w:rsidRPr="000129CE" w14:paraId="7EADD6A1" w14:textId="77777777" w:rsidTr="00603012">
        <w:trPr>
          <w:trHeight w:val="240"/>
        </w:trPr>
        <w:tc>
          <w:tcPr>
            <w:tcW w:w="3382" w:type="dxa"/>
            <w:tcBorders>
              <w:top w:val="single" w:sz="4" w:space="0" w:color="000000"/>
              <w:left w:val="single" w:sz="4" w:space="0" w:color="000000"/>
              <w:bottom w:val="single" w:sz="4" w:space="0" w:color="000000"/>
            </w:tcBorders>
            <w:shd w:val="clear" w:color="auto" w:fill="auto"/>
          </w:tcPr>
          <w:p w14:paraId="7EADD69D" w14:textId="77777777" w:rsidR="00F219EF" w:rsidRPr="000129CE" w:rsidRDefault="00F219EF" w:rsidP="00F219EF">
            <w:pPr>
              <w:snapToGrid w:val="0"/>
            </w:pPr>
            <w:r w:rsidRPr="000129CE">
              <w:rPr>
                <w:color w:val="000000"/>
              </w:rPr>
              <w:t>2</w:t>
            </w:r>
            <w:r w:rsidRPr="000129CE">
              <w:t>. Edukacinės programos (tęsiamų ir naujų programų temos, kokioms lankytojų grupėms jos skirtos, kur vyks)</w:t>
            </w:r>
          </w:p>
        </w:tc>
        <w:tc>
          <w:tcPr>
            <w:tcW w:w="7050" w:type="dxa"/>
            <w:gridSpan w:val="4"/>
            <w:tcBorders>
              <w:top w:val="single" w:sz="4" w:space="0" w:color="000000"/>
              <w:left w:val="single" w:sz="4" w:space="0" w:color="000000"/>
              <w:bottom w:val="single" w:sz="4" w:space="0" w:color="000000"/>
            </w:tcBorders>
            <w:shd w:val="clear" w:color="auto" w:fill="auto"/>
          </w:tcPr>
          <w:p w14:paraId="7EADD69E" w14:textId="77777777" w:rsidR="00F219EF" w:rsidRPr="000129CE" w:rsidRDefault="00F219EF" w:rsidP="00F219EF">
            <w:pPr>
              <w:snapToGrid w:val="0"/>
            </w:pPr>
            <w:r w:rsidRPr="000129CE">
              <w:t>Išvažiuojamųjų edukacinių užsiėmimų paslaugų kūrimas</w:t>
            </w:r>
          </w:p>
        </w:tc>
        <w:tc>
          <w:tcPr>
            <w:tcW w:w="2154" w:type="dxa"/>
            <w:tcBorders>
              <w:top w:val="single" w:sz="4" w:space="0" w:color="000000"/>
              <w:left w:val="single" w:sz="4" w:space="0" w:color="000000"/>
              <w:bottom w:val="single" w:sz="4" w:space="0" w:color="auto"/>
            </w:tcBorders>
            <w:shd w:val="clear" w:color="auto" w:fill="auto"/>
          </w:tcPr>
          <w:p w14:paraId="7EADD69F" w14:textId="77777777" w:rsidR="00F219EF" w:rsidRPr="000129CE" w:rsidRDefault="00F219EF" w:rsidP="00F219EF">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A0" w14:textId="77777777" w:rsidR="00F219EF" w:rsidRPr="000129CE" w:rsidRDefault="00F219EF" w:rsidP="00F219EF">
            <w:pPr>
              <w:snapToGrid w:val="0"/>
            </w:pPr>
          </w:p>
        </w:tc>
      </w:tr>
      <w:tr w:rsidR="00BF7CE3" w:rsidRPr="000129CE" w14:paraId="7EADD6CF" w14:textId="77777777" w:rsidTr="00603012">
        <w:trPr>
          <w:trHeight w:val="156"/>
        </w:trPr>
        <w:tc>
          <w:tcPr>
            <w:tcW w:w="3382" w:type="dxa"/>
            <w:vMerge w:val="restart"/>
            <w:tcBorders>
              <w:top w:val="single" w:sz="4" w:space="0" w:color="000000"/>
              <w:left w:val="single" w:sz="4" w:space="0" w:color="000000"/>
            </w:tcBorders>
            <w:shd w:val="clear" w:color="auto" w:fill="auto"/>
          </w:tcPr>
          <w:p w14:paraId="18ED0A23" w14:textId="77777777" w:rsidR="00BF7CE3" w:rsidRPr="000129CE" w:rsidRDefault="00BF7CE3" w:rsidP="00F219EF">
            <w:pPr>
              <w:snapToGrid w:val="0"/>
            </w:pPr>
            <w:r w:rsidRPr="000129CE">
              <w:rPr>
                <w:color w:val="000000"/>
              </w:rPr>
              <w:t>3</w:t>
            </w:r>
            <w:r w:rsidRPr="000129CE">
              <w:t>. Muziejaus renginiai (pavadinimas ir vieta)</w:t>
            </w:r>
          </w:p>
          <w:p w14:paraId="58AAAA98" w14:textId="77777777" w:rsidR="00BF7CE3" w:rsidRDefault="00BF7CE3" w:rsidP="00F219EF">
            <w:pPr>
              <w:snapToGrid w:val="0"/>
              <w:rPr>
                <w:color w:val="000000"/>
              </w:rPr>
            </w:pPr>
          </w:p>
          <w:p w14:paraId="265F66CE" w14:textId="77777777" w:rsidR="00BF7CE3" w:rsidRDefault="00BF7CE3" w:rsidP="00F219EF">
            <w:pPr>
              <w:snapToGrid w:val="0"/>
              <w:rPr>
                <w:color w:val="000000"/>
              </w:rPr>
            </w:pPr>
          </w:p>
          <w:p w14:paraId="34F7C1A8" w14:textId="77777777" w:rsidR="00BF7CE3" w:rsidRDefault="00BF7CE3" w:rsidP="00F219EF">
            <w:pPr>
              <w:snapToGrid w:val="0"/>
              <w:rPr>
                <w:color w:val="000000"/>
              </w:rPr>
            </w:pPr>
          </w:p>
          <w:p w14:paraId="1FCD1530" w14:textId="77777777" w:rsidR="00BF7CE3" w:rsidRDefault="00BF7CE3" w:rsidP="00F219EF">
            <w:pPr>
              <w:snapToGrid w:val="0"/>
              <w:rPr>
                <w:color w:val="000000"/>
              </w:rPr>
            </w:pPr>
          </w:p>
          <w:p w14:paraId="19B28D09" w14:textId="77777777" w:rsidR="00BF7CE3" w:rsidRDefault="00BF7CE3" w:rsidP="00F219EF">
            <w:pPr>
              <w:snapToGrid w:val="0"/>
              <w:rPr>
                <w:color w:val="000000"/>
              </w:rPr>
            </w:pPr>
          </w:p>
          <w:p w14:paraId="71D94764" w14:textId="77777777" w:rsidR="00BF7CE3" w:rsidRDefault="00BF7CE3" w:rsidP="00F219EF">
            <w:pPr>
              <w:snapToGrid w:val="0"/>
              <w:rPr>
                <w:color w:val="000000"/>
              </w:rPr>
            </w:pPr>
          </w:p>
          <w:p w14:paraId="7EADD6A2" w14:textId="77777777" w:rsidR="00BF7CE3" w:rsidRPr="000129CE" w:rsidRDefault="00BF7CE3" w:rsidP="00F219EF">
            <w:pPr>
              <w:snapToGrid w:val="0"/>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7EADD6C7" w14:textId="0200BD92" w:rsidR="00BF7CE3" w:rsidRPr="000129CE" w:rsidRDefault="00BF7CE3" w:rsidP="00F219EF">
            <w:pPr>
              <w:snapToGrid w:val="0"/>
            </w:pPr>
            <w:proofErr w:type="spellStart"/>
            <w:r>
              <w:t>Ekop</w:t>
            </w:r>
            <w:r w:rsidRPr="000129CE">
              <w:t>arodos</w:t>
            </w:r>
            <w:proofErr w:type="spellEnd"/>
            <w:r w:rsidRPr="000129CE">
              <w:t xml:space="preserve"> „Kita forma“ atidarymas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7EADD6C8" w14:textId="6F4C83F9" w:rsidR="00BF7CE3" w:rsidRPr="000129CE" w:rsidRDefault="00BF7CE3" w:rsidP="00F219EF">
            <w:pPr>
              <w:snapToGrid w:val="0"/>
            </w:pPr>
            <w:r w:rsidRPr="000129CE">
              <w:t>vasario 4 d.</w:t>
            </w:r>
          </w:p>
        </w:tc>
        <w:tc>
          <w:tcPr>
            <w:tcW w:w="1989" w:type="dxa"/>
            <w:vMerge w:val="restart"/>
            <w:tcBorders>
              <w:top w:val="single" w:sz="4" w:space="0" w:color="000000"/>
              <w:left w:val="single" w:sz="4" w:space="0" w:color="auto"/>
              <w:right w:val="single" w:sz="4" w:space="0" w:color="000000"/>
            </w:tcBorders>
            <w:shd w:val="clear" w:color="auto" w:fill="auto"/>
          </w:tcPr>
          <w:p w14:paraId="7EADD6C9" w14:textId="77777777" w:rsidR="00BF7CE3" w:rsidRPr="000129CE" w:rsidRDefault="00BF7CE3" w:rsidP="00F219EF">
            <w:pPr>
              <w:snapToGrid w:val="0"/>
            </w:pPr>
            <w:r w:rsidRPr="000129CE">
              <w:t xml:space="preserve">E. </w:t>
            </w:r>
            <w:proofErr w:type="spellStart"/>
            <w:r w:rsidRPr="000129CE">
              <w:t>Jusčiūtė</w:t>
            </w:r>
            <w:proofErr w:type="spellEnd"/>
          </w:p>
          <w:p w14:paraId="7EADD6CA" w14:textId="77777777" w:rsidR="00BF7CE3" w:rsidRDefault="00BF7CE3" w:rsidP="00F219EF">
            <w:pPr>
              <w:snapToGrid w:val="0"/>
            </w:pPr>
            <w:r w:rsidRPr="000129CE">
              <w:t>R. Žičkus</w:t>
            </w:r>
          </w:p>
          <w:p w14:paraId="7EADD6CB" w14:textId="77777777" w:rsidR="00BF7CE3" w:rsidRDefault="00BF7CE3" w:rsidP="00F219EF">
            <w:pPr>
              <w:snapToGrid w:val="0"/>
            </w:pPr>
            <w:r>
              <w:t xml:space="preserve">R. </w:t>
            </w:r>
            <w:proofErr w:type="spellStart"/>
            <w:r>
              <w:t>Augutytė</w:t>
            </w:r>
            <w:proofErr w:type="spellEnd"/>
          </w:p>
          <w:p w14:paraId="7EADD6CC" w14:textId="77777777" w:rsidR="00BF7CE3" w:rsidRDefault="00BF7CE3" w:rsidP="00F219EF">
            <w:pPr>
              <w:snapToGrid w:val="0"/>
            </w:pPr>
            <w:r>
              <w:t xml:space="preserve">Š. </w:t>
            </w:r>
            <w:proofErr w:type="spellStart"/>
            <w:r>
              <w:t>Noreikaitė</w:t>
            </w:r>
            <w:proofErr w:type="spellEnd"/>
          </w:p>
          <w:p w14:paraId="7EADD6CD" w14:textId="77777777" w:rsidR="00BF7CE3" w:rsidRDefault="00BF7CE3" w:rsidP="00386BAE">
            <w:pPr>
              <w:snapToGrid w:val="0"/>
            </w:pPr>
            <w:r>
              <w:t>V. Mateika</w:t>
            </w:r>
          </w:p>
          <w:p w14:paraId="5C9597F7" w14:textId="77777777" w:rsidR="00BF7CE3" w:rsidRPr="000129CE" w:rsidRDefault="00BF7CE3" w:rsidP="00386BAE">
            <w:pPr>
              <w:snapToGrid w:val="0"/>
            </w:pPr>
            <w:r>
              <w:t xml:space="preserve">K. </w:t>
            </w:r>
            <w:proofErr w:type="spellStart"/>
            <w:r>
              <w:t>Kučiauskas</w:t>
            </w:r>
            <w:proofErr w:type="spellEnd"/>
          </w:p>
          <w:p w14:paraId="71F3D14B" w14:textId="6EB32D2D" w:rsidR="00BF7CE3" w:rsidRDefault="00BF7CE3" w:rsidP="00F219EF">
            <w:pPr>
              <w:snapToGrid w:val="0"/>
            </w:pPr>
          </w:p>
          <w:p w14:paraId="31B12009" w14:textId="5D786478" w:rsidR="00BF7CE3" w:rsidRDefault="00BF7CE3" w:rsidP="00F219EF">
            <w:pPr>
              <w:snapToGrid w:val="0"/>
            </w:pPr>
          </w:p>
          <w:p w14:paraId="7326C16C" w14:textId="49264D83" w:rsidR="00BF7CE3" w:rsidRDefault="00BF7CE3" w:rsidP="00F219EF">
            <w:pPr>
              <w:snapToGrid w:val="0"/>
            </w:pPr>
          </w:p>
          <w:p w14:paraId="30D7495E" w14:textId="3C594E86" w:rsidR="00BF7CE3" w:rsidRDefault="00BF7CE3" w:rsidP="00F219EF">
            <w:pPr>
              <w:snapToGrid w:val="0"/>
            </w:pPr>
          </w:p>
          <w:p w14:paraId="4E265BD0" w14:textId="1E3A4442" w:rsidR="00BF7CE3" w:rsidRDefault="00BF7CE3" w:rsidP="00F219EF">
            <w:pPr>
              <w:snapToGrid w:val="0"/>
            </w:pPr>
          </w:p>
          <w:p w14:paraId="309D0B09" w14:textId="3F118579" w:rsidR="00BF7CE3" w:rsidRDefault="00BF7CE3" w:rsidP="00F219EF">
            <w:pPr>
              <w:snapToGrid w:val="0"/>
            </w:pPr>
          </w:p>
          <w:p w14:paraId="7EADD6CE" w14:textId="3033675F" w:rsidR="00BF7CE3" w:rsidRPr="000129CE" w:rsidRDefault="00BF7CE3" w:rsidP="00F219EF">
            <w:pPr>
              <w:snapToGrid w:val="0"/>
            </w:pPr>
          </w:p>
        </w:tc>
      </w:tr>
      <w:tr w:rsidR="00BF7CE3" w:rsidRPr="000129CE" w14:paraId="7F3C4213" w14:textId="77777777" w:rsidTr="00603012">
        <w:trPr>
          <w:trHeight w:val="153"/>
        </w:trPr>
        <w:tc>
          <w:tcPr>
            <w:tcW w:w="3382" w:type="dxa"/>
            <w:vMerge/>
            <w:tcBorders>
              <w:left w:val="single" w:sz="4" w:space="0" w:color="000000"/>
            </w:tcBorders>
            <w:shd w:val="clear" w:color="auto" w:fill="auto"/>
          </w:tcPr>
          <w:p w14:paraId="314BC025"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42170C2E" w14:textId="25048054" w:rsidR="00BF7CE3" w:rsidRDefault="00BF7CE3" w:rsidP="00603012">
            <w:pPr>
              <w:snapToGrid w:val="0"/>
            </w:pPr>
            <w:r>
              <w:t>K</w:t>
            </w:r>
            <w:r w:rsidRPr="000129CE">
              <w:t>ūrybinės dirbtuvės</w:t>
            </w:r>
            <w:r>
              <w:t xml:space="preserve"> kartu su partneriu </w:t>
            </w:r>
            <w:r w:rsidRPr="000129CE">
              <w:t xml:space="preserve"> „Kita forma“</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093B1828" w14:textId="0D8AD3F6" w:rsidR="00BF7CE3" w:rsidRPr="000129CE" w:rsidRDefault="00BF7CE3" w:rsidP="00F219EF">
            <w:pPr>
              <w:snapToGrid w:val="0"/>
            </w:pPr>
            <w:r w:rsidRPr="000129CE">
              <w:t>vasario 13 d.</w:t>
            </w:r>
          </w:p>
        </w:tc>
        <w:tc>
          <w:tcPr>
            <w:tcW w:w="1989" w:type="dxa"/>
            <w:vMerge/>
            <w:tcBorders>
              <w:left w:val="single" w:sz="4" w:space="0" w:color="auto"/>
              <w:right w:val="single" w:sz="4" w:space="0" w:color="000000"/>
            </w:tcBorders>
            <w:shd w:val="clear" w:color="auto" w:fill="auto"/>
          </w:tcPr>
          <w:p w14:paraId="3B1A6909" w14:textId="7168D2B6" w:rsidR="00BF7CE3" w:rsidRPr="000129CE" w:rsidRDefault="00BF7CE3" w:rsidP="00F219EF">
            <w:pPr>
              <w:snapToGrid w:val="0"/>
            </w:pPr>
          </w:p>
        </w:tc>
      </w:tr>
      <w:tr w:rsidR="00BF7CE3" w:rsidRPr="000129CE" w14:paraId="528B002C" w14:textId="77777777" w:rsidTr="00603012">
        <w:trPr>
          <w:trHeight w:val="153"/>
        </w:trPr>
        <w:tc>
          <w:tcPr>
            <w:tcW w:w="3382" w:type="dxa"/>
            <w:vMerge/>
            <w:tcBorders>
              <w:left w:val="single" w:sz="4" w:space="0" w:color="000000"/>
            </w:tcBorders>
            <w:shd w:val="clear" w:color="auto" w:fill="auto"/>
          </w:tcPr>
          <w:p w14:paraId="45BFE1DE"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6D48CB00" w14:textId="5C505F10" w:rsidR="00BF7CE3" w:rsidRDefault="00BF7CE3" w:rsidP="00603012">
            <w:pPr>
              <w:snapToGrid w:val="0"/>
            </w:pPr>
            <w:r w:rsidRPr="000129CE">
              <w:t xml:space="preserve">Muziejaus gimtadienio renginys </w:t>
            </w:r>
            <w:r>
              <w:t xml:space="preserve">/projekto „Vasario 16-oji, </w:t>
            </w:r>
            <w:proofErr w:type="spellStart"/>
            <w:r>
              <w:t>vlastybingumo</w:t>
            </w:r>
            <w:proofErr w:type="spellEnd"/>
            <w:r>
              <w:t xml:space="preserve"> maršrutai. Geltona. Žalia. Raudona“ renginys muziejuje „</w:t>
            </w:r>
            <w:r w:rsidRPr="000129CE">
              <w:t>ELEKTRINĖ: Skaitymai</w:t>
            </w:r>
            <w:r>
              <w:t>“</w:t>
            </w:r>
            <w:r w:rsidRPr="000129CE">
              <w:t xml:space="preserve"> </w:t>
            </w:r>
            <w:r>
              <w:t xml:space="preserve">/ įtrauktas į </w:t>
            </w:r>
            <w:r w:rsidRPr="007B1492">
              <w:t xml:space="preserve">Lietuvių kalbos dienų programą </w:t>
            </w:r>
            <w:r>
              <w:rPr>
                <w:b/>
                <w:bCs/>
                <w:i/>
                <w:iCs/>
              </w:rPr>
              <w:t>Valstybinės lietuvių kalbos komisijos renginių planas)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1CA0B889" w14:textId="78C38DD6" w:rsidR="00BF7CE3" w:rsidRPr="000129CE" w:rsidRDefault="00BF7CE3" w:rsidP="00F219EF">
            <w:pPr>
              <w:snapToGrid w:val="0"/>
            </w:pPr>
            <w:r w:rsidRPr="000129CE">
              <w:t>vasario 16 d.</w:t>
            </w:r>
          </w:p>
        </w:tc>
        <w:tc>
          <w:tcPr>
            <w:tcW w:w="1989" w:type="dxa"/>
            <w:vMerge/>
            <w:tcBorders>
              <w:left w:val="single" w:sz="4" w:space="0" w:color="auto"/>
              <w:right w:val="single" w:sz="4" w:space="0" w:color="000000"/>
            </w:tcBorders>
            <w:shd w:val="clear" w:color="auto" w:fill="auto"/>
          </w:tcPr>
          <w:p w14:paraId="5CD42B39" w14:textId="17B9A4A8" w:rsidR="00BF7CE3" w:rsidRPr="000129CE" w:rsidRDefault="00BF7CE3" w:rsidP="00F219EF">
            <w:pPr>
              <w:snapToGrid w:val="0"/>
            </w:pPr>
          </w:p>
        </w:tc>
      </w:tr>
      <w:tr w:rsidR="00BF7CE3" w:rsidRPr="000129CE" w14:paraId="19D74AFA" w14:textId="77777777" w:rsidTr="00603012">
        <w:trPr>
          <w:trHeight w:val="153"/>
        </w:trPr>
        <w:tc>
          <w:tcPr>
            <w:tcW w:w="3382" w:type="dxa"/>
            <w:vMerge/>
            <w:tcBorders>
              <w:left w:val="single" w:sz="4" w:space="0" w:color="000000"/>
            </w:tcBorders>
            <w:shd w:val="clear" w:color="auto" w:fill="auto"/>
          </w:tcPr>
          <w:p w14:paraId="3992895A"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45AC14B7" w14:textId="0755A4A9" w:rsidR="00BF7CE3" w:rsidRPr="005537DA" w:rsidRDefault="00BF7CE3" w:rsidP="00603012">
            <w:pPr>
              <w:snapToGrid w:val="0"/>
              <w:rPr>
                <w:strike/>
              </w:rPr>
            </w:pPr>
            <w:r w:rsidRPr="005537DA">
              <w:rPr>
                <w:strike/>
              </w:rPr>
              <w:t>Tarptautinė gido diena</w:t>
            </w:r>
            <w:r w:rsidR="005537DA" w:rsidRPr="005537DA">
              <w:rPr>
                <w:strike/>
              </w:rPr>
              <w:t xml:space="preserve"> </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75A39435" w14:textId="56585021" w:rsidR="00BF7CE3" w:rsidRPr="005537DA" w:rsidRDefault="00BF7CE3" w:rsidP="00F219EF">
            <w:pPr>
              <w:snapToGrid w:val="0"/>
              <w:rPr>
                <w:strike/>
              </w:rPr>
            </w:pPr>
            <w:r w:rsidRPr="005537DA">
              <w:rPr>
                <w:strike/>
              </w:rPr>
              <w:t>vasario 20 d.</w:t>
            </w:r>
          </w:p>
        </w:tc>
        <w:tc>
          <w:tcPr>
            <w:tcW w:w="1989" w:type="dxa"/>
            <w:vMerge/>
            <w:tcBorders>
              <w:left w:val="single" w:sz="4" w:space="0" w:color="auto"/>
              <w:right w:val="single" w:sz="4" w:space="0" w:color="000000"/>
            </w:tcBorders>
            <w:shd w:val="clear" w:color="auto" w:fill="auto"/>
          </w:tcPr>
          <w:p w14:paraId="1F79AC64" w14:textId="5B3F58D7" w:rsidR="00BF7CE3" w:rsidRPr="000129CE" w:rsidRDefault="00BF7CE3" w:rsidP="00F219EF">
            <w:pPr>
              <w:snapToGrid w:val="0"/>
            </w:pPr>
          </w:p>
        </w:tc>
      </w:tr>
      <w:tr w:rsidR="005537DA" w:rsidRPr="000129CE" w14:paraId="6B5F8C58" w14:textId="77777777" w:rsidTr="00603012">
        <w:trPr>
          <w:trHeight w:val="153"/>
        </w:trPr>
        <w:tc>
          <w:tcPr>
            <w:tcW w:w="3382" w:type="dxa"/>
            <w:vMerge/>
            <w:tcBorders>
              <w:left w:val="single" w:sz="4" w:space="0" w:color="000000"/>
            </w:tcBorders>
            <w:shd w:val="clear" w:color="auto" w:fill="auto"/>
          </w:tcPr>
          <w:p w14:paraId="52A210B7" w14:textId="77777777" w:rsidR="005537DA" w:rsidRPr="000129CE" w:rsidRDefault="005537DA"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2E682874" w14:textId="77A81C61" w:rsidR="005537DA" w:rsidRPr="000129CE" w:rsidRDefault="005537DA" w:rsidP="00603012">
            <w:pPr>
              <w:snapToGrid w:val="0"/>
            </w:pPr>
            <w:r>
              <w:t xml:space="preserve">Vieša LUNI paskaita apie </w:t>
            </w:r>
            <w:proofErr w:type="spellStart"/>
            <w:r>
              <w:t>litvakus</w:t>
            </w:r>
            <w:proofErr w:type="spellEnd"/>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6CE4BA29" w14:textId="13A98B94" w:rsidR="005537DA" w:rsidRDefault="005537DA" w:rsidP="00F219EF">
            <w:pPr>
              <w:snapToGrid w:val="0"/>
            </w:pPr>
            <w:r>
              <w:t>vasario 25 d.</w:t>
            </w:r>
          </w:p>
        </w:tc>
        <w:tc>
          <w:tcPr>
            <w:tcW w:w="1989" w:type="dxa"/>
            <w:vMerge/>
            <w:tcBorders>
              <w:left w:val="single" w:sz="4" w:space="0" w:color="auto"/>
              <w:right w:val="single" w:sz="4" w:space="0" w:color="000000"/>
            </w:tcBorders>
            <w:shd w:val="clear" w:color="auto" w:fill="auto"/>
          </w:tcPr>
          <w:p w14:paraId="1DC6B6CD" w14:textId="77777777" w:rsidR="005537DA" w:rsidRPr="000129CE" w:rsidRDefault="005537DA" w:rsidP="00F219EF">
            <w:pPr>
              <w:snapToGrid w:val="0"/>
            </w:pPr>
          </w:p>
        </w:tc>
      </w:tr>
      <w:tr w:rsidR="00BF7CE3" w:rsidRPr="000129CE" w14:paraId="510AF183" w14:textId="77777777" w:rsidTr="00603012">
        <w:trPr>
          <w:trHeight w:val="153"/>
        </w:trPr>
        <w:tc>
          <w:tcPr>
            <w:tcW w:w="3382" w:type="dxa"/>
            <w:vMerge/>
            <w:tcBorders>
              <w:left w:val="single" w:sz="4" w:space="0" w:color="000000"/>
            </w:tcBorders>
            <w:shd w:val="clear" w:color="auto" w:fill="auto"/>
          </w:tcPr>
          <w:p w14:paraId="5179B08B"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4476AF6B" w14:textId="14E584D0" w:rsidR="00BF7CE3" w:rsidRPr="000129CE" w:rsidRDefault="0028409C" w:rsidP="0028409C">
            <w:pPr>
              <w:snapToGrid w:val="0"/>
            </w:pPr>
            <w:r>
              <w:t>Žemės diena – šiltnamių gamybos kūrybinės dirbtuvės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18347D6E" w14:textId="7B2139DC" w:rsidR="00BF7CE3" w:rsidRPr="000129CE" w:rsidRDefault="00BF7CE3" w:rsidP="00F219EF">
            <w:pPr>
              <w:snapToGrid w:val="0"/>
            </w:pPr>
            <w:r>
              <w:t>kovo 19 d.</w:t>
            </w:r>
          </w:p>
        </w:tc>
        <w:tc>
          <w:tcPr>
            <w:tcW w:w="1989" w:type="dxa"/>
            <w:vMerge/>
            <w:tcBorders>
              <w:left w:val="single" w:sz="4" w:space="0" w:color="auto"/>
              <w:right w:val="single" w:sz="4" w:space="0" w:color="000000"/>
            </w:tcBorders>
            <w:shd w:val="clear" w:color="auto" w:fill="auto"/>
          </w:tcPr>
          <w:p w14:paraId="30BCAB78" w14:textId="1B89C243" w:rsidR="00BF7CE3" w:rsidRPr="000129CE" w:rsidRDefault="00BF7CE3" w:rsidP="00F219EF">
            <w:pPr>
              <w:snapToGrid w:val="0"/>
            </w:pPr>
          </w:p>
        </w:tc>
      </w:tr>
      <w:tr w:rsidR="001C4981" w:rsidRPr="000129CE" w14:paraId="62701B32" w14:textId="77777777" w:rsidTr="00603012">
        <w:trPr>
          <w:trHeight w:val="153"/>
        </w:trPr>
        <w:tc>
          <w:tcPr>
            <w:tcW w:w="3382" w:type="dxa"/>
            <w:vMerge/>
            <w:tcBorders>
              <w:left w:val="single" w:sz="4" w:space="0" w:color="000000"/>
            </w:tcBorders>
            <w:shd w:val="clear" w:color="auto" w:fill="auto"/>
          </w:tcPr>
          <w:p w14:paraId="7880BEFB" w14:textId="77777777" w:rsidR="001C4981" w:rsidRPr="000129CE" w:rsidRDefault="001C4981"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7E2B9080" w14:textId="1C7F05D6" w:rsidR="001C4981" w:rsidRDefault="001C4981" w:rsidP="00603012">
            <w:pPr>
              <w:snapToGrid w:val="0"/>
            </w:pPr>
            <w:r>
              <w:t>„Menų dūzgės“ – edukacinės veiklos mokytojams pristatymai muziejuje</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68537F4D" w14:textId="1F5FF979" w:rsidR="001C4981" w:rsidRDefault="001C4981" w:rsidP="00F219EF">
            <w:pPr>
              <w:snapToGrid w:val="0"/>
            </w:pPr>
            <w:r>
              <w:t xml:space="preserve">kovo 21-25 d. </w:t>
            </w:r>
          </w:p>
        </w:tc>
        <w:tc>
          <w:tcPr>
            <w:tcW w:w="1989" w:type="dxa"/>
            <w:vMerge/>
            <w:tcBorders>
              <w:left w:val="single" w:sz="4" w:space="0" w:color="auto"/>
              <w:right w:val="single" w:sz="4" w:space="0" w:color="000000"/>
            </w:tcBorders>
            <w:shd w:val="clear" w:color="auto" w:fill="auto"/>
          </w:tcPr>
          <w:p w14:paraId="6647901A" w14:textId="77777777" w:rsidR="001C4981" w:rsidRPr="000129CE" w:rsidRDefault="001C4981" w:rsidP="00F219EF">
            <w:pPr>
              <w:snapToGrid w:val="0"/>
            </w:pPr>
          </w:p>
        </w:tc>
      </w:tr>
      <w:tr w:rsidR="00BF7CE3" w:rsidRPr="000129CE" w14:paraId="7631EDAF" w14:textId="77777777" w:rsidTr="00603012">
        <w:trPr>
          <w:trHeight w:val="153"/>
        </w:trPr>
        <w:tc>
          <w:tcPr>
            <w:tcW w:w="3382" w:type="dxa"/>
            <w:vMerge/>
            <w:tcBorders>
              <w:left w:val="single" w:sz="4" w:space="0" w:color="000000"/>
            </w:tcBorders>
            <w:shd w:val="clear" w:color="auto" w:fill="auto"/>
          </w:tcPr>
          <w:p w14:paraId="736419B5"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623B1A21" w14:textId="6CE8A588" w:rsidR="00BF7CE3" w:rsidRDefault="00BF7CE3" w:rsidP="00603012">
            <w:pPr>
              <w:snapToGrid w:val="0"/>
            </w:pPr>
            <w:r w:rsidRPr="007B1492">
              <w:t xml:space="preserve">Vaidybinis koncertas „Baugios </w:t>
            </w:r>
            <w:proofErr w:type="spellStart"/>
            <w:r w:rsidRPr="007B1492">
              <w:t>subatvakario</w:t>
            </w:r>
            <w:proofErr w:type="spellEnd"/>
            <w:r w:rsidRPr="007B1492">
              <w:t xml:space="preserve"> istorijos"</w:t>
            </w:r>
            <w:r>
              <w:t xml:space="preserve"> (Baltijos kamerinis operos teatras)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10665B0D" w14:textId="0007C956" w:rsidR="00BF7CE3" w:rsidRPr="000129CE" w:rsidRDefault="00BF7CE3" w:rsidP="00F219EF">
            <w:pPr>
              <w:snapToGrid w:val="0"/>
            </w:pPr>
            <w:r>
              <w:t>balandžio 1 d.</w:t>
            </w:r>
          </w:p>
        </w:tc>
        <w:tc>
          <w:tcPr>
            <w:tcW w:w="1989" w:type="dxa"/>
            <w:vMerge/>
            <w:tcBorders>
              <w:left w:val="single" w:sz="4" w:space="0" w:color="auto"/>
              <w:right w:val="single" w:sz="4" w:space="0" w:color="000000"/>
            </w:tcBorders>
            <w:shd w:val="clear" w:color="auto" w:fill="auto"/>
          </w:tcPr>
          <w:p w14:paraId="41BFCD40" w14:textId="341D0482" w:rsidR="00BF7CE3" w:rsidRPr="000129CE" w:rsidRDefault="00BF7CE3" w:rsidP="00F219EF">
            <w:pPr>
              <w:snapToGrid w:val="0"/>
            </w:pPr>
          </w:p>
        </w:tc>
      </w:tr>
      <w:tr w:rsidR="0028409C" w:rsidRPr="000129CE" w14:paraId="72C49D30" w14:textId="77777777" w:rsidTr="00603012">
        <w:trPr>
          <w:trHeight w:val="153"/>
        </w:trPr>
        <w:tc>
          <w:tcPr>
            <w:tcW w:w="3382" w:type="dxa"/>
            <w:vMerge/>
            <w:tcBorders>
              <w:left w:val="single" w:sz="4" w:space="0" w:color="000000"/>
            </w:tcBorders>
            <w:shd w:val="clear" w:color="auto" w:fill="auto"/>
          </w:tcPr>
          <w:p w14:paraId="05C7F085" w14:textId="77777777" w:rsidR="0028409C" w:rsidRPr="000129CE" w:rsidRDefault="0028409C"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6262D7EF" w14:textId="457C61AA" w:rsidR="0028409C" w:rsidRPr="007B1492" w:rsidRDefault="0028409C" w:rsidP="00603012">
            <w:pPr>
              <w:snapToGrid w:val="0"/>
            </w:pPr>
            <w:r>
              <w:t xml:space="preserve">Tarptautinė knygos diena – knygų </w:t>
            </w:r>
            <w:r w:rsidR="00986599">
              <w:t>ri</w:t>
            </w:r>
            <w:r>
              <w:t>šimo</w:t>
            </w:r>
            <w:r w:rsidR="00986599">
              <w:t xml:space="preserve"> kūrybinės</w:t>
            </w:r>
            <w:r>
              <w:t xml:space="preserve"> dirbtuvės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0502DFD1" w14:textId="410DE1AE" w:rsidR="0028409C" w:rsidRDefault="0028409C" w:rsidP="00F219EF">
            <w:pPr>
              <w:snapToGrid w:val="0"/>
            </w:pPr>
            <w:r>
              <w:t>balandžio 2 d.</w:t>
            </w:r>
          </w:p>
        </w:tc>
        <w:tc>
          <w:tcPr>
            <w:tcW w:w="1989" w:type="dxa"/>
            <w:vMerge/>
            <w:tcBorders>
              <w:left w:val="single" w:sz="4" w:space="0" w:color="auto"/>
              <w:right w:val="single" w:sz="4" w:space="0" w:color="000000"/>
            </w:tcBorders>
            <w:shd w:val="clear" w:color="auto" w:fill="auto"/>
          </w:tcPr>
          <w:p w14:paraId="5A510F4B" w14:textId="77777777" w:rsidR="0028409C" w:rsidRPr="000129CE" w:rsidRDefault="0028409C" w:rsidP="00F219EF">
            <w:pPr>
              <w:snapToGrid w:val="0"/>
            </w:pPr>
          </w:p>
        </w:tc>
      </w:tr>
      <w:tr w:rsidR="00BF7CE3" w:rsidRPr="000129CE" w14:paraId="6C28261A" w14:textId="77777777" w:rsidTr="00603012">
        <w:trPr>
          <w:trHeight w:val="153"/>
        </w:trPr>
        <w:tc>
          <w:tcPr>
            <w:tcW w:w="3382" w:type="dxa"/>
            <w:vMerge/>
            <w:tcBorders>
              <w:left w:val="single" w:sz="4" w:space="0" w:color="000000"/>
            </w:tcBorders>
            <w:shd w:val="clear" w:color="auto" w:fill="auto"/>
          </w:tcPr>
          <w:p w14:paraId="74783FD1"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44352ED6" w14:textId="4A845B4C" w:rsidR="00BF7CE3" w:rsidRDefault="00BF7CE3" w:rsidP="00603012">
            <w:pPr>
              <w:snapToGrid w:val="0"/>
            </w:pPr>
            <w:r w:rsidRPr="007B1492">
              <w:t>Koncertas „</w:t>
            </w:r>
            <w:proofErr w:type="spellStart"/>
            <w:r w:rsidRPr="007B1492">
              <w:t>Mauricio</w:t>
            </w:r>
            <w:proofErr w:type="spellEnd"/>
            <w:r w:rsidRPr="007B1492">
              <w:t xml:space="preserve"> </w:t>
            </w:r>
            <w:proofErr w:type="spellStart"/>
            <w:r w:rsidRPr="007B1492">
              <w:t>Kagelio</w:t>
            </w:r>
            <w:proofErr w:type="spellEnd"/>
            <w:r w:rsidRPr="007B1492">
              <w:t xml:space="preserve"> portretas“</w:t>
            </w:r>
            <w:r>
              <w:t xml:space="preserve"> (</w:t>
            </w:r>
            <w:r w:rsidRPr="000129CE">
              <w:t>L</w:t>
            </w:r>
            <w:r>
              <w:t>ietuvos ansamblių tinklas)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47528F99" w14:textId="3C3BC439" w:rsidR="00BF7CE3" w:rsidRPr="000129CE" w:rsidRDefault="00BF7CE3" w:rsidP="00F219EF">
            <w:pPr>
              <w:snapToGrid w:val="0"/>
            </w:pPr>
            <w:r w:rsidRPr="000129CE">
              <w:t>balandžio 9 d.</w:t>
            </w:r>
          </w:p>
        </w:tc>
        <w:tc>
          <w:tcPr>
            <w:tcW w:w="1989" w:type="dxa"/>
            <w:vMerge/>
            <w:tcBorders>
              <w:left w:val="single" w:sz="4" w:space="0" w:color="auto"/>
              <w:right w:val="single" w:sz="4" w:space="0" w:color="000000"/>
            </w:tcBorders>
            <w:shd w:val="clear" w:color="auto" w:fill="auto"/>
          </w:tcPr>
          <w:p w14:paraId="455BC1D7" w14:textId="76AB798E" w:rsidR="00BF7CE3" w:rsidRPr="000129CE" w:rsidRDefault="00BF7CE3" w:rsidP="00F219EF">
            <w:pPr>
              <w:snapToGrid w:val="0"/>
            </w:pPr>
          </w:p>
        </w:tc>
      </w:tr>
      <w:tr w:rsidR="005537DA" w:rsidRPr="000129CE" w14:paraId="7C624C15" w14:textId="77777777" w:rsidTr="00603012">
        <w:trPr>
          <w:gridAfter w:val="4"/>
          <w:wAfter w:w="9204" w:type="dxa"/>
          <w:trHeight w:val="153"/>
        </w:trPr>
        <w:tc>
          <w:tcPr>
            <w:tcW w:w="3382" w:type="dxa"/>
            <w:vMerge/>
            <w:tcBorders>
              <w:left w:val="single" w:sz="4" w:space="0" w:color="000000"/>
            </w:tcBorders>
            <w:shd w:val="clear" w:color="auto" w:fill="auto"/>
          </w:tcPr>
          <w:p w14:paraId="5B4A9AD8" w14:textId="77777777" w:rsidR="005537DA" w:rsidRPr="000129CE" w:rsidRDefault="005537DA" w:rsidP="00F219EF">
            <w:pPr>
              <w:snapToGrid w:val="0"/>
              <w:rPr>
                <w:color w:val="000000"/>
              </w:rPr>
            </w:pPr>
          </w:p>
        </w:tc>
        <w:tc>
          <w:tcPr>
            <w:tcW w:w="1989" w:type="dxa"/>
            <w:gridSpan w:val="2"/>
            <w:tcBorders>
              <w:left w:val="single" w:sz="4" w:space="0" w:color="auto"/>
              <w:right w:val="single" w:sz="4" w:space="0" w:color="000000"/>
            </w:tcBorders>
            <w:shd w:val="clear" w:color="auto" w:fill="auto"/>
          </w:tcPr>
          <w:p w14:paraId="1122BABB" w14:textId="6EB96801" w:rsidR="005537DA" w:rsidRPr="000129CE" w:rsidRDefault="005537DA" w:rsidP="00F219EF">
            <w:pPr>
              <w:snapToGrid w:val="0"/>
            </w:pPr>
          </w:p>
        </w:tc>
      </w:tr>
      <w:tr w:rsidR="00BF7CE3" w:rsidRPr="000129CE" w14:paraId="2CFF8B93" w14:textId="77777777" w:rsidTr="00603012">
        <w:trPr>
          <w:trHeight w:val="153"/>
        </w:trPr>
        <w:tc>
          <w:tcPr>
            <w:tcW w:w="3382" w:type="dxa"/>
            <w:vMerge/>
            <w:tcBorders>
              <w:left w:val="single" w:sz="4" w:space="0" w:color="000000"/>
            </w:tcBorders>
            <w:shd w:val="clear" w:color="auto" w:fill="auto"/>
          </w:tcPr>
          <w:p w14:paraId="620DABA7"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417F0068" w14:textId="6B61FCE8" w:rsidR="00BF7CE3" w:rsidRDefault="00BF7CE3" w:rsidP="00603012">
            <w:pPr>
              <w:snapToGrid w:val="0"/>
            </w:pPr>
            <w:r w:rsidRPr="000129CE">
              <w:t xml:space="preserve">Lietuvos energetikų dienos </w:t>
            </w:r>
            <w:r>
              <w:t>muziejuje</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403F6E59" w14:textId="10C0C91F" w:rsidR="00BF7CE3" w:rsidRPr="000129CE" w:rsidRDefault="00BF7CE3" w:rsidP="00F219EF">
            <w:pPr>
              <w:snapToGrid w:val="0"/>
            </w:pPr>
            <w:r w:rsidRPr="000129CE">
              <w:t xml:space="preserve">balandžio </w:t>
            </w:r>
            <w:r w:rsidR="004E7368">
              <w:t>14-15</w:t>
            </w:r>
            <w:r>
              <w:t xml:space="preserve"> d.</w:t>
            </w:r>
          </w:p>
        </w:tc>
        <w:tc>
          <w:tcPr>
            <w:tcW w:w="1989" w:type="dxa"/>
            <w:vMerge w:val="restart"/>
            <w:tcBorders>
              <w:left w:val="single" w:sz="4" w:space="0" w:color="auto"/>
              <w:right w:val="single" w:sz="4" w:space="0" w:color="000000"/>
            </w:tcBorders>
            <w:shd w:val="clear" w:color="auto" w:fill="auto"/>
          </w:tcPr>
          <w:p w14:paraId="5C791AA1" w14:textId="15663D27" w:rsidR="00BF7CE3" w:rsidRPr="000129CE" w:rsidRDefault="00BF7CE3" w:rsidP="00F219EF">
            <w:pPr>
              <w:snapToGrid w:val="0"/>
            </w:pPr>
          </w:p>
        </w:tc>
      </w:tr>
      <w:tr w:rsidR="00BF7CE3" w:rsidRPr="000129CE" w14:paraId="7D0BEAC1" w14:textId="77777777" w:rsidTr="00B33F0F">
        <w:trPr>
          <w:trHeight w:val="153"/>
        </w:trPr>
        <w:tc>
          <w:tcPr>
            <w:tcW w:w="3382" w:type="dxa"/>
            <w:vMerge/>
            <w:tcBorders>
              <w:left w:val="single" w:sz="4" w:space="0" w:color="000000"/>
            </w:tcBorders>
            <w:shd w:val="clear" w:color="auto" w:fill="auto"/>
          </w:tcPr>
          <w:p w14:paraId="629A4E42" w14:textId="77777777"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54B91B3C" w14:textId="14D9A551" w:rsidR="00BF7CE3" w:rsidRDefault="00BF7CE3" w:rsidP="00603012">
            <w:pPr>
              <w:snapToGrid w:val="0"/>
            </w:pPr>
            <w:proofErr w:type="spellStart"/>
            <w:r w:rsidRPr="000129CE">
              <w:t>Camera</w:t>
            </w:r>
            <w:proofErr w:type="spellEnd"/>
            <w:r w:rsidRPr="000129CE">
              <w:t xml:space="preserve"> </w:t>
            </w:r>
            <w:proofErr w:type="spellStart"/>
            <w:r w:rsidRPr="000129CE">
              <w:t>Obscura</w:t>
            </w:r>
            <w:proofErr w:type="spellEnd"/>
            <w:r w:rsidRPr="000129CE">
              <w:t xml:space="preserve"> diena</w:t>
            </w:r>
            <w:r w:rsidR="004E7368">
              <w:t xml:space="preserve"> – edukacinė programa šeimoms „Fotografija: pasaulis degtukų dėžutėje“</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5C569DCB" w14:textId="61E52313" w:rsidR="00BF7CE3" w:rsidRPr="000129CE" w:rsidRDefault="00BF7CE3" w:rsidP="00F219EF">
            <w:pPr>
              <w:snapToGrid w:val="0"/>
            </w:pPr>
            <w:r w:rsidRPr="000129CE">
              <w:t>balandžio 26 d.</w:t>
            </w:r>
          </w:p>
        </w:tc>
        <w:tc>
          <w:tcPr>
            <w:tcW w:w="1989" w:type="dxa"/>
            <w:vMerge/>
            <w:tcBorders>
              <w:left w:val="single" w:sz="4" w:space="0" w:color="auto"/>
              <w:right w:val="single" w:sz="4" w:space="0" w:color="000000"/>
            </w:tcBorders>
            <w:shd w:val="clear" w:color="auto" w:fill="auto"/>
          </w:tcPr>
          <w:p w14:paraId="01F05C27" w14:textId="571D6E83" w:rsidR="00BF7CE3" w:rsidRPr="000129CE" w:rsidRDefault="00BF7CE3" w:rsidP="00F219EF">
            <w:pPr>
              <w:snapToGrid w:val="0"/>
            </w:pPr>
          </w:p>
        </w:tc>
      </w:tr>
      <w:tr w:rsidR="00BF7CE3" w:rsidRPr="000129CE" w14:paraId="5C07BDC3" w14:textId="77777777" w:rsidTr="00B33F0F">
        <w:trPr>
          <w:trHeight w:val="153"/>
        </w:trPr>
        <w:tc>
          <w:tcPr>
            <w:tcW w:w="3382" w:type="dxa"/>
            <w:vMerge/>
            <w:tcBorders>
              <w:left w:val="single" w:sz="4" w:space="0" w:color="000000"/>
            </w:tcBorders>
            <w:shd w:val="clear" w:color="auto" w:fill="auto"/>
          </w:tcPr>
          <w:p w14:paraId="1CB2AD35" w14:textId="74DF6AB3" w:rsidR="00BF7CE3" w:rsidRPr="000129CE"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0DAB8B98" w14:textId="2439577B" w:rsidR="00BF7CE3" w:rsidRDefault="00BF7CE3" w:rsidP="00603012">
            <w:pPr>
              <w:snapToGrid w:val="0"/>
            </w:pPr>
            <w:r w:rsidRPr="000129CE">
              <w:t>Dizaino savaitė 2016</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091708AF" w14:textId="41189A88" w:rsidR="00BF7CE3" w:rsidRDefault="00BF7CE3" w:rsidP="00F219EF">
            <w:pPr>
              <w:snapToGrid w:val="0"/>
            </w:pPr>
            <w:r w:rsidRPr="000129CE">
              <w:t>gegužės mėn.</w:t>
            </w:r>
          </w:p>
        </w:tc>
        <w:tc>
          <w:tcPr>
            <w:tcW w:w="1989" w:type="dxa"/>
            <w:vMerge/>
            <w:tcBorders>
              <w:left w:val="single" w:sz="4" w:space="0" w:color="auto"/>
              <w:right w:val="single" w:sz="4" w:space="0" w:color="000000"/>
            </w:tcBorders>
            <w:shd w:val="clear" w:color="auto" w:fill="auto"/>
          </w:tcPr>
          <w:p w14:paraId="53B4D978" w14:textId="03164358" w:rsidR="00BF7CE3" w:rsidRPr="000129CE" w:rsidRDefault="00BF7CE3" w:rsidP="00F219EF">
            <w:pPr>
              <w:snapToGrid w:val="0"/>
            </w:pPr>
          </w:p>
        </w:tc>
      </w:tr>
      <w:tr w:rsidR="008934B3" w:rsidRPr="000129CE" w14:paraId="3422A89A" w14:textId="77777777" w:rsidTr="00B33F0F">
        <w:trPr>
          <w:trHeight w:val="153"/>
        </w:trPr>
        <w:tc>
          <w:tcPr>
            <w:tcW w:w="3382" w:type="dxa"/>
            <w:vMerge/>
            <w:tcBorders>
              <w:left w:val="single" w:sz="4" w:space="0" w:color="000000"/>
            </w:tcBorders>
            <w:shd w:val="clear" w:color="auto" w:fill="auto"/>
          </w:tcPr>
          <w:p w14:paraId="344817B8" w14:textId="77777777" w:rsidR="008934B3" w:rsidRPr="000129CE" w:rsidRDefault="008934B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4CC2C728" w14:textId="327752BB" w:rsidR="008934B3" w:rsidRPr="000129CE" w:rsidRDefault="008934B3" w:rsidP="00603012">
            <w:pPr>
              <w:snapToGrid w:val="0"/>
            </w:pPr>
            <w:r>
              <w:t xml:space="preserve">Metodų mugė – edukacinės veiklos mokytojams pristatymas Lietuvos vaikų ir jaunimo centre </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675F3726" w14:textId="26ADABA6" w:rsidR="008934B3" w:rsidRPr="000129CE" w:rsidRDefault="008934B3" w:rsidP="00F219EF">
            <w:pPr>
              <w:snapToGrid w:val="0"/>
            </w:pPr>
            <w:r>
              <w:t>gegužės 8 d.</w:t>
            </w:r>
          </w:p>
        </w:tc>
        <w:tc>
          <w:tcPr>
            <w:tcW w:w="1989" w:type="dxa"/>
            <w:vMerge/>
            <w:tcBorders>
              <w:left w:val="single" w:sz="4" w:space="0" w:color="auto"/>
              <w:right w:val="single" w:sz="4" w:space="0" w:color="000000"/>
            </w:tcBorders>
            <w:shd w:val="clear" w:color="auto" w:fill="auto"/>
          </w:tcPr>
          <w:p w14:paraId="4AD3A30B" w14:textId="77777777" w:rsidR="008934B3" w:rsidRPr="000129CE" w:rsidRDefault="008934B3" w:rsidP="00F219EF">
            <w:pPr>
              <w:snapToGrid w:val="0"/>
            </w:pPr>
          </w:p>
        </w:tc>
      </w:tr>
      <w:tr w:rsidR="00BF7CE3" w:rsidRPr="000129CE" w14:paraId="69EF2AE4" w14:textId="77777777" w:rsidTr="00B33F0F">
        <w:trPr>
          <w:trHeight w:val="153"/>
        </w:trPr>
        <w:tc>
          <w:tcPr>
            <w:tcW w:w="3382" w:type="dxa"/>
            <w:vMerge/>
            <w:tcBorders>
              <w:left w:val="single" w:sz="4" w:space="0" w:color="000000"/>
            </w:tcBorders>
            <w:shd w:val="clear" w:color="auto" w:fill="auto"/>
          </w:tcPr>
          <w:p w14:paraId="717A7991" w14:textId="6AD1396D"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029694E8" w14:textId="35B1F883" w:rsidR="00BF7CE3" w:rsidRDefault="00BF7CE3" w:rsidP="00603012">
            <w:pPr>
              <w:snapToGrid w:val="0"/>
            </w:pPr>
            <w:r w:rsidRPr="000129CE">
              <w:t>Tarptautinė šeimos diena</w:t>
            </w:r>
            <w:r w:rsidR="008934B3">
              <w:t xml:space="preserve"> – kūrybinės dirbtuvės „Kaleidoskopą pasigamink pats!“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65DB4B0A" w14:textId="7AA6EC05" w:rsidR="00BF7CE3" w:rsidRDefault="008934B3" w:rsidP="00F219EF">
            <w:pPr>
              <w:snapToGrid w:val="0"/>
            </w:pPr>
            <w:r>
              <w:t>gegužės 14</w:t>
            </w:r>
            <w:r w:rsidR="00BF7CE3">
              <w:t xml:space="preserve"> d.</w:t>
            </w:r>
          </w:p>
        </w:tc>
        <w:tc>
          <w:tcPr>
            <w:tcW w:w="1989" w:type="dxa"/>
            <w:vMerge/>
            <w:tcBorders>
              <w:left w:val="single" w:sz="4" w:space="0" w:color="auto"/>
              <w:right w:val="single" w:sz="4" w:space="0" w:color="000000"/>
            </w:tcBorders>
            <w:shd w:val="clear" w:color="auto" w:fill="auto"/>
          </w:tcPr>
          <w:p w14:paraId="28DAB8C5" w14:textId="6FE3BBB2" w:rsidR="00BF7CE3" w:rsidRDefault="00BF7CE3" w:rsidP="00F219EF">
            <w:pPr>
              <w:snapToGrid w:val="0"/>
            </w:pPr>
          </w:p>
        </w:tc>
      </w:tr>
      <w:tr w:rsidR="00BF7CE3" w:rsidRPr="000129CE" w14:paraId="51CEF51D" w14:textId="77777777" w:rsidTr="00B33F0F">
        <w:trPr>
          <w:trHeight w:val="153"/>
        </w:trPr>
        <w:tc>
          <w:tcPr>
            <w:tcW w:w="3382" w:type="dxa"/>
            <w:vMerge/>
            <w:tcBorders>
              <w:left w:val="single" w:sz="4" w:space="0" w:color="000000"/>
            </w:tcBorders>
            <w:shd w:val="clear" w:color="auto" w:fill="auto"/>
          </w:tcPr>
          <w:p w14:paraId="635079C5" w14:textId="5BB70FF5"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215C6185" w14:textId="2CE82EBB" w:rsidR="00BF7CE3" w:rsidRDefault="00BF7CE3" w:rsidP="00603012">
            <w:pPr>
              <w:snapToGrid w:val="0"/>
            </w:pPr>
            <w:r w:rsidRPr="000129CE">
              <w:t>Europos muziejų naktis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7015F4D2" w14:textId="379FCBB7" w:rsidR="00BF7CE3" w:rsidRDefault="00BF7CE3" w:rsidP="00F219EF">
            <w:pPr>
              <w:snapToGrid w:val="0"/>
            </w:pPr>
            <w:r w:rsidRPr="000129CE">
              <w:t>gegužės 17 d.</w:t>
            </w:r>
          </w:p>
        </w:tc>
        <w:tc>
          <w:tcPr>
            <w:tcW w:w="1989" w:type="dxa"/>
            <w:vMerge/>
            <w:tcBorders>
              <w:left w:val="single" w:sz="4" w:space="0" w:color="auto"/>
              <w:right w:val="single" w:sz="4" w:space="0" w:color="000000"/>
            </w:tcBorders>
            <w:shd w:val="clear" w:color="auto" w:fill="auto"/>
          </w:tcPr>
          <w:p w14:paraId="155DFD66" w14:textId="61CD9CFE" w:rsidR="00BF7CE3" w:rsidRDefault="00BF7CE3" w:rsidP="00F219EF">
            <w:pPr>
              <w:snapToGrid w:val="0"/>
            </w:pPr>
          </w:p>
        </w:tc>
      </w:tr>
      <w:tr w:rsidR="00BF7CE3" w:rsidRPr="000129CE" w14:paraId="456CBE02" w14:textId="77777777" w:rsidTr="00B33F0F">
        <w:trPr>
          <w:trHeight w:val="153"/>
        </w:trPr>
        <w:tc>
          <w:tcPr>
            <w:tcW w:w="3382" w:type="dxa"/>
            <w:vMerge/>
            <w:tcBorders>
              <w:left w:val="single" w:sz="4" w:space="0" w:color="000000"/>
            </w:tcBorders>
            <w:shd w:val="clear" w:color="auto" w:fill="auto"/>
          </w:tcPr>
          <w:p w14:paraId="45C62550" w14:textId="1875F1FF"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5D925AB5" w14:textId="4681A7F8" w:rsidR="00BF7CE3" w:rsidRDefault="00BF7CE3" w:rsidP="00603012">
            <w:pPr>
              <w:snapToGrid w:val="0"/>
            </w:pPr>
            <w:r w:rsidRPr="000129CE">
              <w:t xml:space="preserve">Tarptautinė muziejų diena </w:t>
            </w:r>
            <w:r>
              <w:t xml:space="preserve">muziejuje ( atvirų durų vakaras, nuo 18 iki 22 </w:t>
            </w:r>
            <w:proofErr w:type="spellStart"/>
            <w:r>
              <w:t>val</w:t>
            </w:r>
            <w:proofErr w:type="spellEnd"/>
            <w:r>
              <w:t>)</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52AEBA21" w14:textId="7AD7852F" w:rsidR="00BF7CE3" w:rsidRDefault="00BF7CE3" w:rsidP="00F219EF">
            <w:pPr>
              <w:snapToGrid w:val="0"/>
            </w:pPr>
            <w:r w:rsidRPr="000129CE">
              <w:t>gegužės 17 d.</w:t>
            </w:r>
          </w:p>
        </w:tc>
        <w:tc>
          <w:tcPr>
            <w:tcW w:w="1989" w:type="dxa"/>
            <w:vMerge/>
            <w:tcBorders>
              <w:left w:val="single" w:sz="4" w:space="0" w:color="auto"/>
              <w:right w:val="single" w:sz="4" w:space="0" w:color="000000"/>
            </w:tcBorders>
            <w:shd w:val="clear" w:color="auto" w:fill="auto"/>
          </w:tcPr>
          <w:p w14:paraId="14275ECE" w14:textId="592D1AEC" w:rsidR="00BF7CE3" w:rsidRDefault="00BF7CE3" w:rsidP="00F219EF">
            <w:pPr>
              <w:snapToGrid w:val="0"/>
            </w:pPr>
          </w:p>
        </w:tc>
      </w:tr>
      <w:tr w:rsidR="008934B3" w:rsidRPr="000129CE" w14:paraId="411A3C4B" w14:textId="77777777" w:rsidTr="00B33F0F">
        <w:trPr>
          <w:trHeight w:val="153"/>
        </w:trPr>
        <w:tc>
          <w:tcPr>
            <w:tcW w:w="3382" w:type="dxa"/>
            <w:vMerge/>
            <w:tcBorders>
              <w:left w:val="single" w:sz="4" w:space="0" w:color="000000"/>
            </w:tcBorders>
            <w:shd w:val="clear" w:color="auto" w:fill="auto"/>
          </w:tcPr>
          <w:p w14:paraId="449F1F93" w14:textId="77777777" w:rsidR="008934B3" w:rsidRDefault="008934B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278B10D6" w14:textId="1D707AB3" w:rsidR="008934B3" w:rsidRPr="000129CE" w:rsidRDefault="005537DA" w:rsidP="005537DA">
            <w:pPr>
              <w:snapToGrid w:val="0"/>
            </w:pPr>
            <w:proofErr w:type="spellStart"/>
            <w:r>
              <w:t>Startuolių</w:t>
            </w:r>
            <w:proofErr w:type="spellEnd"/>
            <w:r>
              <w:t xml:space="preserve"> m</w:t>
            </w:r>
            <w:r w:rsidR="008934B3">
              <w:t>ugė „</w:t>
            </w:r>
            <w:proofErr w:type="spellStart"/>
            <w:r w:rsidR="008934B3">
              <w:t>Maker</w:t>
            </w:r>
            <w:proofErr w:type="spellEnd"/>
            <w:r w:rsidR="008934B3">
              <w:t xml:space="preserve"> </w:t>
            </w:r>
            <w:proofErr w:type="spellStart"/>
            <w:r w:rsidR="008934B3">
              <w:t>Fair</w:t>
            </w:r>
            <w:proofErr w:type="spellEnd"/>
            <w:r w:rsidR="008934B3">
              <w:t>“ (</w:t>
            </w:r>
            <w:proofErr w:type="spellStart"/>
            <w:r w:rsidR="008934B3">
              <w:t>TEDxVilnius</w:t>
            </w:r>
            <w:proofErr w:type="spellEnd"/>
            <w:r w:rsidR="008934B3">
              <w:t>)</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1D11B1B1" w14:textId="36E8FB25" w:rsidR="008934B3" w:rsidRPr="000129CE" w:rsidRDefault="008934B3" w:rsidP="00F219EF">
            <w:pPr>
              <w:snapToGrid w:val="0"/>
            </w:pPr>
            <w:r>
              <w:t>gegužės 28 d.</w:t>
            </w:r>
          </w:p>
        </w:tc>
        <w:tc>
          <w:tcPr>
            <w:tcW w:w="1989" w:type="dxa"/>
            <w:vMerge/>
            <w:tcBorders>
              <w:left w:val="single" w:sz="4" w:space="0" w:color="auto"/>
              <w:right w:val="single" w:sz="4" w:space="0" w:color="000000"/>
            </w:tcBorders>
            <w:shd w:val="clear" w:color="auto" w:fill="auto"/>
          </w:tcPr>
          <w:p w14:paraId="4ADAA5DF" w14:textId="77777777" w:rsidR="008934B3" w:rsidRDefault="008934B3" w:rsidP="00F219EF">
            <w:pPr>
              <w:snapToGrid w:val="0"/>
            </w:pPr>
          </w:p>
        </w:tc>
      </w:tr>
      <w:tr w:rsidR="0077583B" w:rsidRPr="000129CE" w14:paraId="3A595CE5" w14:textId="77777777" w:rsidTr="00B33F0F">
        <w:trPr>
          <w:trHeight w:val="153"/>
        </w:trPr>
        <w:tc>
          <w:tcPr>
            <w:tcW w:w="3382" w:type="dxa"/>
            <w:vMerge/>
            <w:tcBorders>
              <w:left w:val="single" w:sz="4" w:space="0" w:color="000000"/>
            </w:tcBorders>
            <w:shd w:val="clear" w:color="auto" w:fill="auto"/>
          </w:tcPr>
          <w:p w14:paraId="112BF3B9" w14:textId="77777777" w:rsidR="0077583B" w:rsidRDefault="0077583B"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5E31B04F" w14:textId="0DA09CA0" w:rsidR="0077583B" w:rsidRDefault="0077583B" w:rsidP="00346962">
            <w:pPr>
              <w:snapToGrid w:val="0"/>
            </w:pPr>
            <w:r>
              <w:t>Kūrybinės dirbtuvės šeimai „</w:t>
            </w:r>
            <w:r w:rsidR="00346962">
              <w:t>ELEKTRINĖ: k</w:t>
            </w:r>
            <w:r>
              <w:t>ylam!“</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3345B811" w14:textId="20528E39" w:rsidR="0077583B" w:rsidRDefault="0077583B" w:rsidP="00F219EF">
            <w:pPr>
              <w:snapToGrid w:val="0"/>
            </w:pPr>
            <w:r>
              <w:t>birželio 11 d.</w:t>
            </w:r>
          </w:p>
        </w:tc>
        <w:tc>
          <w:tcPr>
            <w:tcW w:w="1989" w:type="dxa"/>
            <w:vMerge/>
            <w:tcBorders>
              <w:left w:val="single" w:sz="4" w:space="0" w:color="auto"/>
              <w:right w:val="single" w:sz="4" w:space="0" w:color="000000"/>
            </w:tcBorders>
            <w:shd w:val="clear" w:color="auto" w:fill="auto"/>
          </w:tcPr>
          <w:p w14:paraId="14B33733" w14:textId="77777777" w:rsidR="0077583B" w:rsidRDefault="0077583B" w:rsidP="00F219EF">
            <w:pPr>
              <w:snapToGrid w:val="0"/>
            </w:pPr>
          </w:p>
        </w:tc>
      </w:tr>
      <w:tr w:rsidR="00BF7CE3" w:rsidRPr="000129CE" w14:paraId="5FEF45D3" w14:textId="77777777" w:rsidTr="00B33F0F">
        <w:trPr>
          <w:trHeight w:val="153"/>
        </w:trPr>
        <w:tc>
          <w:tcPr>
            <w:tcW w:w="3382" w:type="dxa"/>
            <w:vMerge/>
            <w:tcBorders>
              <w:left w:val="single" w:sz="4" w:space="0" w:color="000000"/>
            </w:tcBorders>
            <w:shd w:val="clear" w:color="auto" w:fill="auto"/>
          </w:tcPr>
          <w:p w14:paraId="2E694CF4" w14:textId="7CEA3BB6"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18BA0728" w14:textId="70986B97" w:rsidR="00BF7CE3" w:rsidRDefault="00BF7CE3" w:rsidP="00603012">
            <w:pPr>
              <w:snapToGrid w:val="0"/>
            </w:pPr>
            <w:r w:rsidRPr="00615767">
              <w:t>S. Bilio paskaita „Pirmosios elektrinės Lietuvoje“</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33B14D31" w14:textId="77777777" w:rsidR="00BF7CE3" w:rsidRDefault="00BF7CE3" w:rsidP="00F219EF">
            <w:pPr>
              <w:snapToGrid w:val="0"/>
            </w:pPr>
          </w:p>
        </w:tc>
        <w:tc>
          <w:tcPr>
            <w:tcW w:w="1989" w:type="dxa"/>
            <w:vMerge/>
            <w:tcBorders>
              <w:left w:val="single" w:sz="4" w:space="0" w:color="auto"/>
              <w:right w:val="single" w:sz="4" w:space="0" w:color="000000"/>
            </w:tcBorders>
            <w:shd w:val="clear" w:color="auto" w:fill="auto"/>
          </w:tcPr>
          <w:p w14:paraId="33EB2B77" w14:textId="43A5BF21" w:rsidR="00BF7CE3" w:rsidRDefault="00BF7CE3" w:rsidP="00F219EF">
            <w:pPr>
              <w:snapToGrid w:val="0"/>
            </w:pPr>
          </w:p>
        </w:tc>
      </w:tr>
      <w:tr w:rsidR="0077583B" w:rsidRPr="000129CE" w14:paraId="1EC5C523" w14:textId="77777777" w:rsidTr="00B33F0F">
        <w:trPr>
          <w:trHeight w:val="153"/>
        </w:trPr>
        <w:tc>
          <w:tcPr>
            <w:tcW w:w="3382" w:type="dxa"/>
            <w:vMerge/>
            <w:tcBorders>
              <w:left w:val="single" w:sz="4" w:space="0" w:color="000000"/>
            </w:tcBorders>
            <w:shd w:val="clear" w:color="auto" w:fill="auto"/>
          </w:tcPr>
          <w:p w14:paraId="1397646B" w14:textId="77777777" w:rsidR="0077583B" w:rsidRDefault="0077583B"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31F41046" w14:textId="16EB829F" w:rsidR="0077583B" w:rsidRPr="00615767" w:rsidRDefault="0077583B" w:rsidP="00603012">
            <w:pPr>
              <w:snapToGrid w:val="0"/>
            </w:pPr>
            <w:r>
              <w:t>Edukacinė programa šeimai „Namų laboratorija“</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7B211821" w14:textId="63FED2C5" w:rsidR="0077583B" w:rsidRDefault="0077583B" w:rsidP="00F219EF">
            <w:pPr>
              <w:snapToGrid w:val="0"/>
            </w:pPr>
            <w:r>
              <w:t>liepos 16 d.</w:t>
            </w:r>
          </w:p>
        </w:tc>
        <w:tc>
          <w:tcPr>
            <w:tcW w:w="1989" w:type="dxa"/>
            <w:vMerge/>
            <w:tcBorders>
              <w:left w:val="single" w:sz="4" w:space="0" w:color="auto"/>
              <w:right w:val="single" w:sz="4" w:space="0" w:color="000000"/>
            </w:tcBorders>
            <w:shd w:val="clear" w:color="auto" w:fill="auto"/>
          </w:tcPr>
          <w:p w14:paraId="3FA7ADDD" w14:textId="77777777" w:rsidR="0077583B" w:rsidRDefault="0077583B" w:rsidP="00F219EF">
            <w:pPr>
              <w:snapToGrid w:val="0"/>
            </w:pPr>
          </w:p>
        </w:tc>
      </w:tr>
      <w:tr w:rsidR="00BF7CE3" w:rsidRPr="000129CE" w14:paraId="3CA8D6A8" w14:textId="77777777" w:rsidTr="00B33F0F">
        <w:trPr>
          <w:trHeight w:val="153"/>
        </w:trPr>
        <w:tc>
          <w:tcPr>
            <w:tcW w:w="3382" w:type="dxa"/>
            <w:vMerge/>
            <w:tcBorders>
              <w:left w:val="single" w:sz="4" w:space="0" w:color="000000"/>
            </w:tcBorders>
            <w:shd w:val="clear" w:color="auto" w:fill="auto"/>
          </w:tcPr>
          <w:p w14:paraId="6875AFAB" w14:textId="382B19DB"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05E1343A" w14:textId="56742911" w:rsidR="00BF7CE3" w:rsidRDefault="00BF7CE3" w:rsidP="00603012">
            <w:pPr>
              <w:snapToGrid w:val="0"/>
            </w:pPr>
            <w:r w:rsidRPr="000129CE">
              <w:t>Tarptautinė jaunimo diena</w:t>
            </w:r>
            <w:r w:rsidR="0077583B">
              <w:t xml:space="preserve"> – edukacinė programa jaunimui „Iliuzijos – mokslas, mistika ar apgaulė?“</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2B9D4746" w14:textId="2434081B" w:rsidR="00BF7CE3" w:rsidRDefault="00BF7CE3" w:rsidP="00F219EF">
            <w:pPr>
              <w:snapToGrid w:val="0"/>
            </w:pPr>
            <w:r w:rsidRPr="000129CE">
              <w:t>rugpjūčio 12 d.</w:t>
            </w:r>
          </w:p>
        </w:tc>
        <w:tc>
          <w:tcPr>
            <w:tcW w:w="1989" w:type="dxa"/>
            <w:vMerge/>
            <w:tcBorders>
              <w:left w:val="single" w:sz="4" w:space="0" w:color="auto"/>
              <w:right w:val="single" w:sz="4" w:space="0" w:color="000000"/>
            </w:tcBorders>
            <w:shd w:val="clear" w:color="auto" w:fill="auto"/>
          </w:tcPr>
          <w:p w14:paraId="4BC416BB" w14:textId="2F9B75C5" w:rsidR="00BF7CE3" w:rsidRDefault="00BF7CE3" w:rsidP="00F219EF">
            <w:pPr>
              <w:snapToGrid w:val="0"/>
            </w:pPr>
          </w:p>
        </w:tc>
      </w:tr>
      <w:tr w:rsidR="00BF7CE3" w:rsidRPr="000129CE" w14:paraId="02C7C23A" w14:textId="77777777" w:rsidTr="00B33F0F">
        <w:trPr>
          <w:trHeight w:val="153"/>
        </w:trPr>
        <w:tc>
          <w:tcPr>
            <w:tcW w:w="3382" w:type="dxa"/>
            <w:vMerge/>
            <w:tcBorders>
              <w:left w:val="single" w:sz="4" w:space="0" w:color="000000"/>
            </w:tcBorders>
            <w:shd w:val="clear" w:color="auto" w:fill="auto"/>
          </w:tcPr>
          <w:p w14:paraId="33308BBB" w14:textId="029D4C50"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686D5D92" w14:textId="0B42CAA9" w:rsidR="00BF7CE3" w:rsidRPr="000129CE" w:rsidRDefault="00BF7CE3" w:rsidP="00603012">
            <w:pPr>
              <w:snapToGrid w:val="0"/>
            </w:pPr>
            <w:r w:rsidRPr="000129CE">
              <w:t>Pasaulinė fotografijos diena</w:t>
            </w:r>
            <w:r w:rsidR="0077583B">
              <w:t xml:space="preserve"> – edukacinė programa „Fotografija: pasaulis degtukų dėžutėje“</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46ABA5AC" w14:textId="04F0B624" w:rsidR="00BF7CE3" w:rsidRPr="000129CE" w:rsidRDefault="00BF7CE3" w:rsidP="00F219EF">
            <w:pPr>
              <w:snapToGrid w:val="0"/>
            </w:pPr>
            <w:r w:rsidRPr="000129CE">
              <w:t>rugpjūčio 19 d.</w:t>
            </w:r>
          </w:p>
        </w:tc>
        <w:tc>
          <w:tcPr>
            <w:tcW w:w="1989" w:type="dxa"/>
            <w:vMerge/>
            <w:tcBorders>
              <w:left w:val="single" w:sz="4" w:space="0" w:color="auto"/>
              <w:right w:val="single" w:sz="4" w:space="0" w:color="000000"/>
            </w:tcBorders>
            <w:shd w:val="clear" w:color="auto" w:fill="auto"/>
          </w:tcPr>
          <w:p w14:paraId="41FF8616" w14:textId="74A3732F" w:rsidR="00BF7CE3" w:rsidRDefault="00BF7CE3" w:rsidP="00F219EF">
            <w:pPr>
              <w:snapToGrid w:val="0"/>
            </w:pPr>
          </w:p>
        </w:tc>
      </w:tr>
      <w:tr w:rsidR="00BF7CE3" w:rsidRPr="000129CE" w14:paraId="605BF9D4" w14:textId="77777777" w:rsidTr="00B33F0F">
        <w:trPr>
          <w:trHeight w:val="153"/>
        </w:trPr>
        <w:tc>
          <w:tcPr>
            <w:tcW w:w="3382" w:type="dxa"/>
            <w:vMerge/>
            <w:tcBorders>
              <w:left w:val="single" w:sz="4" w:space="0" w:color="000000"/>
            </w:tcBorders>
            <w:shd w:val="clear" w:color="auto" w:fill="auto"/>
          </w:tcPr>
          <w:p w14:paraId="74C0DA07" w14:textId="074418AD"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257941F8" w14:textId="6FE6DAEC" w:rsidR="00BF7CE3" w:rsidRPr="000129CE" w:rsidRDefault="00BF7CE3" w:rsidP="00603012">
            <w:pPr>
              <w:snapToGrid w:val="0"/>
            </w:pPr>
            <w:r w:rsidRPr="000129CE">
              <w:t>Mokslo ir žinių diena</w:t>
            </w:r>
            <w:r w:rsidR="0077583B">
              <w:t xml:space="preserve"> – </w:t>
            </w:r>
            <w:proofErr w:type="spellStart"/>
            <w:r w:rsidR="0077583B">
              <w:t>ekodirbtuvės</w:t>
            </w:r>
            <w:proofErr w:type="spellEnd"/>
            <w:r w:rsidR="0077583B">
              <w:t xml:space="preserve"> su partneriais „Kita forma“</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37E491A6" w14:textId="3CB5CDCB" w:rsidR="00BF7CE3" w:rsidRPr="000129CE" w:rsidRDefault="00BF7CE3" w:rsidP="00F219EF">
            <w:pPr>
              <w:snapToGrid w:val="0"/>
            </w:pPr>
            <w:r w:rsidRPr="000129CE">
              <w:t>rugsėjo 1 d.</w:t>
            </w:r>
          </w:p>
        </w:tc>
        <w:tc>
          <w:tcPr>
            <w:tcW w:w="1989" w:type="dxa"/>
            <w:vMerge/>
            <w:tcBorders>
              <w:left w:val="single" w:sz="4" w:space="0" w:color="auto"/>
              <w:right w:val="single" w:sz="4" w:space="0" w:color="000000"/>
            </w:tcBorders>
            <w:shd w:val="clear" w:color="auto" w:fill="auto"/>
          </w:tcPr>
          <w:p w14:paraId="56B45CE1" w14:textId="4DECF680" w:rsidR="00BF7CE3" w:rsidRDefault="00BF7CE3" w:rsidP="00F219EF">
            <w:pPr>
              <w:snapToGrid w:val="0"/>
            </w:pPr>
          </w:p>
        </w:tc>
      </w:tr>
      <w:tr w:rsidR="00BF7CE3" w:rsidRPr="000129CE" w14:paraId="63E77F77" w14:textId="77777777" w:rsidTr="00B33F0F">
        <w:trPr>
          <w:trHeight w:val="153"/>
        </w:trPr>
        <w:tc>
          <w:tcPr>
            <w:tcW w:w="3382" w:type="dxa"/>
            <w:vMerge/>
            <w:tcBorders>
              <w:left w:val="single" w:sz="4" w:space="0" w:color="000000"/>
            </w:tcBorders>
            <w:shd w:val="clear" w:color="auto" w:fill="auto"/>
          </w:tcPr>
          <w:p w14:paraId="0E5AFA9C" w14:textId="25479B65"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534CF9C7" w14:textId="54444C2C" w:rsidR="00BF7CE3" w:rsidRPr="000129CE" w:rsidRDefault="00BF7CE3" w:rsidP="00603012">
            <w:pPr>
              <w:snapToGrid w:val="0"/>
            </w:pPr>
            <w:r>
              <w:t>Projekto „</w:t>
            </w:r>
            <w:proofErr w:type="spellStart"/>
            <w:r w:rsidRPr="000129CE">
              <w:t>ELEKTRINĖ:dialogas</w:t>
            </w:r>
            <w:proofErr w:type="spellEnd"/>
            <w:r>
              <w:t>“</w:t>
            </w:r>
            <w:r w:rsidRPr="000129CE">
              <w:t xml:space="preserve"> paskaitos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4B172F98" w14:textId="3B63517A" w:rsidR="00BF7CE3" w:rsidRPr="000129CE" w:rsidRDefault="00BF7CE3" w:rsidP="00F219EF">
            <w:pPr>
              <w:snapToGrid w:val="0"/>
            </w:pPr>
            <w:r w:rsidRPr="000129CE">
              <w:t>rugsėjis-gruodis</w:t>
            </w:r>
          </w:p>
        </w:tc>
        <w:tc>
          <w:tcPr>
            <w:tcW w:w="1989" w:type="dxa"/>
            <w:vMerge/>
            <w:tcBorders>
              <w:left w:val="single" w:sz="4" w:space="0" w:color="auto"/>
              <w:right w:val="single" w:sz="4" w:space="0" w:color="000000"/>
            </w:tcBorders>
            <w:shd w:val="clear" w:color="auto" w:fill="auto"/>
          </w:tcPr>
          <w:p w14:paraId="5389AE10" w14:textId="4B313491" w:rsidR="00BF7CE3" w:rsidRDefault="00BF7CE3" w:rsidP="00F219EF">
            <w:pPr>
              <w:snapToGrid w:val="0"/>
            </w:pPr>
          </w:p>
        </w:tc>
      </w:tr>
      <w:tr w:rsidR="00BF7CE3" w:rsidRPr="000129CE" w14:paraId="44367E7F" w14:textId="77777777" w:rsidTr="00B33F0F">
        <w:trPr>
          <w:trHeight w:val="153"/>
        </w:trPr>
        <w:tc>
          <w:tcPr>
            <w:tcW w:w="3382" w:type="dxa"/>
            <w:vMerge/>
            <w:tcBorders>
              <w:left w:val="single" w:sz="4" w:space="0" w:color="000000"/>
            </w:tcBorders>
            <w:shd w:val="clear" w:color="auto" w:fill="auto"/>
          </w:tcPr>
          <w:p w14:paraId="2491D5AA" w14:textId="471349A3"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09BEB01B" w14:textId="42B03660" w:rsidR="00BF7CE3" w:rsidRPr="000129CE" w:rsidRDefault="00BF7CE3" w:rsidP="00603012">
            <w:pPr>
              <w:snapToGrid w:val="0"/>
            </w:pPr>
            <w:r w:rsidRPr="000129CE">
              <w:t>Tarptautinė ozono sluoksnio apsaugos diena</w:t>
            </w:r>
            <w:r w:rsidR="0077583B">
              <w:t xml:space="preserve"> – paskaita ekologijos tema</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7376AB03" w14:textId="10135158" w:rsidR="00BF7CE3" w:rsidRPr="000129CE" w:rsidRDefault="00BF7CE3" w:rsidP="00F219EF">
            <w:pPr>
              <w:snapToGrid w:val="0"/>
            </w:pPr>
            <w:r w:rsidRPr="000129CE">
              <w:t>rugsėjo 16 d.</w:t>
            </w:r>
          </w:p>
        </w:tc>
        <w:tc>
          <w:tcPr>
            <w:tcW w:w="1989" w:type="dxa"/>
            <w:vMerge/>
            <w:tcBorders>
              <w:left w:val="single" w:sz="4" w:space="0" w:color="auto"/>
              <w:right w:val="single" w:sz="4" w:space="0" w:color="000000"/>
            </w:tcBorders>
            <w:shd w:val="clear" w:color="auto" w:fill="auto"/>
          </w:tcPr>
          <w:p w14:paraId="2A8B7C91" w14:textId="430154EC" w:rsidR="00BF7CE3" w:rsidRDefault="00BF7CE3" w:rsidP="00F219EF">
            <w:pPr>
              <w:snapToGrid w:val="0"/>
            </w:pPr>
          </w:p>
        </w:tc>
      </w:tr>
      <w:tr w:rsidR="00BF7CE3" w:rsidRPr="000129CE" w14:paraId="06C5A2AA" w14:textId="77777777" w:rsidTr="00B33F0F">
        <w:trPr>
          <w:trHeight w:val="153"/>
        </w:trPr>
        <w:tc>
          <w:tcPr>
            <w:tcW w:w="3382" w:type="dxa"/>
            <w:vMerge/>
            <w:tcBorders>
              <w:left w:val="single" w:sz="4" w:space="0" w:color="000000"/>
            </w:tcBorders>
            <w:shd w:val="clear" w:color="auto" w:fill="auto"/>
          </w:tcPr>
          <w:p w14:paraId="39F5E0DE" w14:textId="5794255B"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28C07AF8" w14:textId="3D7D3D78" w:rsidR="00BF7CE3" w:rsidRPr="000129CE" w:rsidRDefault="00BF7CE3" w:rsidP="00603012">
            <w:pPr>
              <w:snapToGrid w:val="0"/>
            </w:pPr>
            <w:r w:rsidRPr="000129CE">
              <w:t>Pasaulinė turizmo diena</w:t>
            </w:r>
            <w:r w:rsidR="0077583B">
              <w:t xml:space="preserve"> – atvirtų durų diena turizmo darbuotojams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7B3A3928" w14:textId="0BDBB93E" w:rsidR="00BF7CE3" w:rsidRPr="000129CE" w:rsidRDefault="00BF7CE3" w:rsidP="00F219EF">
            <w:pPr>
              <w:snapToGrid w:val="0"/>
            </w:pPr>
            <w:r w:rsidRPr="000129CE">
              <w:t>rugsėjo 27 d.</w:t>
            </w:r>
          </w:p>
        </w:tc>
        <w:tc>
          <w:tcPr>
            <w:tcW w:w="1989" w:type="dxa"/>
            <w:vMerge/>
            <w:tcBorders>
              <w:left w:val="single" w:sz="4" w:space="0" w:color="auto"/>
              <w:right w:val="single" w:sz="4" w:space="0" w:color="000000"/>
            </w:tcBorders>
            <w:shd w:val="clear" w:color="auto" w:fill="auto"/>
          </w:tcPr>
          <w:p w14:paraId="03AFB529" w14:textId="109EE134" w:rsidR="00BF7CE3" w:rsidRDefault="00BF7CE3" w:rsidP="00F219EF">
            <w:pPr>
              <w:snapToGrid w:val="0"/>
            </w:pPr>
          </w:p>
        </w:tc>
      </w:tr>
      <w:tr w:rsidR="00BF7CE3" w:rsidRPr="000129CE" w14:paraId="5DF51E82" w14:textId="77777777" w:rsidTr="00B33F0F">
        <w:trPr>
          <w:trHeight w:val="153"/>
        </w:trPr>
        <w:tc>
          <w:tcPr>
            <w:tcW w:w="3382" w:type="dxa"/>
            <w:vMerge/>
            <w:tcBorders>
              <w:left w:val="single" w:sz="4" w:space="0" w:color="000000"/>
            </w:tcBorders>
            <w:shd w:val="clear" w:color="auto" w:fill="auto"/>
          </w:tcPr>
          <w:p w14:paraId="51B1D23B" w14:textId="20A2B974"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2DDAFF2C" w14:textId="02B35116" w:rsidR="00BF7CE3" w:rsidRPr="000129CE" w:rsidRDefault="00BF7CE3" w:rsidP="00603012">
            <w:pPr>
              <w:snapToGrid w:val="0"/>
            </w:pPr>
            <w:r>
              <w:t xml:space="preserve">Mokslo populiarinimo festivalio </w:t>
            </w:r>
            <w:r w:rsidRPr="000129CE">
              <w:t xml:space="preserve">Tyrėjų naktis </w:t>
            </w:r>
            <w:r>
              <w:t>renginys muziejuje</w:t>
            </w:r>
            <w:r w:rsidR="0077583B">
              <w:t xml:space="preserve"> – kūrybinės lazerių dirbtuvės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457BF760" w14:textId="71CCCEA1" w:rsidR="00BF7CE3" w:rsidRPr="000129CE" w:rsidRDefault="00BF7CE3" w:rsidP="00C954C9">
            <w:pPr>
              <w:snapToGrid w:val="0"/>
            </w:pPr>
            <w:r>
              <w:t>spalio mėn.</w:t>
            </w:r>
          </w:p>
        </w:tc>
        <w:tc>
          <w:tcPr>
            <w:tcW w:w="1989" w:type="dxa"/>
            <w:vMerge/>
            <w:tcBorders>
              <w:left w:val="single" w:sz="4" w:space="0" w:color="auto"/>
              <w:right w:val="single" w:sz="4" w:space="0" w:color="000000"/>
            </w:tcBorders>
            <w:shd w:val="clear" w:color="auto" w:fill="auto"/>
          </w:tcPr>
          <w:p w14:paraId="3FCE0726" w14:textId="25E56AAB" w:rsidR="00BF7CE3" w:rsidRDefault="00BF7CE3" w:rsidP="00F219EF">
            <w:pPr>
              <w:snapToGrid w:val="0"/>
            </w:pPr>
          </w:p>
        </w:tc>
      </w:tr>
      <w:tr w:rsidR="00BF7CE3" w:rsidRPr="000129CE" w14:paraId="1659C46C" w14:textId="77777777" w:rsidTr="00B33F0F">
        <w:trPr>
          <w:trHeight w:val="153"/>
        </w:trPr>
        <w:tc>
          <w:tcPr>
            <w:tcW w:w="3382" w:type="dxa"/>
            <w:vMerge/>
            <w:tcBorders>
              <w:left w:val="single" w:sz="4" w:space="0" w:color="000000"/>
            </w:tcBorders>
            <w:shd w:val="clear" w:color="auto" w:fill="auto"/>
          </w:tcPr>
          <w:p w14:paraId="498386AA" w14:textId="09B4ED42"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55D1F8FB" w14:textId="04DA1C36" w:rsidR="00BF7CE3" w:rsidRPr="000129CE" w:rsidRDefault="00BF7CE3" w:rsidP="00603012">
            <w:pPr>
              <w:snapToGrid w:val="0"/>
            </w:pPr>
            <w:r w:rsidRPr="000129CE">
              <w:t xml:space="preserve">Mokytojų diena </w:t>
            </w:r>
            <w:r>
              <w:t>muziejuje</w:t>
            </w:r>
            <w:r w:rsidR="0077583B">
              <w:t xml:space="preserve"> – edukacinių veiklų muziejuje pristatymas mokytojams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73498B20" w14:textId="04F8B554" w:rsidR="00BF7CE3" w:rsidRPr="000129CE" w:rsidRDefault="00BF7CE3" w:rsidP="00F219EF">
            <w:pPr>
              <w:snapToGrid w:val="0"/>
            </w:pPr>
            <w:r w:rsidRPr="000129CE">
              <w:t>spalio 5 d.</w:t>
            </w:r>
          </w:p>
        </w:tc>
        <w:tc>
          <w:tcPr>
            <w:tcW w:w="1989" w:type="dxa"/>
            <w:vMerge/>
            <w:tcBorders>
              <w:left w:val="single" w:sz="4" w:space="0" w:color="auto"/>
              <w:right w:val="single" w:sz="4" w:space="0" w:color="000000"/>
            </w:tcBorders>
            <w:shd w:val="clear" w:color="auto" w:fill="auto"/>
          </w:tcPr>
          <w:p w14:paraId="676B3193" w14:textId="526B380F" w:rsidR="00BF7CE3" w:rsidRDefault="00BF7CE3" w:rsidP="00F219EF">
            <w:pPr>
              <w:snapToGrid w:val="0"/>
            </w:pPr>
          </w:p>
        </w:tc>
      </w:tr>
      <w:tr w:rsidR="00BF7CE3" w:rsidRPr="000129CE" w14:paraId="4E816A34" w14:textId="77777777" w:rsidTr="00B33F0F">
        <w:trPr>
          <w:trHeight w:val="153"/>
        </w:trPr>
        <w:tc>
          <w:tcPr>
            <w:tcW w:w="3382" w:type="dxa"/>
            <w:vMerge/>
            <w:tcBorders>
              <w:left w:val="single" w:sz="4" w:space="0" w:color="000000"/>
            </w:tcBorders>
            <w:shd w:val="clear" w:color="auto" w:fill="auto"/>
          </w:tcPr>
          <w:p w14:paraId="7916A47D" w14:textId="4657C76E"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74B15754" w14:textId="39217960" w:rsidR="00BF7CE3" w:rsidRDefault="00BF7CE3" w:rsidP="00603012">
            <w:pPr>
              <w:snapToGrid w:val="0"/>
            </w:pPr>
            <w:r w:rsidRPr="000129CE">
              <w:t>Pasaulinė baltosios lazdelės diena</w:t>
            </w:r>
            <w:r w:rsidR="0077583B">
              <w:t xml:space="preserve"> – teminė ekskursija „Vilniaus miesto elektrinė“ akliesiems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52701E89" w14:textId="7451CA2D" w:rsidR="00BF7CE3" w:rsidRDefault="00BF7CE3" w:rsidP="00F219EF">
            <w:pPr>
              <w:snapToGrid w:val="0"/>
            </w:pPr>
            <w:r>
              <w:t>spalio 15 d.</w:t>
            </w:r>
          </w:p>
        </w:tc>
        <w:tc>
          <w:tcPr>
            <w:tcW w:w="1989" w:type="dxa"/>
            <w:vMerge/>
            <w:tcBorders>
              <w:left w:val="single" w:sz="4" w:space="0" w:color="auto"/>
              <w:right w:val="single" w:sz="4" w:space="0" w:color="000000"/>
            </w:tcBorders>
            <w:shd w:val="clear" w:color="auto" w:fill="auto"/>
          </w:tcPr>
          <w:p w14:paraId="325052B3" w14:textId="408C3BFC" w:rsidR="00BF7CE3" w:rsidRDefault="00BF7CE3" w:rsidP="00F219EF">
            <w:pPr>
              <w:snapToGrid w:val="0"/>
            </w:pPr>
          </w:p>
        </w:tc>
      </w:tr>
      <w:tr w:rsidR="001455B1" w:rsidRPr="000129CE" w14:paraId="10EA9016" w14:textId="77777777" w:rsidTr="00B33F0F">
        <w:trPr>
          <w:trHeight w:val="153"/>
        </w:trPr>
        <w:tc>
          <w:tcPr>
            <w:tcW w:w="3382" w:type="dxa"/>
            <w:vMerge/>
            <w:tcBorders>
              <w:left w:val="single" w:sz="4" w:space="0" w:color="000000"/>
            </w:tcBorders>
            <w:shd w:val="clear" w:color="auto" w:fill="auto"/>
          </w:tcPr>
          <w:p w14:paraId="46E8DABF" w14:textId="77777777" w:rsidR="001455B1" w:rsidRDefault="001455B1"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6E1CBBB5" w14:textId="0A5AFB98" w:rsidR="001455B1" w:rsidRPr="000129CE" w:rsidRDefault="001455B1" w:rsidP="00603012">
            <w:pPr>
              <w:snapToGrid w:val="0"/>
            </w:pPr>
            <w:r>
              <w:t>Kūrybinės dirbtuvės „ELEKTRINĖ: skambėk!“</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5F5A054A" w14:textId="37F7B1A1" w:rsidR="001455B1" w:rsidRDefault="001455B1" w:rsidP="00F219EF">
            <w:pPr>
              <w:snapToGrid w:val="0"/>
            </w:pPr>
            <w:r>
              <w:t>spalio 22 d.</w:t>
            </w:r>
          </w:p>
        </w:tc>
        <w:tc>
          <w:tcPr>
            <w:tcW w:w="1989" w:type="dxa"/>
            <w:vMerge/>
            <w:tcBorders>
              <w:left w:val="single" w:sz="4" w:space="0" w:color="auto"/>
              <w:right w:val="single" w:sz="4" w:space="0" w:color="000000"/>
            </w:tcBorders>
            <w:shd w:val="clear" w:color="auto" w:fill="auto"/>
          </w:tcPr>
          <w:p w14:paraId="1B89CF83" w14:textId="77777777" w:rsidR="001455B1" w:rsidRDefault="001455B1" w:rsidP="00F219EF">
            <w:pPr>
              <w:snapToGrid w:val="0"/>
            </w:pPr>
          </w:p>
        </w:tc>
      </w:tr>
      <w:tr w:rsidR="00BF7CE3" w:rsidRPr="000129CE" w14:paraId="2C95398D" w14:textId="77777777" w:rsidTr="00B33F0F">
        <w:trPr>
          <w:trHeight w:val="153"/>
        </w:trPr>
        <w:tc>
          <w:tcPr>
            <w:tcW w:w="3382" w:type="dxa"/>
            <w:vMerge/>
            <w:tcBorders>
              <w:left w:val="single" w:sz="4" w:space="0" w:color="000000"/>
            </w:tcBorders>
            <w:shd w:val="clear" w:color="auto" w:fill="auto"/>
          </w:tcPr>
          <w:p w14:paraId="68E1BBAD" w14:textId="3C31ED83"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36E9D3CF" w14:textId="5EF3F2AE" w:rsidR="00BF7CE3" w:rsidRDefault="00BF7CE3" w:rsidP="00603012">
            <w:pPr>
              <w:snapToGrid w:val="0"/>
            </w:pPr>
            <w:r w:rsidRPr="000129CE">
              <w:t>Pasaulinė IT plėtros diena</w:t>
            </w:r>
            <w:r w:rsidR="0077583B">
              <w:t xml:space="preserve"> – informatikos parodos atidarymas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436F7E9F" w14:textId="44692327" w:rsidR="00BF7CE3" w:rsidRDefault="00BF7CE3" w:rsidP="00F219EF">
            <w:pPr>
              <w:snapToGrid w:val="0"/>
            </w:pPr>
            <w:r w:rsidRPr="000129CE">
              <w:t>spalio 24 d.</w:t>
            </w:r>
          </w:p>
        </w:tc>
        <w:tc>
          <w:tcPr>
            <w:tcW w:w="1989" w:type="dxa"/>
            <w:vMerge/>
            <w:tcBorders>
              <w:left w:val="single" w:sz="4" w:space="0" w:color="auto"/>
              <w:right w:val="single" w:sz="4" w:space="0" w:color="000000"/>
            </w:tcBorders>
            <w:shd w:val="clear" w:color="auto" w:fill="auto"/>
          </w:tcPr>
          <w:p w14:paraId="27596C1C" w14:textId="3B7DB222" w:rsidR="00BF7CE3" w:rsidRDefault="00BF7CE3" w:rsidP="00F219EF">
            <w:pPr>
              <w:snapToGrid w:val="0"/>
            </w:pPr>
          </w:p>
        </w:tc>
      </w:tr>
      <w:tr w:rsidR="0077583B" w:rsidRPr="000129CE" w14:paraId="67B424A0" w14:textId="77777777" w:rsidTr="00B33F0F">
        <w:trPr>
          <w:trHeight w:val="153"/>
        </w:trPr>
        <w:tc>
          <w:tcPr>
            <w:tcW w:w="3382" w:type="dxa"/>
            <w:vMerge/>
            <w:tcBorders>
              <w:left w:val="single" w:sz="4" w:space="0" w:color="000000"/>
            </w:tcBorders>
            <w:shd w:val="clear" w:color="auto" w:fill="auto"/>
          </w:tcPr>
          <w:p w14:paraId="2E99AA6A" w14:textId="77777777" w:rsidR="0077583B" w:rsidRDefault="0077583B"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582B75F4" w14:textId="18235A52" w:rsidR="0077583B" w:rsidRDefault="0077583B" w:rsidP="00603012">
            <w:pPr>
              <w:snapToGrid w:val="0"/>
            </w:pPr>
            <w:r>
              <w:t>Lietuvos energetikų senjorų klubo Vėlinių minėjimas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1658FC7E" w14:textId="55E39DA3" w:rsidR="0077583B" w:rsidRPr="000129CE" w:rsidRDefault="0077583B" w:rsidP="00F219EF">
            <w:pPr>
              <w:snapToGrid w:val="0"/>
            </w:pPr>
            <w:r>
              <w:t>spalio 27 d.</w:t>
            </w:r>
          </w:p>
        </w:tc>
        <w:tc>
          <w:tcPr>
            <w:tcW w:w="1989" w:type="dxa"/>
            <w:vMerge/>
            <w:tcBorders>
              <w:left w:val="single" w:sz="4" w:space="0" w:color="auto"/>
              <w:right w:val="single" w:sz="4" w:space="0" w:color="000000"/>
            </w:tcBorders>
            <w:shd w:val="clear" w:color="auto" w:fill="auto"/>
          </w:tcPr>
          <w:p w14:paraId="6EDB21FF" w14:textId="77777777" w:rsidR="0077583B" w:rsidRDefault="0077583B" w:rsidP="00F219EF">
            <w:pPr>
              <w:snapToGrid w:val="0"/>
            </w:pPr>
          </w:p>
        </w:tc>
      </w:tr>
      <w:tr w:rsidR="00BF7CE3" w:rsidRPr="000129CE" w14:paraId="2A281250" w14:textId="77777777" w:rsidTr="00B33F0F">
        <w:trPr>
          <w:trHeight w:val="153"/>
        </w:trPr>
        <w:tc>
          <w:tcPr>
            <w:tcW w:w="3382" w:type="dxa"/>
            <w:vMerge/>
            <w:tcBorders>
              <w:left w:val="single" w:sz="4" w:space="0" w:color="000000"/>
            </w:tcBorders>
            <w:shd w:val="clear" w:color="auto" w:fill="auto"/>
          </w:tcPr>
          <w:p w14:paraId="68FA2BE5" w14:textId="5A43D7FB" w:rsidR="00BF7CE3" w:rsidRDefault="00BF7CE3" w:rsidP="00F219EF">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6072E946" w14:textId="50896C72" w:rsidR="00BF7CE3" w:rsidRDefault="00BF7CE3" w:rsidP="00603012">
            <w:pPr>
              <w:snapToGrid w:val="0"/>
            </w:pPr>
            <w:r w:rsidRPr="000129CE">
              <w:t>Atšvaitų diena</w:t>
            </w:r>
            <w:r w:rsidR="00346962">
              <w:t xml:space="preserve"> – kūrybinės atšvaitų gaminimo dirbtuvės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336C10A6" w14:textId="08664C2C" w:rsidR="00BF7CE3" w:rsidRDefault="00346962" w:rsidP="00F219EF">
            <w:pPr>
              <w:snapToGrid w:val="0"/>
            </w:pPr>
            <w:r>
              <w:t>lapkričio 5</w:t>
            </w:r>
            <w:r w:rsidR="00BF7CE3" w:rsidRPr="000129CE">
              <w:t xml:space="preserve"> d.</w:t>
            </w:r>
          </w:p>
        </w:tc>
        <w:tc>
          <w:tcPr>
            <w:tcW w:w="1989" w:type="dxa"/>
            <w:vMerge/>
            <w:tcBorders>
              <w:left w:val="single" w:sz="4" w:space="0" w:color="auto"/>
              <w:right w:val="single" w:sz="4" w:space="0" w:color="000000"/>
            </w:tcBorders>
            <w:shd w:val="clear" w:color="auto" w:fill="auto"/>
          </w:tcPr>
          <w:p w14:paraId="53C79190" w14:textId="59F4DEED" w:rsidR="00BF7CE3" w:rsidRDefault="00BF7CE3" w:rsidP="00F219EF">
            <w:pPr>
              <w:snapToGrid w:val="0"/>
            </w:pPr>
          </w:p>
        </w:tc>
      </w:tr>
      <w:tr w:rsidR="006437F7" w:rsidRPr="000129CE" w14:paraId="501902A5" w14:textId="77777777" w:rsidTr="00B33F0F">
        <w:trPr>
          <w:trHeight w:val="153"/>
        </w:trPr>
        <w:tc>
          <w:tcPr>
            <w:tcW w:w="3382" w:type="dxa"/>
            <w:vMerge/>
            <w:tcBorders>
              <w:left w:val="single" w:sz="4" w:space="0" w:color="000000"/>
            </w:tcBorders>
            <w:shd w:val="clear" w:color="auto" w:fill="auto"/>
          </w:tcPr>
          <w:p w14:paraId="5C6E2D93" w14:textId="426B4C9A" w:rsidR="006437F7" w:rsidRDefault="006437F7" w:rsidP="006437F7">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09D735C0" w14:textId="688119DC" w:rsidR="006437F7" w:rsidRDefault="006437F7" w:rsidP="006437F7">
            <w:pPr>
              <w:snapToGrid w:val="0"/>
            </w:pPr>
            <w:r w:rsidRPr="000129CE">
              <w:t>Parodos „Greitumo velniai“ atidarymas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2035B5F5" w14:textId="4BFFB481" w:rsidR="006437F7" w:rsidRDefault="006437F7" w:rsidP="006437F7">
            <w:pPr>
              <w:snapToGrid w:val="0"/>
            </w:pPr>
            <w:r>
              <w:t>lapkričio 12 d.</w:t>
            </w:r>
          </w:p>
        </w:tc>
        <w:tc>
          <w:tcPr>
            <w:tcW w:w="1989" w:type="dxa"/>
            <w:vMerge/>
            <w:tcBorders>
              <w:left w:val="single" w:sz="4" w:space="0" w:color="auto"/>
              <w:right w:val="single" w:sz="4" w:space="0" w:color="000000"/>
            </w:tcBorders>
            <w:shd w:val="clear" w:color="auto" w:fill="auto"/>
          </w:tcPr>
          <w:p w14:paraId="47923C1D" w14:textId="524C257D" w:rsidR="006437F7" w:rsidRDefault="006437F7" w:rsidP="006437F7">
            <w:pPr>
              <w:snapToGrid w:val="0"/>
            </w:pPr>
          </w:p>
        </w:tc>
      </w:tr>
      <w:tr w:rsidR="006437F7" w:rsidRPr="000129CE" w14:paraId="5A0C5D2E" w14:textId="77777777" w:rsidTr="00B33F0F">
        <w:trPr>
          <w:trHeight w:val="153"/>
        </w:trPr>
        <w:tc>
          <w:tcPr>
            <w:tcW w:w="3382" w:type="dxa"/>
            <w:vMerge/>
            <w:tcBorders>
              <w:left w:val="single" w:sz="4" w:space="0" w:color="000000"/>
            </w:tcBorders>
            <w:shd w:val="clear" w:color="auto" w:fill="auto"/>
          </w:tcPr>
          <w:p w14:paraId="3BEEEB18" w14:textId="04D43158" w:rsidR="006437F7" w:rsidRDefault="006437F7" w:rsidP="006437F7">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57BDC664" w14:textId="59D1ED97" w:rsidR="006437F7" w:rsidRDefault="006437F7" w:rsidP="006437F7">
            <w:pPr>
              <w:snapToGrid w:val="0"/>
            </w:pPr>
            <w:r w:rsidRPr="000129CE">
              <w:t>Tarptautinė studentų diena</w:t>
            </w:r>
            <w:r>
              <w:t xml:space="preserve"> – atvirų durų diena studentams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2670DFE4" w14:textId="67CDA287" w:rsidR="006437F7" w:rsidRDefault="006437F7" w:rsidP="006437F7">
            <w:pPr>
              <w:snapToGrid w:val="0"/>
            </w:pPr>
            <w:r w:rsidRPr="000129CE">
              <w:t>lapkričio 17 d.</w:t>
            </w:r>
          </w:p>
        </w:tc>
        <w:tc>
          <w:tcPr>
            <w:tcW w:w="1989" w:type="dxa"/>
            <w:vMerge/>
            <w:tcBorders>
              <w:left w:val="single" w:sz="4" w:space="0" w:color="auto"/>
              <w:right w:val="single" w:sz="4" w:space="0" w:color="000000"/>
            </w:tcBorders>
            <w:shd w:val="clear" w:color="auto" w:fill="auto"/>
          </w:tcPr>
          <w:p w14:paraId="534A0771" w14:textId="1579192D" w:rsidR="006437F7" w:rsidRDefault="006437F7" w:rsidP="006437F7">
            <w:pPr>
              <w:snapToGrid w:val="0"/>
            </w:pPr>
          </w:p>
        </w:tc>
      </w:tr>
      <w:tr w:rsidR="006437F7" w:rsidRPr="000129CE" w14:paraId="6E3997E4" w14:textId="77777777" w:rsidTr="00B33F0F">
        <w:trPr>
          <w:trHeight w:val="153"/>
        </w:trPr>
        <w:tc>
          <w:tcPr>
            <w:tcW w:w="3382" w:type="dxa"/>
            <w:vMerge/>
            <w:tcBorders>
              <w:left w:val="single" w:sz="4" w:space="0" w:color="000000"/>
            </w:tcBorders>
            <w:shd w:val="clear" w:color="auto" w:fill="auto"/>
          </w:tcPr>
          <w:p w14:paraId="44808AB9" w14:textId="77777777" w:rsidR="006437F7" w:rsidRDefault="006437F7" w:rsidP="006437F7">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1256BC18" w14:textId="6BA231DD" w:rsidR="006437F7" w:rsidRDefault="006437F7" w:rsidP="006437F7">
            <w:pPr>
              <w:snapToGrid w:val="0"/>
            </w:pPr>
            <w:r>
              <w:t xml:space="preserve">Kalėdinės kūrybinės </w:t>
            </w:r>
            <w:proofErr w:type="spellStart"/>
            <w:r>
              <w:t>ekodirbtuvės</w:t>
            </w:r>
            <w:proofErr w:type="spellEnd"/>
            <w:r>
              <w:t xml:space="preserve"> su partneriais „Kita forma“</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247A92E0" w14:textId="3A41E4CF" w:rsidR="006437F7" w:rsidRPr="000129CE" w:rsidRDefault="006437F7" w:rsidP="006437F7">
            <w:pPr>
              <w:snapToGrid w:val="0"/>
            </w:pPr>
            <w:r>
              <w:t xml:space="preserve">lapkričio 26 d. </w:t>
            </w:r>
          </w:p>
        </w:tc>
        <w:tc>
          <w:tcPr>
            <w:tcW w:w="1989" w:type="dxa"/>
            <w:vMerge/>
            <w:tcBorders>
              <w:left w:val="single" w:sz="4" w:space="0" w:color="auto"/>
              <w:right w:val="single" w:sz="4" w:space="0" w:color="000000"/>
            </w:tcBorders>
            <w:shd w:val="clear" w:color="auto" w:fill="auto"/>
          </w:tcPr>
          <w:p w14:paraId="0D617105" w14:textId="77777777" w:rsidR="006437F7" w:rsidRDefault="006437F7" w:rsidP="006437F7">
            <w:pPr>
              <w:snapToGrid w:val="0"/>
            </w:pPr>
          </w:p>
        </w:tc>
      </w:tr>
      <w:tr w:rsidR="006437F7" w:rsidRPr="000129CE" w14:paraId="7087CBC4" w14:textId="77777777" w:rsidTr="00B33F0F">
        <w:trPr>
          <w:trHeight w:val="153"/>
        </w:trPr>
        <w:tc>
          <w:tcPr>
            <w:tcW w:w="3382" w:type="dxa"/>
            <w:vMerge/>
            <w:tcBorders>
              <w:left w:val="single" w:sz="4" w:space="0" w:color="000000"/>
            </w:tcBorders>
            <w:shd w:val="clear" w:color="auto" w:fill="auto"/>
          </w:tcPr>
          <w:p w14:paraId="193B7066" w14:textId="130B26ED" w:rsidR="006437F7" w:rsidRDefault="006437F7" w:rsidP="006437F7">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1853CAA8" w14:textId="0852B3F0" w:rsidR="006437F7" w:rsidRPr="000129CE" w:rsidRDefault="006437F7" w:rsidP="006437F7">
            <w:pPr>
              <w:snapToGrid w:val="0"/>
            </w:pPr>
            <w:r w:rsidRPr="007B1492">
              <w:t>Projekto „ELEKTRINĖ: orientacinis žaidimas“ pristatymas</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61923B16" w14:textId="11FBEA28" w:rsidR="006437F7" w:rsidRDefault="006437F7" w:rsidP="006437F7">
            <w:pPr>
              <w:snapToGrid w:val="0"/>
            </w:pPr>
            <w:r>
              <w:t>gruodžio 1 d.</w:t>
            </w:r>
          </w:p>
        </w:tc>
        <w:tc>
          <w:tcPr>
            <w:tcW w:w="1989" w:type="dxa"/>
            <w:vMerge/>
            <w:tcBorders>
              <w:left w:val="single" w:sz="4" w:space="0" w:color="auto"/>
              <w:right w:val="single" w:sz="4" w:space="0" w:color="000000"/>
            </w:tcBorders>
            <w:shd w:val="clear" w:color="auto" w:fill="auto"/>
          </w:tcPr>
          <w:p w14:paraId="41F1B3B4" w14:textId="37E497DC" w:rsidR="006437F7" w:rsidRDefault="006437F7" w:rsidP="006437F7">
            <w:pPr>
              <w:snapToGrid w:val="0"/>
            </w:pPr>
          </w:p>
        </w:tc>
      </w:tr>
      <w:tr w:rsidR="006437F7" w:rsidRPr="000129CE" w14:paraId="631CE3CF" w14:textId="77777777" w:rsidTr="00603012">
        <w:trPr>
          <w:trHeight w:val="153"/>
        </w:trPr>
        <w:tc>
          <w:tcPr>
            <w:tcW w:w="3382" w:type="dxa"/>
            <w:vMerge/>
            <w:tcBorders>
              <w:left w:val="single" w:sz="4" w:space="0" w:color="000000"/>
              <w:bottom w:val="single" w:sz="4" w:space="0" w:color="000000"/>
            </w:tcBorders>
            <w:shd w:val="clear" w:color="auto" w:fill="auto"/>
          </w:tcPr>
          <w:p w14:paraId="1202E6DD" w14:textId="567E277A" w:rsidR="006437F7" w:rsidRDefault="006437F7" w:rsidP="006437F7">
            <w:pPr>
              <w:snapToGrid w:val="0"/>
              <w:rPr>
                <w:color w:val="000000"/>
              </w:rPr>
            </w:pPr>
          </w:p>
        </w:tc>
        <w:tc>
          <w:tcPr>
            <w:tcW w:w="7050" w:type="dxa"/>
            <w:gridSpan w:val="4"/>
            <w:tcBorders>
              <w:top w:val="single" w:sz="4" w:space="0" w:color="000000"/>
              <w:left w:val="single" w:sz="4" w:space="0" w:color="000000"/>
              <w:bottom w:val="single" w:sz="4" w:space="0" w:color="000000"/>
              <w:right w:val="single" w:sz="4" w:space="0" w:color="auto"/>
            </w:tcBorders>
            <w:shd w:val="clear" w:color="auto" w:fill="auto"/>
          </w:tcPr>
          <w:p w14:paraId="145F5A5E" w14:textId="03E3EEED" w:rsidR="006437F7" w:rsidRPr="000129CE" w:rsidRDefault="006437F7" w:rsidP="006437F7">
            <w:pPr>
              <w:snapToGrid w:val="0"/>
            </w:pPr>
            <w:r w:rsidRPr="000129CE">
              <w:t>Tarptautinė neįgaliųjų žmonių diena</w:t>
            </w:r>
            <w:r w:rsidR="00833432">
              <w:t xml:space="preserve"> – atvirų durų dienos žmonėms su negalia</w:t>
            </w:r>
          </w:p>
        </w:tc>
        <w:tc>
          <w:tcPr>
            <w:tcW w:w="2154" w:type="dxa"/>
            <w:tcBorders>
              <w:top w:val="single" w:sz="4" w:space="0" w:color="auto"/>
              <w:left w:val="single" w:sz="4" w:space="0" w:color="auto"/>
              <w:bottom w:val="single" w:sz="4" w:space="0" w:color="auto"/>
              <w:right w:val="single" w:sz="4" w:space="0" w:color="auto"/>
            </w:tcBorders>
            <w:shd w:val="clear" w:color="auto" w:fill="auto"/>
          </w:tcPr>
          <w:p w14:paraId="291A96D3" w14:textId="0EB1A3B0" w:rsidR="006437F7" w:rsidRDefault="006437F7" w:rsidP="006437F7">
            <w:pPr>
              <w:snapToGrid w:val="0"/>
            </w:pPr>
            <w:r w:rsidRPr="000129CE">
              <w:t>gruodžio 3 d.</w:t>
            </w:r>
          </w:p>
        </w:tc>
        <w:tc>
          <w:tcPr>
            <w:tcW w:w="1989" w:type="dxa"/>
            <w:vMerge/>
            <w:tcBorders>
              <w:left w:val="single" w:sz="4" w:space="0" w:color="auto"/>
              <w:bottom w:val="single" w:sz="4" w:space="0" w:color="000000"/>
              <w:right w:val="single" w:sz="4" w:space="0" w:color="000000"/>
            </w:tcBorders>
            <w:shd w:val="clear" w:color="auto" w:fill="auto"/>
          </w:tcPr>
          <w:p w14:paraId="7C18EBD9" w14:textId="531B60D0" w:rsidR="006437F7" w:rsidRDefault="006437F7" w:rsidP="006437F7">
            <w:pPr>
              <w:snapToGrid w:val="0"/>
            </w:pPr>
          </w:p>
        </w:tc>
      </w:tr>
      <w:tr w:rsidR="006437F7" w:rsidRPr="000129CE" w14:paraId="7EADD6DB" w14:textId="77777777" w:rsidTr="00AD64D2">
        <w:trPr>
          <w:trHeight w:val="972"/>
        </w:trPr>
        <w:tc>
          <w:tcPr>
            <w:tcW w:w="3382" w:type="dxa"/>
            <w:tcBorders>
              <w:top w:val="single" w:sz="4" w:space="0" w:color="000000"/>
              <w:left w:val="single" w:sz="4" w:space="0" w:color="000000"/>
              <w:bottom w:val="single" w:sz="4" w:space="0" w:color="000000"/>
            </w:tcBorders>
            <w:shd w:val="clear" w:color="auto" w:fill="auto"/>
          </w:tcPr>
          <w:p w14:paraId="7EADD6D0" w14:textId="556E8553" w:rsidR="006437F7" w:rsidRPr="000129CE" w:rsidRDefault="006437F7" w:rsidP="006437F7">
            <w:pPr>
              <w:snapToGrid w:val="0"/>
            </w:pPr>
            <w:r w:rsidRPr="000129CE">
              <w:rPr>
                <w:color w:val="000000"/>
              </w:rPr>
              <w:t>4.</w:t>
            </w:r>
            <w:r w:rsidRPr="000129CE">
              <w:t xml:space="preserve"> Muziejaus interneto svetainės plėtra (kas ir kaip numatoma atnaujinti)</w:t>
            </w:r>
          </w:p>
        </w:tc>
        <w:tc>
          <w:tcPr>
            <w:tcW w:w="7050" w:type="dxa"/>
            <w:gridSpan w:val="4"/>
            <w:tcBorders>
              <w:top w:val="single" w:sz="4" w:space="0" w:color="000000"/>
              <w:left w:val="single" w:sz="4" w:space="0" w:color="000000"/>
              <w:bottom w:val="single" w:sz="4" w:space="0" w:color="000000"/>
            </w:tcBorders>
            <w:shd w:val="clear" w:color="auto" w:fill="auto"/>
          </w:tcPr>
          <w:p w14:paraId="7EADD6D1" w14:textId="77777777" w:rsidR="006437F7" w:rsidRPr="000129CE" w:rsidRDefault="006437F7" w:rsidP="006437F7">
            <w:pPr>
              <w:snapToGrid w:val="0"/>
            </w:pPr>
            <w:r w:rsidRPr="000129CE">
              <w:t>Energetikos ir technikos muziejaus internetinės svetainės atnaujinimas</w:t>
            </w:r>
          </w:p>
          <w:p w14:paraId="7EADD6D2" w14:textId="77777777" w:rsidR="006437F7" w:rsidRPr="000129CE" w:rsidRDefault="006437F7" w:rsidP="006437F7">
            <w:pPr>
              <w:snapToGrid w:val="0"/>
            </w:pPr>
            <w:r w:rsidRPr="000129CE">
              <w:t>Pritaikymas žmonėms su daline regos negalia</w:t>
            </w:r>
          </w:p>
          <w:p w14:paraId="7EADD6D3" w14:textId="77777777" w:rsidR="006437F7" w:rsidRPr="000129CE" w:rsidRDefault="006437F7" w:rsidP="006437F7">
            <w:pPr>
              <w:snapToGrid w:val="0"/>
            </w:pPr>
            <w:r w:rsidRPr="000129CE">
              <w:t>Svetainės informacijos vertimas į anglų kalbą</w:t>
            </w:r>
          </w:p>
          <w:p w14:paraId="7EADD6D4" w14:textId="77777777" w:rsidR="006437F7" w:rsidRPr="000129CE" w:rsidRDefault="006437F7" w:rsidP="006437F7">
            <w:pPr>
              <w:snapToGrid w:val="0"/>
            </w:pPr>
            <w:r w:rsidRPr="000129CE">
              <w:t xml:space="preserve">Nuolatinis informacijos apie renginius, partnerius, pasiūlymus ir kt. atnaujinimas </w:t>
            </w:r>
          </w:p>
          <w:p w14:paraId="7EADD6D5" w14:textId="77777777" w:rsidR="006437F7" w:rsidRPr="000129CE" w:rsidRDefault="006437F7" w:rsidP="006437F7">
            <w:pPr>
              <w:snapToGrid w:val="0"/>
            </w:pPr>
            <w:r w:rsidRPr="000129CE">
              <w:t xml:space="preserve">Domeno </w:t>
            </w:r>
            <w:proofErr w:type="spellStart"/>
            <w:r w:rsidRPr="000129CE">
              <w:t>emuziejus.lt</w:t>
            </w:r>
            <w:proofErr w:type="spellEnd"/>
            <w:r w:rsidRPr="000129CE">
              <w:t xml:space="preserve"> palaikymas</w:t>
            </w:r>
          </w:p>
          <w:p w14:paraId="7EADD6D6" w14:textId="77777777" w:rsidR="006437F7" w:rsidRPr="000129CE" w:rsidRDefault="006437F7" w:rsidP="006437F7">
            <w:pPr>
              <w:snapToGrid w:val="0"/>
            </w:pPr>
            <w:r w:rsidRPr="000129CE">
              <w:t>Edukacinių programų aprašymų atnaujinimas</w:t>
            </w:r>
          </w:p>
          <w:p w14:paraId="7EADD6D7" w14:textId="77777777" w:rsidR="006437F7" w:rsidRPr="000129CE" w:rsidRDefault="006437F7" w:rsidP="006437F7">
            <w:pPr>
              <w:snapToGrid w:val="0"/>
            </w:pPr>
            <w:r w:rsidRPr="000129CE">
              <w:t>Interneto svetainės lankytojų poreikių analizė, atnaujinimo testavimas</w:t>
            </w:r>
          </w:p>
          <w:p w14:paraId="7EADD6D8" w14:textId="77777777" w:rsidR="006437F7" w:rsidRPr="000129CE" w:rsidRDefault="006437F7" w:rsidP="006437F7">
            <w:pPr>
              <w:snapToGrid w:val="0"/>
              <w:rPr>
                <w:color w:val="000000"/>
              </w:rPr>
            </w:pPr>
            <w:r w:rsidRPr="000129CE">
              <w:t>Patalpų nuotraukų ir atnaujinimas muziejaus svetainėje</w:t>
            </w:r>
          </w:p>
        </w:tc>
        <w:tc>
          <w:tcPr>
            <w:tcW w:w="2154" w:type="dxa"/>
            <w:tcBorders>
              <w:top w:val="single" w:sz="4" w:space="0" w:color="000000"/>
              <w:left w:val="single" w:sz="4" w:space="0" w:color="000000"/>
              <w:bottom w:val="single" w:sz="4" w:space="0" w:color="000000"/>
            </w:tcBorders>
            <w:shd w:val="clear" w:color="auto" w:fill="auto"/>
          </w:tcPr>
          <w:p w14:paraId="7EADD6D9"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DA" w14:textId="7641CD51"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6E0" w14:textId="77777777" w:rsidTr="00AD64D2">
        <w:trPr>
          <w:trHeight w:val="450"/>
        </w:trPr>
        <w:tc>
          <w:tcPr>
            <w:tcW w:w="3382" w:type="dxa"/>
            <w:tcBorders>
              <w:top w:val="single" w:sz="4" w:space="0" w:color="000000"/>
              <w:left w:val="single" w:sz="4" w:space="0" w:color="000000"/>
              <w:bottom w:val="single" w:sz="4" w:space="0" w:color="000000"/>
            </w:tcBorders>
            <w:shd w:val="clear" w:color="auto" w:fill="auto"/>
          </w:tcPr>
          <w:p w14:paraId="7EADD6DC" w14:textId="20E11726" w:rsidR="006437F7" w:rsidRPr="000129CE" w:rsidRDefault="006437F7" w:rsidP="006437F7">
            <w:pPr>
              <w:snapToGrid w:val="0"/>
            </w:pPr>
            <w:r w:rsidRPr="000129CE">
              <w:rPr>
                <w:color w:val="000000"/>
              </w:rPr>
              <w:lastRenderedPageBreak/>
              <w:t>5</w:t>
            </w:r>
            <w:r w:rsidRPr="000129CE">
              <w:t xml:space="preserve">. Fondų lankytojų aptarnavimas (kokius ir kiek lankytojų planuojama aptarnauti) </w:t>
            </w:r>
          </w:p>
        </w:tc>
        <w:tc>
          <w:tcPr>
            <w:tcW w:w="7050" w:type="dxa"/>
            <w:gridSpan w:val="4"/>
            <w:tcBorders>
              <w:top w:val="single" w:sz="4" w:space="0" w:color="000000"/>
              <w:left w:val="single" w:sz="4" w:space="0" w:color="000000"/>
              <w:bottom w:val="single" w:sz="4" w:space="0" w:color="000000"/>
            </w:tcBorders>
            <w:shd w:val="clear" w:color="auto" w:fill="auto"/>
          </w:tcPr>
          <w:p w14:paraId="7EADD6DD" w14:textId="77777777" w:rsidR="006437F7" w:rsidRPr="000129CE" w:rsidRDefault="006437F7" w:rsidP="006437F7">
            <w:pPr>
              <w:snapToGrid w:val="0"/>
            </w:pPr>
            <w:r w:rsidRPr="000129CE">
              <w:t xml:space="preserve">Muziejaus fonduose planuojama priimti ~50 asmenų, </w:t>
            </w:r>
            <w:proofErr w:type="spellStart"/>
            <w:r w:rsidRPr="000129CE">
              <w:t>t.y</w:t>
            </w:r>
            <w:proofErr w:type="spellEnd"/>
            <w:r w:rsidRPr="000129CE">
              <w:t xml:space="preserve">. studentų, istorikų, energetikos ir </w:t>
            </w:r>
            <w:proofErr w:type="spellStart"/>
            <w:r w:rsidRPr="000129CE">
              <w:t>ir</w:t>
            </w:r>
            <w:proofErr w:type="spellEnd"/>
            <w:r w:rsidRPr="000129CE">
              <w:t xml:space="preserve"> technikos paveldo tyrinėtojų.</w:t>
            </w:r>
          </w:p>
        </w:tc>
        <w:tc>
          <w:tcPr>
            <w:tcW w:w="2154" w:type="dxa"/>
            <w:tcBorders>
              <w:top w:val="single" w:sz="4" w:space="0" w:color="000000"/>
              <w:left w:val="single" w:sz="4" w:space="0" w:color="000000"/>
              <w:bottom w:val="single" w:sz="4" w:space="0" w:color="000000"/>
            </w:tcBorders>
            <w:shd w:val="clear" w:color="auto" w:fill="auto"/>
          </w:tcPr>
          <w:p w14:paraId="7EADD6DE"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DF" w14:textId="57F659D5" w:rsidR="006437F7" w:rsidRPr="000129CE" w:rsidRDefault="006437F7" w:rsidP="006437F7">
            <w:pPr>
              <w:snapToGrid w:val="0"/>
            </w:pPr>
          </w:p>
        </w:tc>
      </w:tr>
      <w:tr w:rsidR="006437F7" w:rsidRPr="000129CE" w14:paraId="7EADD6F3" w14:textId="77777777" w:rsidTr="00AD64D2">
        <w:trPr>
          <w:trHeight w:val="337"/>
        </w:trPr>
        <w:tc>
          <w:tcPr>
            <w:tcW w:w="3382" w:type="dxa"/>
            <w:tcBorders>
              <w:top w:val="single" w:sz="4" w:space="0" w:color="000000"/>
              <w:left w:val="single" w:sz="4" w:space="0" w:color="000000"/>
              <w:bottom w:val="single" w:sz="4" w:space="0" w:color="000000"/>
            </w:tcBorders>
            <w:shd w:val="clear" w:color="auto" w:fill="auto"/>
          </w:tcPr>
          <w:p w14:paraId="7EADD6E1" w14:textId="0E57C391" w:rsidR="006437F7" w:rsidRPr="000129CE" w:rsidRDefault="006437F7" w:rsidP="006437F7">
            <w:pPr>
              <w:snapToGrid w:val="0"/>
            </w:pPr>
            <w:r w:rsidRPr="000129CE">
              <w:rPr>
                <w:color w:val="000000"/>
              </w:rPr>
              <w:t>6</w:t>
            </w:r>
            <w:r w:rsidRPr="000129CE">
              <w:t>. Kita veikla</w:t>
            </w:r>
          </w:p>
        </w:tc>
        <w:tc>
          <w:tcPr>
            <w:tcW w:w="7050" w:type="dxa"/>
            <w:gridSpan w:val="4"/>
            <w:tcBorders>
              <w:top w:val="single" w:sz="4" w:space="0" w:color="000000"/>
              <w:left w:val="single" w:sz="4" w:space="0" w:color="000000"/>
              <w:bottom w:val="single" w:sz="4" w:space="0" w:color="000000"/>
            </w:tcBorders>
            <w:shd w:val="clear" w:color="auto" w:fill="auto"/>
          </w:tcPr>
          <w:p w14:paraId="7EADD6E2" w14:textId="77777777" w:rsidR="006437F7" w:rsidRPr="000129CE" w:rsidRDefault="006437F7" w:rsidP="006437F7">
            <w:pPr>
              <w:snapToGrid w:val="0"/>
            </w:pPr>
            <w:proofErr w:type="spellStart"/>
            <w:r w:rsidRPr="000129CE">
              <w:t>Infotaško</w:t>
            </w:r>
            <w:proofErr w:type="spellEnd"/>
            <w:r w:rsidRPr="000129CE">
              <w:t xml:space="preserve"> informacinės lentos atnaujinimas</w:t>
            </w:r>
          </w:p>
          <w:p w14:paraId="7EADD6E3" w14:textId="77777777" w:rsidR="006437F7" w:rsidRPr="000129CE" w:rsidRDefault="006437F7" w:rsidP="006437F7">
            <w:pPr>
              <w:snapToGrid w:val="0"/>
            </w:pPr>
            <w:r w:rsidRPr="000129CE">
              <w:t>Dalyvavimas konkurse Vilniaus svetingumas 2016</w:t>
            </w:r>
          </w:p>
          <w:p w14:paraId="7EADD6E4" w14:textId="77777777" w:rsidR="006437F7" w:rsidRPr="000129CE" w:rsidRDefault="006437F7" w:rsidP="006437F7">
            <w:pPr>
              <w:snapToGrid w:val="0"/>
            </w:pPr>
            <w:r w:rsidRPr="000129CE">
              <w:t>Suvenyrų asortimento didinimas</w:t>
            </w:r>
          </w:p>
          <w:p w14:paraId="7EADD6E5" w14:textId="77777777" w:rsidR="006437F7" w:rsidRPr="000129CE" w:rsidRDefault="006437F7" w:rsidP="006437F7">
            <w:pPr>
              <w:snapToGrid w:val="0"/>
            </w:pPr>
            <w:r w:rsidRPr="000129CE">
              <w:t>Lankytojų lojalumo programos sukūrimas</w:t>
            </w:r>
          </w:p>
          <w:p w14:paraId="7EADD6E6" w14:textId="77777777" w:rsidR="006437F7" w:rsidRPr="000129CE" w:rsidRDefault="006437F7" w:rsidP="006437F7">
            <w:pPr>
              <w:snapToGrid w:val="0"/>
            </w:pPr>
            <w:r w:rsidRPr="000129CE">
              <w:t>Registracija į EVS</w:t>
            </w:r>
          </w:p>
          <w:p w14:paraId="7EADD6E7" w14:textId="77777777" w:rsidR="006437F7" w:rsidRPr="000129CE" w:rsidRDefault="006437F7" w:rsidP="006437F7">
            <w:pPr>
              <w:suppressAutoHyphens w:val="0"/>
              <w:autoSpaceDE w:val="0"/>
              <w:snapToGrid w:val="0"/>
            </w:pPr>
            <w:r w:rsidRPr="000129CE">
              <w:t xml:space="preserve">Vaikų kampelio asortimento didinimas (žaidimas „Pažinkime Energetikos ir technikos muziejų“, spalvinimo paveikslėlių atnaujinimas, </w:t>
            </w:r>
            <w:proofErr w:type="spellStart"/>
            <w:r w:rsidRPr="000129CE">
              <w:t>kubikas</w:t>
            </w:r>
            <w:proofErr w:type="spellEnd"/>
            <w:r w:rsidRPr="000129CE">
              <w:t>–</w:t>
            </w:r>
            <w:proofErr w:type="spellStart"/>
            <w:r w:rsidRPr="000129CE">
              <w:t>rubikas</w:t>
            </w:r>
            <w:proofErr w:type="spellEnd"/>
            <w:r w:rsidRPr="000129CE">
              <w:t xml:space="preserve"> su dalininkų logotipais, „Sujunk taškus“ paveikslėlių parengimas)</w:t>
            </w:r>
          </w:p>
          <w:p w14:paraId="7EADD6E8" w14:textId="77777777" w:rsidR="006437F7" w:rsidRPr="000129CE" w:rsidRDefault="006437F7" w:rsidP="006437F7">
            <w:pPr>
              <w:snapToGrid w:val="0"/>
            </w:pPr>
            <w:r w:rsidRPr="000129CE">
              <w:t>Žodinės informacijos lankytojams apie suteikiamas paslaugas atnaujinimas</w:t>
            </w:r>
          </w:p>
          <w:p w14:paraId="7EADD6E9" w14:textId="77777777" w:rsidR="006437F7" w:rsidRPr="000129CE" w:rsidRDefault="006437F7" w:rsidP="006437F7">
            <w:pPr>
              <w:snapToGrid w:val="0"/>
            </w:pPr>
            <w:r w:rsidRPr="000129CE">
              <w:t>Įrangos ir įrankių edukacijai komplektavimas</w:t>
            </w:r>
          </w:p>
          <w:p w14:paraId="7EADD6EA" w14:textId="77777777" w:rsidR="006437F7" w:rsidRPr="000129CE" w:rsidRDefault="006437F7" w:rsidP="006437F7">
            <w:pPr>
              <w:snapToGrid w:val="0"/>
            </w:pPr>
            <w:r w:rsidRPr="000129CE">
              <w:t>Aktyvus marketingas</w:t>
            </w:r>
          </w:p>
          <w:p w14:paraId="7EADD6EB" w14:textId="77777777" w:rsidR="006437F7" w:rsidRPr="000129CE" w:rsidRDefault="006437F7" w:rsidP="006437F7">
            <w:pPr>
              <w:snapToGrid w:val="0"/>
            </w:pPr>
            <w:r w:rsidRPr="000129CE">
              <w:t>Konsultacijos renginių muziejuje organizatoriams</w:t>
            </w:r>
          </w:p>
          <w:p w14:paraId="7EADD6EC" w14:textId="77777777" w:rsidR="006437F7" w:rsidRPr="000129CE" w:rsidRDefault="006437F7" w:rsidP="006437F7">
            <w:pPr>
              <w:snapToGrid w:val="0"/>
            </w:pPr>
            <w:r w:rsidRPr="000129CE">
              <w:t>Muziejaus draugo kortelių platinimo taisyklių parengimas ?</w:t>
            </w:r>
          </w:p>
          <w:p w14:paraId="7EADD6ED" w14:textId="77777777" w:rsidR="006437F7" w:rsidRPr="000129CE" w:rsidRDefault="006437F7" w:rsidP="006437F7">
            <w:pPr>
              <w:snapToGrid w:val="0"/>
            </w:pPr>
            <w:r w:rsidRPr="000129CE">
              <w:t>Bendradarbiavimas su įvairiomis organizacijomis dėl kūrybinių dirbtuvių, viešų paskaitų, edukacinių užsiėmimų etc. organizavimo</w:t>
            </w:r>
          </w:p>
          <w:p w14:paraId="7EADD6EE" w14:textId="77777777" w:rsidR="006437F7" w:rsidRPr="000129CE" w:rsidRDefault="006437F7" w:rsidP="006437F7">
            <w:pPr>
              <w:snapToGrid w:val="0"/>
            </w:pPr>
            <w:r w:rsidRPr="000129CE">
              <w:t>Suaugusiųjų ir neįgaliųjų laisvalaikio praleidimo muziejuje poreikių analizė</w:t>
            </w:r>
          </w:p>
          <w:p w14:paraId="7EADD6EF" w14:textId="77777777" w:rsidR="006437F7" w:rsidRPr="000129CE" w:rsidRDefault="006437F7" w:rsidP="006437F7">
            <w:pPr>
              <w:snapToGrid w:val="0"/>
            </w:pPr>
            <w:proofErr w:type="spellStart"/>
            <w:r w:rsidRPr="000129CE">
              <w:t>Audio</w:t>
            </w:r>
            <w:proofErr w:type="spellEnd"/>
            <w:r w:rsidRPr="000129CE">
              <w:t xml:space="preserve"> ir </w:t>
            </w:r>
            <w:proofErr w:type="spellStart"/>
            <w:r w:rsidRPr="000129CE">
              <w:t>video</w:t>
            </w:r>
            <w:proofErr w:type="spellEnd"/>
            <w:r w:rsidRPr="000129CE">
              <w:t xml:space="preserve"> gidų bei papildytos realybės įrangos priežiūra</w:t>
            </w:r>
          </w:p>
          <w:p w14:paraId="7EADD6F0" w14:textId="77777777" w:rsidR="006437F7" w:rsidRPr="000129CE" w:rsidRDefault="006437F7" w:rsidP="006437F7">
            <w:pPr>
              <w:snapToGrid w:val="0"/>
            </w:pPr>
            <w:r w:rsidRPr="000129CE">
              <w:t>Konteinerio ant ratukų lankytojų daiktams įrengimas</w:t>
            </w:r>
          </w:p>
        </w:tc>
        <w:tc>
          <w:tcPr>
            <w:tcW w:w="2154" w:type="dxa"/>
            <w:tcBorders>
              <w:top w:val="single" w:sz="4" w:space="0" w:color="000000"/>
              <w:left w:val="single" w:sz="4" w:space="0" w:color="000000"/>
              <w:bottom w:val="single" w:sz="4" w:space="0" w:color="000000"/>
            </w:tcBorders>
            <w:shd w:val="clear" w:color="auto" w:fill="auto"/>
          </w:tcPr>
          <w:p w14:paraId="7EADD6F1"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F2" w14:textId="4B22BA74"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6F8" w14:textId="77777777" w:rsidTr="00AD64D2">
        <w:trPr>
          <w:trHeight w:val="271"/>
        </w:trPr>
        <w:tc>
          <w:tcPr>
            <w:tcW w:w="3382" w:type="dxa"/>
            <w:tcBorders>
              <w:top w:val="single" w:sz="4" w:space="0" w:color="000000"/>
              <w:left w:val="single" w:sz="4" w:space="0" w:color="000000"/>
              <w:bottom w:val="single" w:sz="4" w:space="0" w:color="000000"/>
            </w:tcBorders>
            <w:shd w:val="clear" w:color="auto" w:fill="auto"/>
          </w:tcPr>
          <w:p w14:paraId="7EADD6F4" w14:textId="19EA4340" w:rsidR="006437F7" w:rsidRPr="000129CE" w:rsidRDefault="006437F7" w:rsidP="006437F7">
            <w:pPr>
              <w:snapToGrid w:val="0"/>
            </w:pPr>
            <w:r w:rsidRPr="000129CE">
              <w:t>IV. EKSPOZICIJOS IR PARODOS</w:t>
            </w:r>
          </w:p>
        </w:tc>
        <w:tc>
          <w:tcPr>
            <w:tcW w:w="7050" w:type="dxa"/>
            <w:gridSpan w:val="4"/>
            <w:tcBorders>
              <w:top w:val="single" w:sz="4" w:space="0" w:color="000000"/>
              <w:left w:val="single" w:sz="4" w:space="0" w:color="000000"/>
              <w:bottom w:val="single" w:sz="4" w:space="0" w:color="000000"/>
            </w:tcBorders>
            <w:shd w:val="clear" w:color="auto" w:fill="auto"/>
          </w:tcPr>
          <w:p w14:paraId="7EADD6F5"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6F6"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F7" w14:textId="6CD3F1A5" w:rsidR="006437F7" w:rsidRPr="000129CE" w:rsidRDefault="006437F7" w:rsidP="006437F7">
            <w:pPr>
              <w:snapToGrid w:val="0"/>
            </w:pPr>
          </w:p>
        </w:tc>
      </w:tr>
      <w:tr w:rsidR="006437F7" w:rsidRPr="000129CE" w14:paraId="7EADD6FD" w14:textId="77777777" w:rsidTr="00AD64D2">
        <w:trPr>
          <w:trHeight w:val="558"/>
        </w:trPr>
        <w:tc>
          <w:tcPr>
            <w:tcW w:w="3382" w:type="dxa"/>
            <w:tcBorders>
              <w:top w:val="single" w:sz="4" w:space="0" w:color="000000"/>
              <w:left w:val="single" w:sz="4" w:space="0" w:color="000000"/>
              <w:bottom w:val="single" w:sz="4" w:space="0" w:color="000000"/>
            </w:tcBorders>
            <w:shd w:val="clear" w:color="auto" w:fill="auto"/>
          </w:tcPr>
          <w:p w14:paraId="7EADD6F9" w14:textId="015D2152" w:rsidR="006437F7" w:rsidRPr="000129CE" w:rsidRDefault="006437F7" w:rsidP="006437F7">
            <w:pPr>
              <w:snapToGrid w:val="0"/>
            </w:pPr>
            <w:r w:rsidRPr="000129CE">
              <w:t>1. Ekspozicijų ir parodų teminių planų bei koncepcijų rengimas</w:t>
            </w:r>
          </w:p>
        </w:tc>
        <w:tc>
          <w:tcPr>
            <w:tcW w:w="7050" w:type="dxa"/>
            <w:gridSpan w:val="4"/>
            <w:tcBorders>
              <w:top w:val="single" w:sz="4" w:space="0" w:color="000000"/>
              <w:left w:val="single" w:sz="4" w:space="0" w:color="000000"/>
              <w:bottom w:val="single" w:sz="4" w:space="0" w:color="000000"/>
            </w:tcBorders>
            <w:shd w:val="clear" w:color="auto" w:fill="auto"/>
          </w:tcPr>
          <w:p w14:paraId="7EADD6FA"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6FB" w14:textId="77777777" w:rsidR="006437F7" w:rsidRPr="000129CE" w:rsidRDefault="006437F7" w:rsidP="006437F7">
            <w:pPr>
              <w:snapToGrid w:val="0"/>
            </w:pPr>
            <w:r>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6FC" w14:textId="45C71428" w:rsidR="006437F7" w:rsidRPr="000129CE" w:rsidRDefault="006437F7" w:rsidP="006437F7">
            <w:pPr>
              <w:snapToGrid w:val="0"/>
            </w:pPr>
          </w:p>
        </w:tc>
      </w:tr>
      <w:tr w:rsidR="006437F7" w:rsidRPr="000129CE" w14:paraId="7EADD702" w14:textId="77777777" w:rsidTr="00AD64D2">
        <w:trPr>
          <w:trHeight w:val="560"/>
        </w:trPr>
        <w:tc>
          <w:tcPr>
            <w:tcW w:w="3382" w:type="dxa"/>
            <w:tcBorders>
              <w:top w:val="single" w:sz="4" w:space="0" w:color="000000"/>
              <w:left w:val="single" w:sz="4" w:space="0" w:color="000000"/>
              <w:bottom w:val="single" w:sz="4" w:space="0" w:color="000000"/>
            </w:tcBorders>
            <w:shd w:val="clear" w:color="auto" w:fill="auto"/>
          </w:tcPr>
          <w:p w14:paraId="7EADD6FE" w14:textId="366E6FE2" w:rsidR="006437F7" w:rsidRPr="000129CE" w:rsidRDefault="006437F7" w:rsidP="006437F7">
            <w:pPr>
              <w:snapToGrid w:val="0"/>
            </w:pPr>
            <w:r w:rsidRPr="000129CE">
              <w:t>2. Ekspozicijų atnaujinimas (pavadinimas ir vieta, nurodant filialą)</w:t>
            </w:r>
          </w:p>
        </w:tc>
        <w:tc>
          <w:tcPr>
            <w:tcW w:w="7050" w:type="dxa"/>
            <w:gridSpan w:val="4"/>
            <w:tcBorders>
              <w:top w:val="single" w:sz="4" w:space="0" w:color="000000"/>
              <w:left w:val="single" w:sz="4" w:space="0" w:color="000000"/>
              <w:bottom w:val="single" w:sz="4" w:space="0" w:color="000000"/>
            </w:tcBorders>
            <w:shd w:val="clear" w:color="auto" w:fill="auto"/>
          </w:tcPr>
          <w:p w14:paraId="7EADD6FF" w14:textId="77777777" w:rsidR="006437F7" w:rsidRPr="000129CE" w:rsidRDefault="006437F7" w:rsidP="006437F7">
            <w:pPr>
              <w:numPr>
                <w:ilvl w:val="0"/>
                <w:numId w:val="1"/>
              </w:numPr>
              <w:tabs>
                <w:tab w:val="left" w:pos="0"/>
              </w:tabs>
              <w:ind w:left="0" w:firstLine="0"/>
            </w:pPr>
          </w:p>
        </w:tc>
        <w:tc>
          <w:tcPr>
            <w:tcW w:w="2154" w:type="dxa"/>
            <w:tcBorders>
              <w:top w:val="single" w:sz="4" w:space="0" w:color="000000"/>
              <w:left w:val="single" w:sz="4" w:space="0" w:color="000000"/>
              <w:bottom w:val="single" w:sz="4" w:space="0" w:color="000000"/>
            </w:tcBorders>
            <w:shd w:val="clear" w:color="auto" w:fill="auto"/>
          </w:tcPr>
          <w:p w14:paraId="7EADD700"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01" w14:textId="4199701A" w:rsidR="006437F7" w:rsidRPr="000129CE" w:rsidRDefault="006437F7" w:rsidP="006437F7">
            <w:pPr>
              <w:snapToGrid w:val="0"/>
            </w:pPr>
          </w:p>
        </w:tc>
      </w:tr>
      <w:tr w:rsidR="006437F7" w:rsidRPr="000129CE" w14:paraId="7EADD70B" w14:textId="77777777" w:rsidTr="00AD64D2">
        <w:trPr>
          <w:trHeight w:val="404"/>
        </w:trPr>
        <w:tc>
          <w:tcPr>
            <w:tcW w:w="3382" w:type="dxa"/>
            <w:tcBorders>
              <w:top w:val="single" w:sz="4" w:space="0" w:color="000000"/>
              <w:left w:val="single" w:sz="4" w:space="0" w:color="000000"/>
              <w:bottom w:val="single" w:sz="4" w:space="0" w:color="000000"/>
            </w:tcBorders>
            <w:shd w:val="clear" w:color="auto" w:fill="auto"/>
          </w:tcPr>
          <w:p w14:paraId="7EADD703" w14:textId="1E51C258" w:rsidR="006437F7" w:rsidRPr="000129CE" w:rsidRDefault="006437F7" w:rsidP="006437F7">
            <w:pPr>
              <w:snapToGrid w:val="0"/>
            </w:pPr>
            <w:r w:rsidRPr="000129CE">
              <w:t>3. Parodos muziejuje (pavadinimas, vieta)</w:t>
            </w:r>
          </w:p>
        </w:tc>
        <w:tc>
          <w:tcPr>
            <w:tcW w:w="7050" w:type="dxa"/>
            <w:gridSpan w:val="4"/>
            <w:tcBorders>
              <w:top w:val="single" w:sz="4" w:space="0" w:color="000000"/>
              <w:left w:val="single" w:sz="4" w:space="0" w:color="000000"/>
              <w:bottom w:val="single" w:sz="4" w:space="0" w:color="000000"/>
            </w:tcBorders>
            <w:shd w:val="clear" w:color="auto" w:fill="auto"/>
          </w:tcPr>
          <w:p w14:paraId="7EADD704" w14:textId="77777777" w:rsidR="006437F7" w:rsidRPr="000129CE" w:rsidRDefault="006437F7" w:rsidP="006437F7">
            <w:pPr>
              <w:snapToGrid w:val="0"/>
            </w:pPr>
            <w:r w:rsidRPr="000129CE">
              <w:t>Paroda „Kita forma“ (vasario 4-20 d.)</w:t>
            </w:r>
          </w:p>
          <w:p w14:paraId="7EADD705" w14:textId="77777777" w:rsidR="006437F7" w:rsidRPr="000129CE" w:rsidRDefault="006437F7" w:rsidP="006437F7">
            <w:pPr>
              <w:snapToGrid w:val="0"/>
            </w:pPr>
            <w:r w:rsidRPr="000129CE">
              <w:t>Laikinų parodų ciklas „Nematytas eksponatas“ (12 ekspozicijų)</w:t>
            </w:r>
          </w:p>
          <w:p w14:paraId="7EADD706" w14:textId="77777777" w:rsidR="006437F7" w:rsidRPr="000129CE" w:rsidRDefault="006437F7" w:rsidP="006437F7">
            <w:pPr>
              <w:snapToGrid w:val="0"/>
              <w:ind w:left="-3"/>
            </w:pPr>
            <w:r w:rsidRPr="000129CE">
              <w:t>Paroda „Greitumo velniai“, katilų ir turbinų salės.(2016-09-16 – 10- 15)</w:t>
            </w:r>
          </w:p>
          <w:p w14:paraId="7EADD707"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08"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09" w14:textId="77777777" w:rsidR="006437F7" w:rsidRPr="000129CE" w:rsidRDefault="006437F7" w:rsidP="006437F7">
            <w:pPr>
              <w:snapToGrid w:val="0"/>
            </w:pPr>
            <w:r w:rsidRPr="000129CE">
              <w:t xml:space="preserve">E. </w:t>
            </w:r>
            <w:proofErr w:type="spellStart"/>
            <w:r w:rsidRPr="000129CE">
              <w:t>Jusčiūtė</w:t>
            </w:r>
            <w:proofErr w:type="spellEnd"/>
          </w:p>
          <w:p w14:paraId="7EADD70A" w14:textId="22CFF0B3" w:rsidR="006437F7" w:rsidRPr="000129CE" w:rsidRDefault="006437F7" w:rsidP="006437F7">
            <w:pPr>
              <w:snapToGrid w:val="0"/>
            </w:pPr>
            <w:r w:rsidRPr="000129CE">
              <w:t>R. Žičkus</w:t>
            </w:r>
          </w:p>
        </w:tc>
      </w:tr>
      <w:tr w:rsidR="006437F7" w:rsidRPr="000129CE" w14:paraId="7EADD711" w14:textId="77777777" w:rsidTr="00AD64D2">
        <w:trPr>
          <w:trHeight w:val="580"/>
        </w:trPr>
        <w:tc>
          <w:tcPr>
            <w:tcW w:w="3382" w:type="dxa"/>
            <w:tcBorders>
              <w:top w:val="single" w:sz="4" w:space="0" w:color="000000"/>
              <w:left w:val="single" w:sz="4" w:space="0" w:color="000000"/>
              <w:bottom w:val="single" w:sz="4" w:space="0" w:color="000000"/>
            </w:tcBorders>
            <w:shd w:val="clear" w:color="auto" w:fill="auto"/>
          </w:tcPr>
          <w:p w14:paraId="7EADD70C" w14:textId="1CA937D7" w:rsidR="006437F7" w:rsidRPr="000129CE" w:rsidRDefault="006437F7" w:rsidP="006437F7">
            <w:pPr>
              <w:snapToGrid w:val="0"/>
            </w:pPr>
            <w:r w:rsidRPr="000129CE">
              <w:t xml:space="preserve">4. Parodos kituose muziejuose ir institucijose Lietuvoje ir užsienyje (pavadinimas, vieta) </w:t>
            </w:r>
          </w:p>
        </w:tc>
        <w:tc>
          <w:tcPr>
            <w:tcW w:w="7050" w:type="dxa"/>
            <w:gridSpan w:val="4"/>
            <w:tcBorders>
              <w:top w:val="single" w:sz="4" w:space="0" w:color="000000"/>
              <w:left w:val="single" w:sz="4" w:space="0" w:color="000000"/>
              <w:bottom w:val="single" w:sz="4" w:space="0" w:color="000000"/>
            </w:tcBorders>
            <w:shd w:val="clear" w:color="auto" w:fill="auto"/>
          </w:tcPr>
          <w:p w14:paraId="7EADD70D" w14:textId="77777777" w:rsidR="006437F7" w:rsidRPr="000129CE" w:rsidRDefault="006437F7" w:rsidP="006437F7">
            <w:pPr>
              <w:snapToGrid w:val="0"/>
            </w:pPr>
            <w:r w:rsidRPr="000129CE">
              <w:t>Knygos „Vilniaus viešasis transportas“ pristatymas 2016 m. knygų mugėje.</w:t>
            </w:r>
          </w:p>
          <w:p w14:paraId="7EADD70E" w14:textId="77777777" w:rsidR="006437F7" w:rsidRPr="000129CE" w:rsidRDefault="006437F7" w:rsidP="006437F7">
            <w:pPr>
              <w:snapToGrid w:val="0"/>
            </w:pPr>
            <w:r w:rsidRPr="000129CE">
              <w:t>2016-02-25-28</w:t>
            </w:r>
          </w:p>
        </w:tc>
        <w:tc>
          <w:tcPr>
            <w:tcW w:w="2154" w:type="dxa"/>
            <w:tcBorders>
              <w:top w:val="single" w:sz="4" w:space="0" w:color="000000"/>
              <w:left w:val="single" w:sz="4" w:space="0" w:color="000000"/>
              <w:bottom w:val="single" w:sz="4" w:space="0" w:color="000000"/>
            </w:tcBorders>
            <w:shd w:val="clear" w:color="auto" w:fill="auto"/>
          </w:tcPr>
          <w:p w14:paraId="7EADD70F"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10" w14:textId="55E3BBD2" w:rsidR="006437F7" w:rsidRPr="000129CE" w:rsidRDefault="006437F7" w:rsidP="006437F7">
            <w:pPr>
              <w:snapToGrid w:val="0"/>
            </w:pPr>
            <w:r w:rsidRPr="000129CE">
              <w:t>R. Žičkus</w:t>
            </w:r>
          </w:p>
        </w:tc>
      </w:tr>
      <w:tr w:rsidR="006437F7" w:rsidRPr="000129CE" w14:paraId="7EADD717" w14:textId="77777777" w:rsidTr="00AD64D2">
        <w:trPr>
          <w:trHeight w:val="540"/>
        </w:trPr>
        <w:tc>
          <w:tcPr>
            <w:tcW w:w="3382" w:type="dxa"/>
            <w:tcBorders>
              <w:top w:val="single" w:sz="4" w:space="0" w:color="000000"/>
              <w:left w:val="single" w:sz="4" w:space="0" w:color="000000"/>
              <w:bottom w:val="single" w:sz="4" w:space="0" w:color="000000"/>
            </w:tcBorders>
            <w:shd w:val="clear" w:color="auto" w:fill="auto"/>
          </w:tcPr>
          <w:p w14:paraId="7EADD712" w14:textId="798DF458" w:rsidR="006437F7" w:rsidRPr="000129CE" w:rsidRDefault="006437F7" w:rsidP="006437F7">
            <w:pPr>
              <w:snapToGrid w:val="0"/>
            </w:pPr>
            <w:r w:rsidRPr="000129CE">
              <w:t>5. Virtualios parodos (pavadinimas, tinklalapio adresas)</w:t>
            </w:r>
          </w:p>
        </w:tc>
        <w:tc>
          <w:tcPr>
            <w:tcW w:w="7050" w:type="dxa"/>
            <w:gridSpan w:val="4"/>
            <w:tcBorders>
              <w:top w:val="single" w:sz="4" w:space="0" w:color="000000"/>
              <w:left w:val="single" w:sz="4" w:space="0" w:color="000000"/>
              <w:bottom w:val="single" w:sz="4" w:space="0" w:color="000000"/>
            </w:tcBorders>
            <w:shd w:val="clear" w:color="auto" w:fill="auto"/>
          </w:tcPr>
          <w:p w14:paraId="7EADD713" w14:textId="77777777" w:rsidR="006437F7" w:rsidRDefault="006437F7" w:rsidP="006437F7">
            <w:pPr>
              <w:snapToGrid w:val="0"/>
            </w:pPr>
            <w:r>
              <w:t>Virtuali paroda „Vilniaus elektrinės vaizdų kaita“ socialiniuose tinkluose</w:t>
            </w:r>
          </w:p>
          <w:p w14:paraId="7EADD714" w14:textId="77777777" w:rsidR="006437F7" w:rsidRPr="000129CE" w:rsidRDefault="006437F7" w:rsidP="006437F7">
            <w:pPr>
              <w:snapToGrid w:val="0"/>
            </w:pPr>
            <w:r>
              <w:t xml:space="preserve">Muziejaus rinkinių viešinimas </w:t>
            </w:r>
            <w:proofErr w:type="spellStart"/>
            <w:r>
              <w:t>limis.lt</w:t>
            </w:r>
            <w:proofErr w:type="spellEnd"/>
            <w:r>
              <w:t xml:space="preserve"> svetainėje</w:t>
            </w:r>
          </w:p>
        </w:tc>
        <w:tc>
          <w:tcPr>
            <w:tcW w:w="2154" w:type="dxa"/>
            <w:tcBorders>
              <w:top w:val="single" w:sz="4" w:space="0" w:color="000000"/>
              <w:left w:val="single" w:sz="4" w:space="0" w:color="000000"/>
              <w:bottom w:val="single" w:sz="4" w:space="0" w:color="000000"/>
            </w:tcBorders>
            <w:shd w:val="clear" w:color="auto" w:fill="auto"/>
          </w:tcPr>
          <w:p w14:paraId="7EADD715" w14:textId="77777777" w:rsidR="006437F7" w:rsidRPr="000129CE" w:rsidRDefault="006437F7" w:rsidP="006437F7">
            <w:pPr>
              <w:snapToGrid w:val="0"/>
            </w:pPr>
            <w:r>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16" w14:textId="2C4F4EC7" w:rsidR="006437F7" w:rsidRPr="000129CE" w:rsidRDefault="006437F7" w:rsidP="006437F7">
            <w:pPr>
              <w:snapToGrid w:val="0"/>
            </w:pPr>
            <w:r>
              <w:t xml:space="preserve">K. </w:t>
            </w:r>
            <w:proofErr w:type="spellStart"/>
            <w:r>
              <w:t>Kučiauskas</w:t>
            </w:r>
            <w:proofErr w:type="spellEnd"/>
          </w:p>
        </w:tc>
      </w:tr>
      <w:tr w:rsidR="006437F7" w:rsidRPr="000129CE" w14:paraId="7EADD71D" w14:textId="77777777" w:rsidTr="00AD64D2">
        <w:trPr>
          <w:trHeight w:val="525"/>
        </w:trPr>
        <w:tc>
          <w:tcPr>
            <w:tcW w:w="3382" w:type="dxa"/>
            <w:tcBorders>
              <w:top w:val="single" w:sz="4" w:space="0" w:color="000000"/>
              <w:left w:val="single" w:sz="4" w:space="0" w:color="000000"/>
              <w:bottom w:val="single" w:sz="4" w:space="0" w:color="000000"/>
            </w:tcBorders>
            <w:shd w:val="clear" w:color="auto" w:fill="auto"/>
          </w:tcPr>
          <w:p w14:paraId="7EADD718" w14:textId="2D3383AD" w:rsidR="006437F7" w:rsidRPr="000129CE" w:rsidRDefault="006437F7" w:rsidP="006437F7">
            <w:pPr>
              <w:snapToGrid w:val="0"/>
            </w:pPr>
            <w:r w:rsidRPr="000129CE">
              <w:t xml:space="preserve">6. Bendradarbiavimas su kitais muziejais (kokioms parodoms, kokių ir kiek eksponatų planuojama skolinti) </w:t>
            </w:r>
          </w:p>
        </w:tc>
        <w:tc>
          <w:tcPr>
            <w:tcW w:w="7050" w:type="dxa"/>
            <w:gridSpan w:val="4"/>
            <w:tcBorders>
              <w:top w:val="single" w:sz="4" w:space="0" w:color="000000"/>
              <w:left w:val="single" w:sz="4" w:space="0" w:color="000000"/>
              <w:bottom w:val="single" w:sz="4" w:space="0" w:color="000000"/>
            </w:tcBorders>
            <w:shd w:val="clear" w:color="auto" w:fill="auto"/>
          </w:tcPr>
          <w:p w14:paraId="7EADD719" w14:textId="77777777" w:rsidR="006437F7" w:rsidRPr="000129CE" w:rsidRDefault="006437F7" w:rsidP="006437F7">
            <w:pPr>
              <w:snapToGrid w:val="0"/>
            </w:pPr>
            <w:r w:rsidRPr="000129CE">
              <w:t xml:space="preserve">Parodai „Greitumo velniai“ bus </w:t>
            </w:r>
            <w:proofErr w:type="spellStart"/>
            <w:r w:rsidRPr="000129CE">
              <w:t>skolinamiesi</w:t>
            </w:r>
            <w:proofErr w:type="spellEnd"/>
            <w:r w:rsidRPr="000129CE">
              <w:t xml:space="preserve"> eksponatai iš muziejų, apie 50 vnt.</w:t>
            </w:r>
          </w:p>
          <w:p w14:paraId="7EADD71A"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1B"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1C" w14:textId="09F593CB" w:rsidR="006437F7" w:rsidRPr="000129CE" w:rsidRDefault="006437F7" w:rsidP="006437F7">
            <w:pPr>
              <w:snapToGrid w:val="0"/>
            </w:pPr>
            <w:r w:rsidRPr="000129CE">
              <w:t>R. Žičkus</w:t>
            </w:r>
          </w:p>
        </w:tc>
      </w:tr>
      <w:tr w:rsidR="006437F7" w:rsidRPr="000129CE" w14:paraId="7EADD723" w14:textId="77777777" w:rsidTr="00AD64D2">
        <w:trPr>
          <w:trHeight w:val="287"/>
        </w:trPr>
        <w:tc>
          <w:tcPr>
            <w:tcW w:w="3382" w:type="dxa"/>
            <w:tcBorders>
              <w:top w:val="single" w:sz="4" w:space="0" w:color="000000"/>
              <w:left w:val="single" w:sz="4" w:space="0" w:color="000000"/>
              <w:bottom w:val="single" w:sz="4" w:space="0" w:color="000000"/>
            </w:tcBorders>
            <w:shd w:val="clear" w:color="auto" w:fill="auto"/>
          </w:tcPr>
          <w:p w14:paraId="7EADD71E" w14:textId="6EF361A3" w:rsidR="006437F7" w:rsidRPr="000129CE" w:rsidRDefault="006437F7" w:rsidP="006437F7">
            <w:pPr>
              <w:snapToGrid w:val="0"/>
            </w:pPr>
            <w:r w:rsidRPr="000129CE">
              <w:lastRenderedPageBreak/>
              <w:t>7. Kiti darbai</w:t>
            </w:r>
          </w:p>
        </w:tc>
        <w:tc>
          <w:tcPr>
            <w:tcW w:w="7050" w:type="dxa"/>
            <w:gridSpan w:val="4"/>
            <w:tcBorders>
              <w:top w:val="single" w:sz="4" w:space="0" w:color="000000"/>
              <w:left w:val="single" w:sz="4" w:space="0" w:color="000000"/>
              <w:bottom w:val="single" w:sz="4" w:space="0" w:color="000000"/>
            </w:tcBorders>
            <w:shd w:val="clear" w:color="auto" w:fill="auto"/>
          </w:tcPr>
          <w:p w14:paraId="7EADD71F" w14:textId="77777777" w:rsidR="006437F7" w:rsidRPr="000129CE" w:rsidRDefault="006437F7" w:rsidP="006437F7">
            <w:pPr>
              <w:snapToGrid w:val="0"/>
            </w:pPr>
            <w:proofErr w:type="spellStart"/>
            <w:r w:rsidRPr="000129CE">
              <w:t>Audio</w:t>
            </w:r>
            <w:proofErr w:type="spellEnd"/>
            <w:r w:rsidRPr="000129CE">
              <w:t xml:space="preserve"> gido vertimas į lenkų kalbą</w:t>
            </w:r>
          </w:p>
          <w:p w14:paraId="7EADD720" w14:textId="77777777" w:rsidR="006437F7" w:rsidRPr="000129CE" w:rsidRDefault="006437F7" w:rsidP="006437F7">
            <w:pPr>
              <w:snapToGrid w:val="0"/>
            </w:pPr>
            <w:r w:rsidRPr="000129CE">
              <w:t>Vykdomas muziejaus erdvių reklamavimas ir populiarinimas, aktyvus marketingas</w:t>
            </w:r>
          </w:p>
        </w:tc>
        <w:tc>
          <w:tcPr>
            <w:tcW w:w="2154" w:type="dxa"/>
            <w:tcBorders>
              <w:top w:val="single" w:sz="4" w:space="0" w:color="000000"/>
              <w:left w:val="single" w:sz="4" w:space="0" w:color="000000"/>
              <w:bottom w:val="single" w:sz="4" w:space="0" w:color="000000"/>
            </w:tcBorders>
            <w:shd w:val="clear" w:color="auto" w:fill="auto"/>
          </w:tcPr>
          <w:p w14:paraId="7EADD721"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22" w14:textId="731E5D6F"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728" w14:textId="77777777" w:rsidTr="00AD64D2">
        <w:trPr>
          <w:trHeight w:val="262"/>
        </w:trPr>
        <w:tc>
          <w:tcPr>
            <w:tcW w:w="3382" w:type="dxa"/>
            <w:tcBorders>
              <w:top w:val="single" w:sz="4" w:space="0" w:color="000000"/>
              <w:left w:val="single" w:sz="4" w:space="0" w:color="000000"/>
              <w:bottom w:val="single" w:sz="4" w:space="0" w:color="000000"/>
            </w:tcBorders>
            <w:shd w:val="clear" w:color="auto" w:fill="auto"/>
          </w:tcPr>
          <w:p w14:paraId="7EADD724" w14:textId="031260F6" w:rsidR="006437F7" w:rsidRPr="000129CE" w:rsidRDefault="006437F7" w:rsidP="006437F7">
            <w:pPr>
              <w:snapToGrid w:val="0"/>
            </w:pPr>
            <w:r w:rsidRPr="000129CE">
              <w:t>V. LEIDYBINĖ IR MOKSLINĖ VEIKLA</w:t>
            </w:r>
          </w:p>
        </w:tc>
        <w:tc>
          <w:tcPr>
            <w:tcW w:w="7050" w:type="dxa"/>
            <w:gridSpan w:val="4"/>
            <w:tcBorders>
              <w:top w:val="single" w:sz="4" w:space="0" w:color="000000"/>
              <w:left w:val="single" w:sz="4" w:space="0" w:color="000000"/>
              <w:bottom w:val="single" w:sz="4" w:space="0" w:color="000000"/>
            </w:tcBorders>
            <w:shd w:val="clear" w:color="auto" w:fill="auto"/>
          </w:tcPr>
          <w:p w14:paraId="7EADD725"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26"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27" w14:textId="33BA09B0" w:rsidR="006437F7" w:rsidRPr="000129CE" w:rsidRDefault="006437F7" w:rsidP="006437F7">
            <w:pPr>
              <w:snapToGrid w:val="0"/>
            </w:pPr>
          </w:p>
        </w:tc>
      </w:tr>
      <w:tr w:rsidR="006437F7" w:rsidRPr="000129CE" w14:paraId="7EADD732" w14:textId="77777777" w:rsidTr="00AD64D2">
        <w:trPr>
          <w:trHeight w:val="262"/>
        </w:trPr>
        <w:tc>
          <w:tcPr>
            <w:tcW w:w="3382" w:type="dxa"/>
            <w:tcBorders>
              <w:top w:val="single" w:sz="4" w:space="0" w:color="000000"/>
              <w:left w:val="single" w:sz="4" w:space="0" w:color="000000"/>
              <w:bottom w:val="single" w:sz="4" w:space="0" w:color="000000"/>
            </w:tcBorders>
            <w:shd w:val="clear" w:color="auto" w:fill="auto"/>
          </w:tcPr>
          <w:p w14:paraId="7EADD729" w14:textId="566D21E4" w:rsidR="006437F7" w:rsidRPr="000129CE" w:rsidRDefault="006437F7" w:rsidP="006437F7">
            <w:pPr>
              <w:snapToGrid w:val="0"/>
              <w:rPr>
                <w:iCs/>
              </w:rPr>
            </w:pPr>
            <w:r w:rsidRPr="000129CE">
              <w:t>1. Katalogų, mokslinių ir kitų leidinių, įskaitant elektroninius, rengimas ir leidyba</w:t>
            </w:r>
          </w:p>
        </w:tc>
        <w:tc>
          <w:tcPr>
            <w:tcW w:w="7050" w:type="dxa"/>
            <w:gridSpan w:val="4"/>
            <w:tcBorders>
              <w:top w:val="single" w:sz="4" w:space="0" w:color="000000"/>
              <w:left w:val="single" w:sz="4" w:space="0" w:color="000000"/>
              <w:bottom w:val="single" w:sz="4" w:space="0" w:color="000000"/>
            </w:tcBorders>
            <w:shd w:val="clear" w:color="auto" w:fill="auto"/>
          </w:tcPr>
          <w:p w14:paraId="7EADD72A" w14:textId="77777777" w:rsidR="006437F7" w:rsidRPr="000129CE" w:rsidRDefault="006437F7" w:rsidP="006437F7">
            <w:pPr>
              <w:snapToGrid w:val="0"/>
            </w:pPr>
            <w:r w:rsidRPr="000129CE">
              <w:t>Muziejaus naujienlaiškis (kartą per mėnesį)</w:t>
            </w:r>
          </w:p>
          <w:p w14:paraId="7EADD72B" w14:textId="77777777" w:rsidR="006437F7" w:rsidRPr="000129CE" w:rsidRDefault="006437F7" w:rsidP="006437F7">
            <w:pPr>
              <w:snapToGrid w:val="0"/>
              <w:rPr>
                <w:iCs/>
              </w:rPr>
            </w:pPr>
            <w:r w:rsidRPr="000129CE">
              <w:rPr>
                <w:iCs/>
              </w:rPr>
              <w:t>Parodos „Greitumo velniai“ katalogo leidyba.</w:t>
            </w:r>
          </w:p>
          <w:p w14:paraId="7EADD72C" w14:textId="77777777" w:rsidR="006437F7" w:rsidRPr="000129CE" w:rsidRDefault="006437F7" w:rsidP="006437F7">
            <w:pPr>
              <w:snapToGrid w:val="0"/>
              <w:rPr>
                <w:iCs/>
              </w:rPr>
            </w:pPr>
            <w:r w:rsidRPr="000129CE">
              <w:rPr>
                <w:iCs/>
              </w:rPr>
              <w:t>Knygos „Vilniaus viešasis transportas“ leidyba</w:t>
            </w:r>
          </w:p>
          <w:p w14:paraId="7EADD72D" w14:textId="77777777" w:rsidR="006437F7" w:rsidRPr="000129CE" w:rsidRDefault="006437F7" w:rsidP="006437F7">
            <w:pPr>
              <w:pStyle w:val="Standard"/>
            </w:pPr>
            <w:r w:rsidRPr="000129CE">
              <w:rPr>
                <w:iCs/>
              </w:rPr>
              <w:t>Vilniaus miesto elektrinės istorijos paieška ir sistemingas kaupimas</w:t>
            </w:r>
          </w:p>
        </w:tc>
        <w:tc>
          <w:tcPr>
            <w:tcW w:w="2154" w:type="dxa"/>
            <w:tcBorders>
              <w:top w:val="single" w:sz="4" w:space="0" w:color="000000"/>
              <w:left w:val="single" w:sz="4" w:space="0" w:color="000000"/>
              <w:bottom w:val="single" w:sz="4" w:space="0" w:color="000000"/>
            </w:tcBorders>
            <w:shd w:val="clear" w:color="auto" w:fill="auto"/>
          </w:tcPr>
          <w:p w14:paraId="7EADD72E" w14:textId="77777777" w:rsidR="006437F7" w:rsidRPr="000129CE" w:rsidRDefault="006437F7" w:rsidP="006437F7">
            <w:pPr>
              <w:snapToGrid w:val="0"/>
            </w:pPr>
          </w:p>
          <w:p w14:paraId="7EADD72F"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30" w14:textId="77777777" w:rsidR="006437F7" w:rsidRPr="000129CE" w:rsidRDefault="006437F7" w:rsidP="006437F7">
            <w:pPr>
              <w:snapToGrid w:val="0"/>
            </w:pPr>
            <w:r w:rsidRPr="000129CE">
              <w:t xml:space="preserve">E. </w:t>
            </w:r>
            <w:proofErr w:type="spellStart"/>
            <w:r w:rsidRPr="000129CE">
              <w:t>Jusčiūtė</w:t>
            </w:r>
            <w:proofErr w:type="spellEnd"/>
          </w:p>
          <w:p w14:paraId="7EADD731" w14:textId="27287715" w:rsidR="006437F7" w:rsidRPr="000129CE" w:rsidRDefault="006437F7" w:rsidP="006437F7">
            <w:pPr>
              <w:snapToGrid w:val="0"/>
            </w:pPr>
            <w:r w:rsidRPr="000129CE">
              <w:t>R. Žičkus</w:t>
            </w:r>
          </w:p>
        </w:tc>
      </w:tr>
      <w:tr w:rsidR="006437F7" w:rsidRPr="000129CE" w14:paraId="7EADD73C" w14:textId="77777777" w:rsidTr="00AD64D2">
        <w:trPr>
          <w:trHeight w:val="568"/>
        </w:trPr>
        <w:tc>
          <w:tcPr>
            <w:tcW w:w="3382" w:type="dxa"/>
            <w:tcBorders>
              <w:top w:val="single" w:sz="4" w:space="0" w:color="000000"/>
              <w:left w:val="single" w:sz="4" w:space="0" w:color="000000"/>
              <w:bottom w:val="single" w:sz="4" w:space="0" w:color="000000"/>
            </w:tcBorders>
            <w:shd w:val="clear" w:color="auto" w:fill="auto"/>
          </w:tcPr>
          <w:p w14:paraId="7EADD733" w14:textId="25C8E5E6" w:rsidR="006437F7" w:rsidRPr="000129CE" w:rsidRDefault="006437F7" w:rsidP="006437F7">
            <w:pPr>
              <w:snapToGrid w:val="0"/>
            </w:pPr>
            <w:r w:rsidRPr="000129CE">
              <w:t>2. Informacinių leidinių (bukletų, kvietimų, plakatų ir kt.) rengimas ir leidyba</w:t>
            </w:r>
          </w:p>
        </w:tc>
        <w:tc>
          <w:tcPr>
            <w:tcW w:w="7050" w:type="dxa"/>
            <w:gridSpan w:val="4"/>
            <w:tcBorders>
              <w:top w:val="single" w:sz="4" w:space="0" w:color="000000"/>
              <w:left w:val="single" w:sz="4" w:space="0" w:color="000000"/>
              <w:bottom w:val="single" w:sz="4" w:space="0" w:color="000000"/>
            </w:tcBorders>
            <w:shd w:val="clear" w:color="auto" w:fill="auto"/>
          </w:tcPr>
          <w:p w14:paraId="7EADD734" w14:textId="77777777" w:rsidR="006437F7" w:rsidRPr="000129CE" w:rsidRDefault="006437F7" w:rsidP="006437F7">
            <w:pPr>
              <w:snapToGrid w:val="0"/>
            </w:pPr>
            <w:r w:rsidRPr="000129CE">
              <w:t>Muziejaus lankstinuko sukūrimas</w:t>
            </w:r>
          </w:p>
          <w:p w14:paraId="7EADD735" w14:textId="77777777" w:rsidR="006437F7" w:rsidRPr="000129CE" w:rsidRDefault="006437F7" w:rsidP="006437F7">
            <w:pPr>
              <w:snapToGrid w:val="0"/>
            </w:pPr>
            <w:r w:rsidRPr="000129CE">
              <w:t xml:space="preserve">Muziejaus bilietų sukūrimas </w:t>
            </w:r>
          </w:p>
          <w:p w14:paraId="7EADD736" w14:textId="77777777" w:rsidR="006437F7" w:rsidRPr="000129CE" w:rsidRDefault="006437F7" w:rsidP="006437F7">
            <w:pPr>
              <w:snapToGrid w:val="0"/>
            </w:pPr>
            <w:r w:rsidRPr="000129CE">
              <w:t>Parodos „Greitumo velniai“ plakatas ir kvietimas</w:t>
            </w:r>
          </w:p>
        </w:tc>
        <w:tc>
          <w:tcPr>
            <w:tcW w:w="2154" w:type="dxa"/>
            <w:tcBorders>
              <w:top w:val="single" w:sz="4" w:space="0" w:color="000000"/>
              <w:left w:val="single" w:sz="4" w:space="0" w:color="000000"/>
              <w:bottom w:val="single" w:sz="4" w:space="0" w:color="000000"/>
            </w:tcBorders>
            <w:shd w:val="clear" w:color="auto" w:fill="auto"/>
          </w:tcPr>
          <w:p w14:paraId="7EADD737" w14:textId="77777777" w:rsidR="006437F7" w:rsidRPr="000129CE" w:rsidRDefault="006437F7" w:rsidP="006437F7">
            <w:pPr>
              <w:snapToGrid w:val="0"/>
            </w:pPr>
          </w:p>
          <w:p w14:paraId="7EADD738" w14:textId="77777777" w:rsidR="006437F7" w:rsidRPr="000129CE" w:rsidRDefault="006437F7" w:rsidP="006437F7">
            <w:pPr>
              <w:snapToGrid w:val="0"/>
            </w:pPr>
          </w:p>
          <w:p w14:paraId="7EADD739"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3A" w14:textId="77777777" w:rsidR="006437F7" w:rsidRPr="000129CE" w:rsidRDefault="006437F7" w:rsidP="006437F7">
            <w:pPr>
              <w:snapToGrid w:val="0"/>
            </w:pPr>
            <w:r w:rsidRPr="000129CE">
              <w:t xml:space="preserve">E. </w:t>
            </w:r>
            <w:proofErr w:type="spellStart"/>
            <w:r w:rsidRPr="000129CE">
              <w:t>Jusčiūtė</w:t>
            </w:r>
            <w:proofErr w:type="spellEnd"/>
          </w:p>
          <w:p w14:paraId="7EADD73B" w14:textId="4DADF626" w:rsidR="006437F7" w:rsidRPr="000129CE" w:rsidRDefault="006437F7" w:rsidP="006437F7">
            <w:pPr>
              <w:snapToGrid w:val="0"/>
            </w:pPr>
            <w:proofErr w:type="spellStart"/>
            <w:r w:rsidRPr="000129CE">
              <w:t>R.Žičkus</w:t>
            </w:r>
            <w:proofErr w:type="spellEnd"/>
          </w:p>
        </w:tc>
      </w:tr>
      <w:tr w:rsidR="006437F7" w:rsidRPr="000129CE" w14:paraId="7EADD742" w14:textId="77777777" w:rsidTr="00AD64D2">
        <w:trPr>
          <w:trHeight w:val="561"/>
        </w:trPr>
        <w:tc>
          <w:tcPr>
            <w:tcW w:w="3382" w:type="dxa"/>
            <w:tcBorders>
              <w:top w:val="single" w:sz="4" w:space="0" w:color="000000"/>
              <w:left w:val="single" w:sz="4" w:space="0" w:color="000000"/>
              <w:bottom w:val="single" w:sz="4" w:space="0" w:color="000000"/>
            </w:tcBorders>
            <w:shd w:val="clear" w:color="auto" w:fill="auto"/>
          </w:tcPr>
          <w:p w14:paraId="7EADD73D" w14:textId="7F8FE0BF" w:rsidR="006437F7" w:rsidRPr="000129CE" w:rsidRDefault="006437F7" w:rsidP="006437F7">
            <w:pPr>
              <w:snapToGrid w:val="0"/>
            </w:pPr>
            <w:r w:rsidRPr="000129CE">
              <w:t>3. Publikacijų kultūros ir periodinėje spaudoje rengimas</w:t>
            </w:r>
          </w:p>
        </w:tc>
        <w:tc>
          <w:tcPr>
            <w:tcW w:w="7050" w:type="dxa"/>
            <w:gridSpan w:val="4"/>
            <w:tcBorders>
              <w:top w:val="single" w:sz="4" w:space="0" w:color="000000"/>
              <w:left w:val="single" w:sz="4" w:space="0" w:color="000000"/>
              <w:bottom w:val="single" w:sz="4" w:space="0" w:color="000000"/>
            </w:tcBorders>
            <w:shd w:val="clear" w:color="auto" w:fill="auto"/>
          </w:tcPr>
          <w:p w14:paraId="7EADD73E" w14:textId="77777777" w:rsidR="006437F7" w:rsidRPr="000129CE" w:rsidRDefault="006437F7" w:rsidP="006437F7">
            <w:pPr>
              <w:snapToGrid w:val="0"/>
            </w:pPr>
            <w:r w:rsidRPr="000129CE">
              <w:t>Straipsnių apie Vilniaus/Lietuvos transporto istoriją XX a. I p. rengimas</w:t>
            </w:r>
          </w:p>
          <w:p w14:paraId="7EADD73F" w14:textId="77777777" w:rsidR="006437F7" w:rsidRPr="000129CE" w:rsidRDefault="006437F7" w:rsidP="006437F7">
            <w:pPr>
              <w:snapToGrid w:val="0"/>
            </w:pPr>
            <w:r w:rsidRPr="000129CE">
              <w:t>Straipsnio Vilniaus miesto elektrinės istorijos tema leidyba</w:t>
            </w:r>
          </w:p>
        </w:tc>
        <w:tc>
          <w:tcPr>
            <w:tcW w:w="2154" w:type="dxa"/>
            <w:tcBorders>
              <w:top w:val="single" w:sz="4" w:space="0" w:color="000000"/>
              <w:left w:val="single" w:sz="4" w:space="0" w:color="000000"/>
              <w:bottom w:val="single" w:sz="4" w:space="0" w:color="000000"/>
            </w:tcBorders>
            <w:shd w:val="clear" w:color="auto" w:fill="auto"/>
          </w:tcPr>
          <w:p w14:paraId="7EADD740"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41" w14:textId="165CC21F" w:rsidR="006437F7" w:rsidRPr="000129CE" w:rsidRDefault="006437F7" w:rsidP="006437F7">
            <w:pPr>
              <w:snapToGrid w:val="0"/>
            </w:pPr>
            <w:r w:rsidRPr="000129CE">
              <w:t>R. Žičkus</w:t>
            </w:r>
          </w:p>
        </w:tc>
      </w:tr>
      <w:tr w:rsidR="006437F7" w:rsidRPr="000129CE" w14:paraId="7EADD74D" w14:textId="77777777" w:rsidTr="00AD64D2">
        <w:trPr>
          <w:trHeight w:val="420"/>
        </w:trPr>
        <w:tc>
          <w:tcPr>
            <w:tcW w:w="3382" w:type="dxa"/>
            <w:tcBorders>
              <w:top w:val="single" w:sz="4" w:space="0" w:color="000000"/>
              <w:left w:val="single" w:sz="4" w:space="0" w:color="000000"/>
              <w:bottom w:val="single" w:sz="4" w:space="0" w:color="000000"/>
            </w:tcBorders>
            <w:shd w:val="clear" w:color="auto" w:fill="auto"/>
          </w:tcPr>
          <w:p w14:paraId="7EADD743" w14:textId="52E42B44" w:rsidR="006437F7" w:rsidRPr="000129CE" w:rsidRDefault="006437F7" w:rsidP="006437F7">
            <w:pPr>
              <w:snapToGrid w:val="0"/>
            </w:pPr>
            <w:r w:rsidRPr="000129CE">
              <w:rPr>
                <w:color w:val="000000"/>
              </w:rPr>
              <w:t>4. Moksliniai tyrimai (temos)</w:t>
            </w:r>
          </w:p>
        </w:tc>
        <w:tc>
          <w:tcPr>
            <w:tcW w:w="7050" w:type="dxa"/>
            <w:gridSpan w:val="4"/>
            <w:tcBorders>
              <w:top w:val="single" w:sz="4" w:space="0" w:color="000000"/>
              <w:left w:val="single" w:sz="4" w:space="0" w:color="000000"/>
              <w:bottom w:val="single" w:sz="4" w:space="0" w:color="000000"/>
            </w:tcBorders>
            <w:shd w:val="clear" w:color="auto" w:fill="auto"/>
          </w:tcPr>
          <w:p w14:paraId="7EADD744" w14:textId="77777777" w:rsidR="006437F7" w:rsidRPr="000129CE" w:rsidRDefault="006437F7" w:rsidP="006437F7">
            <w:pPr>
              <w:pStyle w:val="Standard"/>
            </w:pPr>
            <w:r w:rsidRPr="000129CE">
              <w:t>Mokslinių tyrimų Vilniaus miesto plėtros ekspozicijos plano rengimui užsakymas</w:t>
            </w:r>
          </w:p>
          <w:p w14:paraId="7EADD745" w14:textId="77777777" w:rsidR="006437F7" w:rsidRPr="000129CE" w:rsidRDefault="006437F7" w:rsidP="006437F7">
            <w:pPr>
              <w:pStyle w:val="Standard"/>
            </w:pPr>
            <w:r w:rsidRPr="000129CE">
              <w:t>Šaltinių tyrimai archyvuose ir bibliotekose eksponatų aprašų tikslinimui, ekspozicijų metodinės medžiagos pildymui, publikacijos rengimui</w:t>
            </w:r>
          </w:p>
          <w:p w14:paraId="7EADD746" w14:textId="77777777" w:rsidR="006437F7" w:rsidRPr="000129CE" w:rsidRDefault="006437F7" w:rsidP="006437F7">
            <w:pPr>
              <w:pStyle w:val="Standard"/>
            </w:pPr>
            <w:r w:rsidRPr="000129CE">
              <w:t>Temos – Vilniaus miesto plėtra, Vilniaus mieto energetikos ir komunalinio ūkio istorija, technikos istorija. Chronologinės ribos – XIX-XXI a.</w:t>
            </w:r>
          </w:p>
          <w:p w14:paraId="7EADD747" w14:textId="77777777" w:rsidR="006437F7" w:rsidRPr="000129CE" w:rsidRDefault="006437F7" w:rsidP="006437F7">
            <w:pPr>
              <w:pStyle w:val="Standard"/>
            </w:pPr>
            <w:r w:rsidRPr="000129CE">
              <w:t>Pirmosios Vilniaus miesto elektrinės archyvo tvarkymas bei tyrimas</w:t>
            </w:r>
          </w:p>
          <w:p w14:paraId="7EADD748" w14:textId="77777777" w:rsidR="006437F7" w:rsidRPr="000129CE" w:rsidRDefault="006437F7" w:rsidP="006437F7">
            <w:pPr>
              <w:pStyle w:val="Standard"/>
            </w:pPr>
            <w:r w:rsidRPr="000129CE">
              <w:t>Kursinių darbų temų siūlymas bendradarbiaujant su VU Istorijos fakultetu</w:t>
            </w:r>
          </w:p>
          <w:p w14:paraId="7EADD749" w14:textId="77777777" w:rsidR="006437F7" w:rsidRPr="000129CE" w:rsidRDefault="006437F7" w:rsidP="006437F7">
            <w:pPr>
              <w:pStyle w:val="Standard"/>
            </w:pPr>
            <w:r w:rsidRPr="000129CE">
              <w:t>Disertacijos rengimas XX a. Vilniaus miesto urbanistikos tema ir jo gynimas</w:t>
            </w:r>
          </w:p>
          <w:p w14:paraId="7EADD74A" w14:textId="77777777" w:rsidR="006437F7" w:rsidRPr="000129CE" w:rsidRDefault="006437F7" w:rsidP="006437F7">
            <w:pPr>
              <w:snapToGrid w:val="0"/>
            </w:pPr>
            <w:r w:rsidRPr="000129CE">
              <w:t>Interviu filmavimas su energetikais veteranais Lietuvos elektrifikacijos istorijos temomis.</w:t>
            </w:r>
          </w:p>
        </w:tc>
        <w:tc>
          <w:tcPr>
            <w:tcW w:w="2154" w:type="dxa"/>
            <w:tcBorders>
              <w:top w:val="single" w:sz="4" w:space="0" w:color="000000"/>
              <w:left w:val="single" w:sz="4" w:space="0" w:color="000000"/>
              <w:bottom w:val="single" w:sz="4" w:space="0" w:color="000000"/>
            </w:tcBorders>
            <w:shd w:val="clear" w:color="auto" w:fill="auto"/>
          </w:tcPr>
          <w:p w14:paraId="7EADD74B" w14:textId="77777777" w:rsidR="006437F7" w:rsidRPr="000129CE" w:rsidRDefault="006437F7" w:rsidP="006437F7">
            <w:pPr>
              <w:snapToGrid w:val="0"/>
            </w:pPr>
            <w:r>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4C" w14:textId="7A6D6C64" w:rsidR="006437F7" w:rsidRPr="000129CE" w:rsidRDefault="006437F7" w:rsidP="006437F7">
            <w:pPr>
              <w:snapToGrid w:val="0"/>
            </w:pPr>
            <w:r>
              <w:t xml:space="preserve">K. </w:t>
            </w:r>
            <w:proofErr w:type="spellStart"/>
            <w:r>
              <w:t>Kučiauskas</w:t>
            </w:r>
            <w:proofErr w:type="spellEnd"/>
          </w:p>
        </w:tc>
      </w:tr>
      <w:tr w:rsidR="006437F7" w:rsidRPr="000129CE" w14:paraId="7EADD752" w14:textId="77777777" w:rsidTr="00AD64D2">
        <w:trPr>
          <w:trHeight w:val="416"/>
        </w:trPr>
        <w:tc>
          <w:tcPr>
            <w:tcW w:w="3382" w:type="dxa"/>
            <w:tcBorders>
              <w:top w:val="single" w:sz="4" w:space="0" w:color="000000"/>
              <w:left w:val="single" w:sz="4" w:space="0" w:color="000000"/>
              <w:bottom w:val="single" w:sz="4" w:space="0" w:color="000000"/>
            </w:tcBorders>
            <w:shd w:val="clear" w:color="auto" w:fill="auto"/>
          </w:tcPr>
          <w:p w14:paraId="7EADD74E" w14:textId="279AD86C" w:rsidR="006437F7" w:rsidRPr="000129CE" w:rsidRDefault="006437F7" w:rsidP="006437F7">
            <w:pPr>
              <w:snapToGrid w:val="0"/>
            </w:pPr>
            <w:r w:rsidRPr="000129CE">
              <w:rPr>
                <w:color w:val="000000"/>
              </w:rPr>
              <w:t>5. Mokslinių straipsnių rengimas</w:t>
            </w:r>
          </w:p>
        </w:tc>
        <w:tc>
          <w:tcPr>
            <w:tcW w:w="7050" w:type="dxa"/>
            <w:gridSpan w:val="4"/>
            <w:tcBorders>
              <w:top w:val="single" w:sz="4" w:space="0" w:color="000000"/>
              <w:left w:val="single" w:sz="4" w:space="0" w:color="000000"/>
              <w:bottom w:val="single" w:sz="4" w:space="0" w:color="000000"/>
            </w:tcBorders>
            <w:shd w:val="clear" w:color="auto" w:fill="auto"/>
          </w:tcPr>
          <w:p w14:paraId="7EADD74F"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50"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51" w14:textId="71F037D5" w:rsidR="006437F7" w:rsidRPr="000129CE" w:rsidRDefault="006437F7" w:rsidP="006437F7">
            <w:pPr>
              <w:snapToGrid w:val="0"/>
            </w:pPr>
          </w:p>
        </w:tc>
      </w:tr>
      <w:tr w:rsidR="006437F7" w:rsidRPr="000129CE" w14:paraId="7EADD757" w14:textId="77777777" w:rsidTr="00AD64D2">
        <w:trPr>
          <w:trHeight w:val="540"/>
        </w:trPr>
        <w:tc>
          <w:tcPr>
            <w:tcW w:w="3382" w:type="dxa"/>
            <w:tcBorders>
              <w:top w:val="single" w:sz="4" w:space="0" w:color="000000"/>
              <w:left w:val="single" w:sz="4" w:space="0" w:color="000000"/>
              <w:bottom w:val="single" w:sz="4" w:space="0" w:color="000000"/>
            </w:tcBorders>
            <w:shd w:val="clear" w:color="auto" w:fill="auto"/>
          </w:tcPr>
          <w:p w14:paraId="7EADD753" w14:textId="3CC1CD5D" w:rsidR="006437F7" w:rsidRPr="000129CE" w:rsidRDefault="006437F7" w:rsidP="006437F7">
            <w:pPr>
              <w:snapToGrid w:val="0"/>
            </w:pPr>
            <w:r w:rsidRPr="000129CE">
              <w:t>6. Mokslinių ir kitų konferencijų rengimas muziejuje (tema, vieta)</w:t>
            </w:r>
          </w:p>
        </w:tc>
        <w:tc>
          <w:tcPr>
            <w:tcW w:w="7050" w:type="dxa"/>
            <w:gridSpan w:val="4"/>
            <w:tcBorders>
              <w:top w:val="single" w:sz="4" w:space="0" w:color="000000"/>
              <w:left w:val="single" w:sz="4" w:space="0" w:color="000000"/>
              <w:bottom w:val="single" w:sz="4" w:space="0" w:color="000000"/>
            </w:tcBorders>
            <w:shd w:val="clear" w:color="auto" w:fill="auto"/>
          </w:tcPr>
          <w:p w14:paraId="7EADD754" w14:textId="77777777" w:rsidR="006437F7" w:rsidRPr="000129CE" w:rsidRDefault="006437F7" w:rsidP="006437F7">
            <w:pPr>
              <w:snapToGrid w:val="0"/>
            </w:pPr>
            <w:r w:rsidRPr="000129CE">
              <w:t>Paskaitos organizavimas pirmųjų elektrinių dvaruose tema, renginių ciklui „Dvarų kultūros kelias“ 2016</w:t>
            </w:r>
          </w:p>
        </w:tc>
        <w:tc>
          <w:tcPr>
            <w:tcW w:w="2154" w:type="dxa"/>
            <w:tcBorders>
              <w:top w:val="single" w:sz="4" w:space="0" w:color="000000"/>
              <w:left w:val="single" w:sz="4" w:space="0" w:color="000000"/>
              <w:bottom w:val="single" w:sz="4" w:space="0" w:color="000000"/>
            </w:tcBorders>
            <w:shd w:val="clear" w:color="auto" w:fill="auto"/>
          </w:tcPr>
          <w:p w14:paraId="7EADD755"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56" w14:textId="2471CC92" w:rsidR="006437F7" w:rsidRPr="000129CE" w:rsidRDefault="006437F7" w:rsidP="006437F7">
            <w:pPr>
              <w:snapToGrid w:val="0"/>
            </w:pPr>
          </w:p>
        </w:tc>
      </w:tr>
      <w:tr w:rsidR="006437F7" w:rsidRPr="000129CE" w14:paraId="7EADD75C" w14:textId="77777777" w:rsidTr="00AD64D2">
        <w:trPr>
          <w:trHeight w:val="500"/>
        </w:trPr>
        <w:tc>
          <w:tcPr>
            <w:tcW w:w="3382" w:type="dxa"/>
            <w:tcBorders>
              <w:top w:val="single" w:sz="4" w:space="0" w:color="000000"/>
              <w:left w:val="single" w:sz="4" w:space="0" w:color="000000"/>
              <w:bottom w:val="single" w:sz="4" w:space="0" w:color="000000"/>
            </w:tcBorders>
            <w:shd w:val="clear" w:color="auto" w:fill="auto"/>
          </w:tcPr>
          <w:p w14:paraId="7EADD758" w14:textId="218FCB2A" w:rsidR="006437F7" w:rsidRPr="000129CE" w:rsidRDefault="006437F7" w:rsidP="006437F7">
            <w:pPr>
              <w:snapToGrid w:val="0"/>
            </w:pPr>
            <w:r w:rsidRPr="000129CE">
              <w:t>7. Dalyvavimas mokslinėse ir kitose konferencijose ne muziejuje (tema, vieta, dalyviai)</w:t>
            </w:r>
          </w:p>
        </w:tc>
        <w:tc>
          <w:tcPr>
            <w:tcW w:w="7050" w:type="dxa"/>
            <w:gridSpan w:val="4"/>
            <w:tcBorders>
              <w:top w:val="single" w:sz="4" w:space="0" w:color="000000"/>
              <w:left w:val="single" w:sz="4" w:space="0" w:color="000000"/>
              <w:bottom w:val="single" w:sz="4" w:space="0" w:color="000000"/>
            </w:tcBorders>
            <w:shd w:val="clear" w:color="auto" w:fill="auto"/>
          </w:tcPr>
          <w:p w14:paraId="7EADD759"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5A"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5B" w14:textId="2002AC11" w:rsidR="006437F7" w:rsidRPr="000129CE" w:rsidRDefault="006437F7" w:rsidP="006437F7">
            <w:pPr>
              <w:snapToGrid w:val="0"/>
            </w:pPr>
          </w:p>
        </w:tc>
      </w:tr>
      <w:tr w:rsidR="006437F7" w:rsidRPr="000129CE" w14:paraId="7EADD761" w14:textId="77777777" w:rsidTr="00AD64D2">
        <w:trPr>
          <w:trHeight w:val="500"/>
        </w:trPr>
        <w:tc>
          <w:tcPr>
            <w:tcW w:w="3382" w:type="dxa"/>
            <w:tcBorders>
              <w:top w:val="single" w:sz="4" w:space="0" w:color="000000"/>
              <w:left w:val="single" w:sz="4" w:space="0" w:color="000000"/>
              <w:bottom w:val="single" w:sz="4" w:space="0" w:color="000000"/>
            </w:tcBorders>
            <w:shd w:val="clear" w:color="auto" w:fill="auto"/>
          </w:tcPr>
          <w:p w14:paraId="7EADD75D" w14:textId="1C9BCC8B" w:rsidR="006437F7" w:rsidRPr="000129CE" w:rsidRDefault="006437F7" w:rsidP="006437F7">
            <w:pPr>
              <w:snapToGrid w:val="0"/>
            </w:pPr>
            <w:r w:rsidRPr="000129CE">
              <w:rPr>
                <w:color w:val="000000"/>
              </w:rPr>
              <w:t>8. Pranešimai mokslinėse konferencijose</w:t>
            </w:r>
          </w:p>
        </w:tc>
        <w:tc>
          <w:tcPr>
            <w:tcW w:w="7050" w:type="dxa"/>
            <w:gridSpan w:val="4"/>
            <w:tcBorders>
              <w:top w:val="single" w:sz="4" w:space="0" w:color="000000"/>
              <w:left w:val="single" w:sz="4" w:space="0" w:color="000000"/>
              <w:bottom w:val="single" w:sz="4" w:space="0" w:color="000000"/>
            </w:tcBorders>
            <w:shd w:val="clear" w:color="auto" w:fill="auto"/>
          </w:tcPr>
          <w:p w14:paraId="7EADD75E"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5F"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60" w14:textId="0C3306E2" w:rsidR="006437F7" w:rsidRPr="000129CE" w:rsidRDefault="006437F7" w:rsidP="006437F7">
            <w:pPr>
              <w:snapToGrid w:val="0"/>
            </w:pPr>
          </w:p>
        </w:tc>
      </w:tr>
      <w:tr w:rsidR="006437F7" w:rsidRPr="000129CE" w14:paraId="7EADD766" w14:textId="77777777" w:rsidTr="00AD64D2">
        <w:trPr>
          <w:trHeight w:val="347"/>
        </w:trPr>
        <w:tc>
          <w:tcPr>
            <w:tcW w:w="3382" w:type="dxa"/>
            <w:tcBorders>
              <w:top w:val="single" w:sz="4" w:space="0" w:color="000000"/>
              <w:left w:val="single" w:sz="4" w:space="0" w:color="000000"/>
              <w:bottom w:val="single" w:sz="4" w:space="0" w:color="000000"/>
            </w:tcBorders>
            <w:shd w:val="clear" w:color="auto" w:fill="auto"/>
          </w:tcPr>
          <w:p w14:paraId="7EADD762" w14:textId="4E6823D2" w:rsidR="006437F7" w:rsidRPr="000129CE" w:rsidRDefault="006437F7" w:rsidP="006437F7">
            <w:pPr>
              <w:snapToGrid w:val="0"/>
            </w:pPr>
            <w:r w:rsidRPr="000129CE">
              <w:t>9. Kiti darbai</w:t>
            </w:r>
          </w:p>
        </w:tc>
        <w:tc>
          <w:tcPr>
            <w:tcW w:w="7050" w:type="dxa"/>
            <w:gridSpan w:val="4"/>
            <w:tcBorders>
              <w:top w:val="single" w:sz="4" w:space="0" w:color="000000"/>
              <w:left w:val="single" w:sz="4" w:space="0" w:color="000000"/>
              <w:bottom w:val="single" w:sz="4" w:space="0" w:color="000000"/>
            </w:tcBorders>
            <w:shd w:val="clear" w:color="auto" w:fill="auto"/>
          </w:tcPr>
          <w:p w14:paraId="7EADD763" w14:textId="77777777" w:rsidR="006437F7" w:rsidRPr="000129CE" w:rsidRDefault="006437F7" w:rsidP="006437F7">
            <w:pPr>
              <w:snapToGrid w:val="0"/>
            </w:pPr>
            <w:r w:rsidRPr="000129CE">
              <w:t>Informacinio paketo apie muziejaus veiklą, skirto mokytojams, paruošimas</w:t>
            </w:r>
          </w:p>
        </w:tc>
        <w:tc>
          <w:tcPr>
            <w:tcW w:w="2154" w:type="dxa"/>
            <w:tcBorders>
              <w:top w:val="single" w:sz="4" w:space="0" w:color="000000"/>
              <w:left w:val="single" w:sz="4" w:space="0" w:color="000000"/>
              <w:bottom w:val="single" w:sz="4" w:space="0" w:color="000000"/>
            </w:tcBorders>
            <w:shd w:val="clear" w:color="auto" w:fill="auto"/>
          </w:tcPr>
          <w:p w14:paraId="7EADD764"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65" w14:textId="35C7D5F7"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76B" w14:textId="77777777" w:rsidTr="00AD64D2">
        <w:trPr>
          <w:trHeight w:val="695"/>
        </w:trPr>
        <w:tc>
          <w:tcPr>
            <w:tcW w:w="3382" w:type="dxa"/>
            <w:tcBorders>
              <w:top w:val="single" w:sz="4" w:space="0" w:color="000000"/>
              <w:left w:val="single" w:sz="4" w:space="0" w:color="000000"/>
              <w:bottom w:val="single" w:sz="4" w:space="0" w:color="000000"/>
            </w:tcBorders>
            <w:shd w:val="clear" w:color="auto" w:fill="auto"/>
          </w:tcPr>
          <w:p w14:paraId="7EADD767" w14:textId="6819831D" w:rsidR="006437F7" w:rsidRPr="000129CE" w:rsidRDefault="006437F7" w:rsidP="006437F7">
            <w:pPr>
              <w:snapToGrid w:val="0"/>
            </w:pPr>
            <w:r w:rsidRPr="000129CE">
              <w:t>VI. RINKINIŲ APSKAITOS KOMPIUTERIZAVIMAS IR EKSPONATŲ SKAITMENINIMAS</w:t>
            </w:r>
          </w:p>
        </w:tc>
        <w:tc>
          <w:tcPr>
            <w:tcW w:w="7050" w:type="dxa"/>
            <w:gridSpan w:val="4"/>
            <w:tcBorders>
              <w:top w:val="single" w:sz="4" w:space="0" w:color="000000"/>
              <w:left w:val="single" w:sz="4" w:space="0" w:color="000000"/>
              <w:bottom w:val="single" w:sz="4" w:space="0" w:color="000000"/>
            </w:tcBorders>
            <w:shd w:val="clear" w:color="auto" w:fill="auto"/>
          </w:tcPr>
          <w:p w14:paraId="7EADD768"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69"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6A" w14:textId="30272093" w:rsidR="006437F7" w:rsidRPr="000129CE" w:rsidRDefault="006437F7" w:rsidP="006437F7">
            <w:pPr>
              <w:snapToGrid w:val="0"/>
            </w:pPr>
          </w:p>
        </w:tc>
      </w:tr>
      <w:tr w:rsidR="006437F7" w:rsidRPr="000129CE" w14:paraId="7EADD772" w14:textId="77777777" w:rsidTr="00AD64D2">
        <w:trPr>
          <w:trHeight w:val="695"/>
        </w:trPr>
        <w:tc>
          <w:tcPr>
            <w:tcW w:w="3382" w:type="dxa"/>
            <w:tcBorders>
              <w:top w:val="single" w:sz="4" w:space="0" w:color="000000"/>
              <w:left w:val="single" w:sz="4" w:space="0" w:color="000000"/>
              <w:bottom w:val="single" w:sz="4" w:space="0" w:color="000000"/>
            </w:tcBorders>
            <w:shd w:val="clear" w:color="auto" w:fill="auto"/>
          </w:tcPr>
          <w:p w14:paraId="7EADD76C" w14:textId="68661B03" w:rsidR="006437F7" w:rsidRPr="000129CE" w:rsidRDefault="006437F7" w:rsidP="006437F7">
            <w:pPr>
              <w:snapToGrid w:val="0"/>
            </w:pPr>
            <w:r w:rsidRPr="000129CE">
              <w:lastRenderedPageBreak/>
              <w:t>1. Kompiuterinė apskaita (jei vykdoma, nurodyti numatomų įvesti į muziejaus duomenų bazę įrašų apie eksponatus bei skaitmeninių vaizdų skaičių)</w:t>
            </w:r>
          </w:p>
        </w:tc>
        <w:tc>
          <w:tcPr>
            <w:tcW w:w="7050" w:type="dxa"/>
            <w:gridSpan w:val="4"/>
            <w:tcBorders>
              <w:top w:val="single" w:sz="4" w:space="0" w:color="000000"/>
              <w:left w:val="single" w:sz="4" w:space="0" w:color="000000"/>
              <w:bottom w:val="single" w:sz="4" w:space="0" w:color="000000"/>
            </w:tcBorders>
            <w:shd w:val="clear" w:color="auto" w:fill="auto"/>
          </w:tcPr>
          <w:p w14:paraId="7EADD76D" w14:textId="77777777" w:rsidR="006437F7" w:rsidRPr="000129CE" w:rsidRDefault="006437F7" w:rsidP="006437F7">
            <w:pPr>
              <w:pStyle w:val="Standard"/>
            </w:pPr>
            <w:r w:rsidRPr="000129CE">
              <w:t>300 įrašų ir skaitmeninių vaizdų muziejaus duomenų bazėje</w:t>
            </w:r>
          </w:p>
          <w:p w14:paraId="7EADD76E" w14:textId="77777777" w:rsidR="006437F7" w:rsidRPr="000129CE" w:rsidRDefault="006437F7" w:rsidP="006437F7">
            <w:pPr>
              <w:pStyle w:val="Standard"/>
            </w:pPr>
            <w:r w:rsidRPr="000129CE">
              <w:t>Topografinių aprašų sudarymas (5 vnt.)</w:t>
            </w:r>
          </w:p>
        </w:tc>
        <w:tc>
          <w:tcPr>
            <w:tcW w:w="2154" w:type="dxa"/>
            <w:tcBorders>
              <w:top w:val="single" w:sz="4" w:space="0" w:color="000000"/>
              <w:left w:val="single" w:sz="4" w:space="0" w:color="000000"/>
              <w:bottom w:val="single" w:sz="4" w:space="0" w:color="000000"/>
            </w:tcBorders>
            <w:shd w:val="clear" w:color="auto" w:fill="auto"/>
          </w:tcPr>
          <w:p w14:paraId="7EADD76F"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70" w14:textId="77777777" w:rsidR="006437F7" w:rsidRPr="000129CE" w:rsidRDefault="006437F7" w:rsidP="006437F7">
            <w:pPr>
              <w:snapToGrid w:val="0"/>
            </w:pPr>
            <w:r w:rsidRPr="000129CE">
              <w:t xml:space="preserve">K. </w:t>
            </w:r>
            <w:proofErr w:type="spellStart"/>
            <w:r w:rsidRPr="000129CE">
              <w:t>Kučiauskas</w:t>
            </w:r>
            <w:proofErr w:type="spellEnd"/>
          </w:p>
          <w:p w14:paraId="7EADD771" w14:textId="1C5E4ABE" w:rsidR="006437F7" w:rsidRPr="000129CE" w:rsidRDefault="006437F7" w:rsidP="006437F7">
            <w:pPr>
              <w:snapToGrid w:val="0"/>
            </w:pPr>
            <w:r w:rsidRPr="000129CE">
              <w:t>R. Žičkus</w:t>
            </w:r>
          </w:p>
        </w:tc>
      </w:tr>
      <w:tr w:rsidR="006437F7" w:rsidRPr="000129CE" w14:paraId="7EADD77D" w14:textId="77777777" w:rsidTr="00AD64D2">
        <w:trPr>
          <w:trHeight w:val="303"/>
        </w:trPr>
        <w:tc>
          <w:tcPr>
            <w:tcW w:w="3382" w:type="dxa"/>
            <w:tcBorders>
              <w:top w:val="single" w:sz="4" w:space="0" w:color="000000"/>
              <w:left w:val="single" w:sz="4" w:space="0" w:color="000000"/>
              <w:bottom w:val="single" w:sz="4" w:space="0" w:color="000000"/>
            </w:tcBorders>
            <w:shd w:val="clear" w:color="auto" w:fill="auto"/>
          </w:tcPr>
          <w:p w14:paraId="7EADD773" w14:textId="46C55BC4" w:rsidR="006437F7" w:rsidRPr="000129CE" w:rsidRDefault="006437F7" w:rsidP="006437F7">
            <w:pPr>
              <w:snapToGrid w:val="0"/>
            </w:pPr>
            <w:r w:rsidRPr="000129CE">
              <w:t>2. LIMIS (kokie vykdomi parengiamieji darbai)</w:t>
            </w:r>
          </w:p>
        </w:tc>
        <w:tc>
          <w:tcPr>
            <w:tcW w:w="7050" w:type="dxa"/>
            <w:gridSpan w:val="4"/>
            <w:tcBorders>
              <w:top w:val="single" w:sz="4" w:space="0" w:color="000000"/>
              <w:left w:val="single" w:sz="4" w:space="0" w:color="000000"/>
              <w:bottom w:val="single" w:sz="4" w:space="0" w:color="000000"/>
            </w:tcBorders>
            <w:shd w:val="clear" w:color="auto" w:fill="auto"/>
          </w:tcPr>
          <w:p w14:paraId="7EADD774" w14:textId="77777777" w:rsidR="006437F7" w:rsidRPr="000129CE" w:rsidRDefault="006437F7" w:rsidP="006437F7">
            <w:pPr>
              <w:pStyle w:val="Standard"/>
            </w:pPr>
            <w:r w:rsidRPr="000129CE">
              <w:t>Darbas Lietuvos integralioje muziejų informacinėje sistemoje (LIMIS)</w:t>
            </w:r>
          </w:p>
          <w:p w14:paraId="7EADD775" w14:textId="77777777" w:rsidR="006437F7" w:rsidRPr="000129CE" w:rsidRDefault="006437F7" w:rsidP="006437F7">
            <w:pPr>
              <w:pStyle w:val="Standard"/>
            </w:pPr>
            <w:r w:rsidRPr="000129CE">
              <w:t>Bendradarbiavimas su Lietuvos dailės muziejaus skaitmeninimo centru dėl darbo LIMIS</w:t>
            </w:r>
          </w:p>
          <w:p w14:paraId="7EADD776" w14:textId="77777777" w:rsidR="006437F7" w:rsidRPr="000129CE" w:rsidRDefault="006437F7" w:rsidP="006437F7">
            <w:pPr>
              <w:snapToGrid w:val="0"/>
            </w:pPr>
            <w:r w:rsidRPr="000129CE">
              <w:t>Energetikos ir technikos muziejaus darbuotojų instruktavimas darbui su LIMIS</w:t>
            </w:r>
          </w:p>
        </w:tc>
        <w:tc>
          <w:tcPr>
            <w:tcW w:w="2154" w:type="dxa"/>
            <w:tcBorders>
              <w:top w:val="single" w:sz="4" w:space="0" w:color="000000"/>
              <w:left w:val="single" w:sz="4" w:space="0" w:color="000000"/>
              <w:bottom w:val="single" w:sz="4" w:space="0" w:color="000000"/>
            </w:tcBorders>
            <w:shd w:val="clear" w:color="auto" w:fill="auto"/>
          </w:tcPr>
          <w:p w14:paraId="7EADD777"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78" w14:textId="77777777" w:rsidR="006437F7" w:rsidRPr="000129CE" w:rsidRDefault="006437F7" w:rsidP="006437F7">
            <w:pPr>
              <w:snapToGrid w:val="0"/>
            </w:pPr>
            <w:r w:rsidRPr="000129CE">
              <w:t xml:space="preserve">K. </w:t>
            </w:r>
            <w:proofErr w:type="spellStart"/>
            <w:r w:rsidRPr="000129CE">
              <w:t>Kučiauskas</w:t>
            </w:r>
            <w:proofErr w:type="spellEnd"/>
          </w:p>
          <w:p w14:paraId="7EADD779" w14:textId="77777777" w:rsidR="006437F7" w:rsidRPr="000129CE" w:rsidRDefault="006437F7" w:rsidP="006437F7">
            <w:pPr>
              <w:snapToGrid w:val="0"/>
            </w:pPr>
            <w:r w:rsidRPr="000129CE">
              <w:t>R. Žičkus</w:t>
            </w:r>
          </w:p>
          <w:p w14:paraId="7EADD77A" w14:textId="77777777" w:rsidR="006437F7" w:rsidRPr="000129CE" w:rsidRDefault="006437F7" w:rsidP="006437F7">
            <w:pPr>
              <w:snapToGrid w:val="0"/>
            </w:pPr>
            <w:r w:rsidRPr="000129CE">
              <w:t>V. Burokas</w:t>
            </w:r>
          </w:p>
          <w:p w14:paraId="7EADD77B" w14:textId="77777777" w:rsidR="006437F7" w:rsidRPr="000129CE" w:rsidRDefault="006437F7" w:rsidP="006437F7">
            <w:pPr>
              <w:snapToGrid w:val="0"/>
            </w:pPr>
            <w:r w:rsidRPr="000129CE">
              <w:t>E. Paškevičiūtė</w:t>
            </w:r>
          </w:p>
          <w:p w14:paraId="7EADD77C" w14:textId="6FA2773D" w:rsidR="006437F7" w:rsidRPr="000129CE" w:rsidRDefault="006437F7" w:rsidP="006437F7">
            <w:pPr>
              <w:snapToGrid w:val="0"/>
            </w:pPr>
          </w:p>
        </w:tc>
      </w:tr>
      <w:tr w:rsidR="006437F7" w:rsidRPr="000129CE" w14:paraId="7EADD782" w14:textId="77777777" w:rsidTr="00AD64D2">
        <w:trPr>
          <w:trHeight w:val="283"/>
        </w:trPr>
        <w:tc>
          <w:tcPr>
            <w:tcW w:w="3382" w:type="dxa"/>
            <w:tcBorders>
              <w:top w:val="single" w:sz="4" w:space="0" w:color="000000"/>
              <w:left w:val="single" w:sz="4" w:space="0" w:color="000000"/>
              <w:bottom w:val="single" w:sz="4" w:space="0" w:color="000000"/>
            </w:tcBorders>
            <w:shd w:val="clear" w:color="auto" w:fill="auto"/>
          </w:tcPr>
          <w:p w14:paraId="7EADD77E" w14:textId="734315A6" w:rsidR="006437F7" w:rsidRPr="000129CE" w:rsidRDefault="006437F7" w:rsidP="006437F7">
            <w:pPr>
              <w:snapToGrid w:val="0"/>
            </w:pPr>
            <w:r w:rsidRPr="000129CE">
              <w:t>3. Eksponatų skaitmeninimas</w:t>
            </w:r>
          </w:p>
        </w:tc>
        <w:tc>
          <w:tcPr>
            <w:tcW w:w="7050" w:type="dxa"/>
            <w:gridSpan w:val="4"/>
            <w:tcBorders>
              <w:top w:val="single" w:sz="4" w:space="0" w:color="000000"/>
              <w:left w:val="single" w:sz="4" w:space="0" w:color="000000"/>
              <w:bottom w:val="single" w:sz="4" w:space="0" w:color="000000"/>
            </w:tcBorders>
            <w:shd w:val="clear" w:color="auto" w:fill="auto"/>
          </w:tcPr>
          <w:p w14:paraId="7EADD77F"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80"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81" w14:textId="66C373EC" w:rsidR="006437F7" w:rsidRPr="000129CE" w:rsidRDefault="006437F7" w:rsidP="006437F7">
            <w:pPr>
              <w:snapToGrid w:val="0"/>
            </w:pPr>
          </w:p>
        </w:tc>
      </w:tr>
      <w:tr w:rsidR="006437F7" w:rsidRPr="000129CE" w14:paraId="7EADD78C" w14:textId="77777777" w:rsidTr="00AD64D2">
        <w:trPr>
          <w:trHeight w:val="695"/>
        </w:trPr>
        <w:tc>
          <w:tcPr>
            <w:tcW w:w="3382" w:type="dxa"/>
            <w:tcBorders>
              <w:top w:val="single" w:sz="4" w:space="0" w:color="000000"/>
              <w:left w:val="single" w:sz="4" w:space="0" w:color="000000"/>
              <w:bottom w:val="single" w:sz="4" w:space="0" w:color="000000"/>
            </w:tcBorders>
            <w:shd w:val="clear" w:color="auto" w:fill="auto"/>
          </w:tcPr>
          <w:p w14:paraId="7EADD783" w14:textId="78621B6F" w:rsidR="006437F7" w:rsidRPr="000129CE" w:rsidRDefault="006437F7" w:rsidP="006437F7">
            <w:pPr>
              <w:snapToGrid w:val="0"/>
            </w:pPr>
            <w:r w:rsidRPr="000129CE">
              <w:t>3. 1.Numatomų skaitmeninti eksponatų atranka (nurodyti prioritetinį kriterijų/-</w:t>
            </w:r>
            <w:proofErr w:type="spellStart"/>
            <w:r w:rsidRPr="000129CE">
              <w:t>us</w:t>
            </w:r>
            <w:proofErr w:type="spellEnd"/>
            <w:r w:rsidRPr="000129CE">
              <w:t>: unikalumas, turinys ir vertė, fizinė būklė, amžius, rūšis, tema, kt.)</w:t>
            </w:r>
          </w:p>
        </w:tc>
        <w:tc>
          <w:tcPr>
            <w:tcW w:w="7050" w:type="dxa"/>
            <w:gridSpan w:val="4"/>
            <w:tcBorders>
              <w:top w:val="single" w:sz="4" w:space="0" w:color="000000"/>
              <w:left w:val="single" w:sz="4" w:space="0" w:color="000000"/>
              <w:bottom w:val="single" w:sz="4" w:space="0" w:color="000000"/>
            </w:tcBorders>
            <w:shd w:val="clear" w:color="auto" w:fill="auto"/>
          </w:tcPr>
          <w:p w14:paraId="7EADD784" w14:textId="77777777" w:rsidR="006437F7" w:rsidRPr="000129CE" w:rsidRDefault="006437F7" w:rsidP="006437F7">
            <w:pPr>
              <w:pStyle w:val="Standard"/>
            </w:pPr>
            <w:r w:rsidRPr="000129CE">
              <w:t>Fotografijos rinkinys prioritetinis, nes tai unikalus XX a. Vilniaus ir Lietuvos energetikos ir technikos istorijos šaltinis, gausus originalių analoginės fotografijos pozityvų ir negatyvų</w:t>
            </w:r>
          </w:p>
          <w:p w14:paraId="7EADD785" w14:textId="77777777" w:rsidR="006437F7" w:rsidRPr="000129CE" w:rsidRDefault="006437F7" w:rsidP="006437F7">
            <w:pPr>
              <w:pStyle w:val="Standard"/>
            </w:pPr>
            <w:r w:rsidRPr="000129CE">
              <w:t>Bibliotekos rinkinio katalogo skaitmeninimas</w:t>
            </w:r>
          </w:p>
          <w:p w14:paraId="7EADD786" w14:textId="77777777" w:rsidR="006437F7" w:rsidRPr="000129CE" w:rsidRDefault="006437F7" w:rsidP="006437F7">
            <w:pPr>
              <w:pStyle w:val="Standard"/>
            </w:pPr>
            <w:r w:rsidRPr="000129CE">
              <w:t>Pramonės ir dizaino rinkinio skaitmeninimas</w:t>
            </w:r>
          </w:p>
          <w:p w14:paraId="7EADD787" w14:textId="77777777" w:rsidR="006437F7" w:rsidRPr="000129CE" w:rsidRDefault="006437F7" w:rsidP="006437F7">
            <w:pPr>
              <w:snapToGrid w:val="0"/>
            </w:pPr>
            <w:r w:rsidRPr="000129CE">
              <w:t>Transporto rinkinio skaitmeninimas</w:t>
            </w:r>
          </w:p>
        </w:tc>
        <w:tc>
          <w:tcPr>
            <w:tcW w:w="2154" w:type="dxa"/>
            <w:tcBorders>
              <w:top w:val="single" w:sz="4" w:space="0" w:color="000000"/>
              <w:left w:val="single" w:sz="4" w:space="0" w:color="000000"/>
              <w:bottom w:val="single" w:sz="4" w:space="0" w:color="000000"/>
            </w:tcBorders>
            <w:shd w:val="clear" w:color="auto" w:fill="auto"/>
          </w:tcPr>
          <w:p w14:paraId="7EADD788"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89" w14:textId="77777777" w:rsidR="006437F7" w:rsidRPr="000129CE" w:rsidRDefault="006437F7" w:rsidP="006437F7">
            <w:pPr>
              <w:snapToGrid w:val="0"/>
            </w:pPr>
            <w:r w:rsidRPr="000129CE">
              <w:t xml:space="preserve">K. </w:t>
            </w:r>
            <w:proofErr w:type="spellStart"/>
            <w:r w:rsidRPr="000129CE">
              <w:t>Kučiauskas</w:t>
            </w:r>
            <w:proofErr w:type="spellEnd"/>
          </w:p>
          <w:p w14:paraId="7EADD78A" w14:textId="77777777" w:rsidR="006437F7" w:rsidRPr="000129CE" w:rsidRDefault="006437F7" w:rsidP="006437F7">
            <w:pPr>
              <w:snapToGrid w:val="0"/>
            </w:pPr>
            <w:r w:rsidRPr="000129CE">
              <w:t>E. Paškevičiūtė</w:t>
            </w:r>
          </w:p>
          <w:p w14:paraId="7EADD78B" w14:textId="0CCB900E" w:rsidR="006437F7" w:rsidRPr="000129CE" w:rsidRDefault="006437F7" w:rsidP="006437F7">
            <w:pPr>
              <w:snapToGrid w:val="0"/>
            </w:pPr>
            <w:r w:rsidRPr="000129CE">
              <w:t>R. Žičkus</w:t>
            </w:r>
          </w:p>
        </w:tc>
      </w:tr>
      <w:tr w:rsidR="006437F7" w:rsidRPr="000129CE" w14:paraId="7EADD795" w14:textId="77777777" w:rsidTr="00AD64D2">
        <w:trPr>
          <w:trHeight w:val="536"/>
        </w:trPr>
        <w:tc>
          <w:tcPr>
            <w:tcW w:w="3382" w:type="dxa"/>
            <w:tcBorders>
              <w:top w:val="single" w:sz="4" w:space="0" w:color="000000"/>
              <w:left w:val="single" w:sz="4" w:space="0" w:color="000000"/>
              <w:bottom w:val="single" w:sz="4" w:space="0" w:color="000000"/>
            </w:tcBorders>
            <w:shd w:val="clear" w:color="auto" w:fill="auto"/>
          </w:tcPr>
          <w:p w14:paraId="7EADD78D" w14:textId="0FAD776F" w:rsidR="006437F7" w:rsidRPr="000129CE" w:rsidRDefault="006437F7" w:rsidP="006437F7">
            <w:pPr>
              <w:snapToGrid w:val="0"/>
            </w:pPr>
            <w:r w:rsidRPr="000129CE">
              <w:t xml:space="preserve">3.2. Numatomų skaitmeninti eksponatų skaičius </w:t>
            </w:r>
          </w:p>
        </w:tc>
        <w:tc>
          <w:tcPr>
            <w:tcW w:w="7050" w:type="dxa"/>
            <w:gridSpan w:val="4"/>
            <w:tcBorders>
              <w:top w:val="single" w:sz="4" w:space="0" w:color="000000"/>
              <w:left w:val="single" w:sz="4" w:space="0" w:color="000000"/>
              <w:bottom w:val="single" w:sz="4" w:space="0" w:color="000000"/>
            </w:tcBorders>
            <w:shd w:val="clear" w:color="auto" w:fill="auto"/>
          </w:tcPr>
          <w:p w14:paraId="7EADD78E" w14:textId="77777777" w:rsidR="006437F7" w:rsidRPr="000129CE" w:rsidRDefault="006437F7" w:rsidP="006437F7">
            <w:pPr>
              <w:snapToGrid w:val="0"/>
            </w:pPr>
            <w:r>
              <w:t xml:space="preserve">Numatoma suskaitmeninti </w:t>
            </w:r>
            <w:r w:rsidRPr="000129CE">
              <w:t>300 eksponatų</w:t>
            </w:r>
          </w:p>
        </w:tc>
        <w:tc>
          <w:tcPr>
            <w:tcW w:w="2154" w:type="dxa"/>
            <w:tcBorders>
              <w:top w:val="single" w:sz="4" w:space="0" w:color="000000"/>
              <w:left w:val="single" w:sz="4" w:space="0" w:color="000000"/>
              <w:bottom w:val="single" w:sz="4" w:space="0" w:color="000000"/>
            </w:tcBorders>
            <w:shd w:val="clear" w:color="auto" w:fill="auto"/>
          </w:tcPr>
          <w:p w14:paraId="7EADD78F"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90" w14:textId="77777777" w:rsidR="006437F7" w:rsidRPr="000129CE" w:rsidRDefault="006437F7" w:rsidP="006437F7">
            <w:pPr>
              <w:snapToGrid w:val="0"/>
            </w:pPr>
            <w:r w:rsidRPr="000129CE">
              <w:t xml:space="preserve">K. </w:t>
            </w:r>
            <w:proofErr w:type="spellStart"/>
            <w:r w:rsidRPr="000129CE">
              <w:t>Kučiauskas</w:t>
            </w:r>
            <w:proofErr w:type="spellEnd"/>
          </w:p>
          <w:p w14:paraId="7EADD791" w14:textId="77777777" w:rsidR="006437F7" w:rsidRPr="000129CE" w:rsidRDefault="006437F7" w:rsidP="006437F7">
            <w:pPr>
              <w:snapToGrid w:val="0"/>
            </w:pPr>
            <w:r w:rsidRPr="000129CE">
              <w:t>R. Žičkus</w:t>
            </w:r>
          </w:p>
          <w:p w14:paraId="7EADD792" w14:textId="77777777" w:rsidR="006437F7" w:rsidRPr="000129CE" w:rsidRDefault="006437F7" w:rsidP="006437F7">
            <w:pPr>
              <w:snapToGrid w:val="0"/>
            </w:pPr>
            <w:r w:rsidRPr="000129CE">
              <w:t xml:space="preserve">E. </w:t>
            </w:r>
            <w:proofErr w:type="spellStart"/>
            <w:r w:rsidRPr="000129CE">
              <w:t>Jusčiūtė</w:t>
            </w:r>
            <w:proofErr w:type="spellEnd"/>
          </w:p>
          <w:p w14:paraId="7EADD793" w14:textId="77777777" w:rsidR="006437F7" w:rsidRPr="000129CE" w:rsidRDefault="006437F7" w:rsidP="006437F7">
            <w:pPr>
              <w:snapToGrid w:val="0"/>
            </w:pPr>
            <w:r w:rsidRPr="000129CE">
              <w:t>V. Burokas</w:t>
            </w:r>
          </w:p>
          <w:p w14:paraId="7EADD794" w14:textId="55B158EE" w:rsidR="006437F7" w:rsidRPr="000129CE" w:rsidRDefault="006437F7" w:rsidP="006437F7">
            <w:pPr>
              <w:snapToGrid w:val="0"/>
            </w:pPr>
            <w:r w:rsidRPr="000129CE">
              <w:t>E. Paškevičiūtė</w:t>
            </w:r>
          </w:p>
        </w:tc>
      </w:tr>
      <w:tr w:rsidR="006437F7" w:rsidRPr="000129CE" w14:paraId="7EADD79D" w14:textId="77777777" w:rsidTr="00AD64D2">
        <w:trPr>
          <w:trHeight w:val="468"/>
        </w:trPr>
        <w:tc>
          <w:tcPr>
            <w:tcW w:w="3382" w:type="dxa"/>
            <w:tcBorders>
              <w:top w:val="single" w:sz="4" w:space="0" w:color="000000"/>
              <w:left w:val="single" w:sz="4" w:space="0" w:color="000000"/>
              <w:bottom w:val="single" w:sz="4" w:space="0" w:color="000000"/>
            </w:tcBorders>
            <w:shd w:val="clear" w:color="auto" w:fill="auto"/>
          </w:tcPr>
          <w:p w14:paraId="7EADD796" w14:textId="5490E516" w:rsidR="006437F7" w:rsidRPr="000129CE" w:rsidRDefault="006437F7" w:rsidP="006437F7">
            <w:pPr>
              <w:snapToGrid w:val="0"/>
            </w:pPr>
            <w:r w:rsidRPr="000129CE">
              <w:t>3.3. Dalyvavimas skaitmeninimo projektuose (pavadinimas, partneriai, kt.)</w:t>
            </w:r>
          </w:p>
        </w:tc>
        <w:tc>
          <w:tcPr>
            <w:tcW w:w="7050" w:type="dxa"/>
            <w:gridSpan w:val="4"/>
            <w:tcBorders>
              <w:top w:val="single" w:sz="4" w:space="0" w:color="000000"/>
              <w:left w:val="single" w:sz="4" w:space="0" w:color="000000"/>
              <w:bottom w:val="single" w:sz="4" w:space="0" w:color="000000"/>
            </w:tcBorders>
            <w:shd w:val="clear" w:color="auto" w:fill="auto"/>
          </w:tcPr>
          <w:p w14:paraId="7EADD797" w14:textId="77777777" w:rsidR="006437F7" w:rsidRPr="000129CE" w:rsidRDefault="006437F7" w:rsidP="006437F7">
            <w:pPr>
              <w:snapToGrid w:val="0"/>
            </w:pPr>
            <w:r w:rsidRPr="000129CE">
              <w:t>Darbas Lietuvos integralioje muziejų informacinėje sistemoje LIMIS</w:t>
            </w:r>
          </w:p>
        </w:tc>
        <w:tc>
          <w:tcPr>
            <w:tcW w:w="2154" w:type="dxa"/>
            <w:tcBorders>
              <w:top w:val="single" w:sz="4" w:space="0" w:color="000000"/>
              <w:left w:val="single" w:sz="4" w:space="0" w:color="000000"/>
              <w:bottom w:val="single" w:sz="4" w:space="0" w:color="000000"/>
            </w:tcBorders>
            <w:shd w:val="clear" w:color="auto" w:fill="auto"/>
          </w:tcPr>
          <w:p w14:paraId="7EADD798"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99" w14:textId="77777777" w:rsidR="006437F7" w:rsidRPr="000129CE" w:rsidRDefault="006437F7" w:rsidP="006437F7">
            <w:pPr>
              <w:snapToGrid w:val="0"/>
            </w:pPr>
            <w:r w:rsidRPr="000129CE">
              <w:t xml:space="preserve">K. </w:t>
            </w:r>
            <w:proofErr w:type="spellStart"/>
            <w:r w:rsidRPr="000129CE">
              <w:t>Kučiauskas</w:t>
            </w:r>
            <w:proofErr w:type="spellEnd"/>
          </w:p>
          <w:p w14:paraId="7EADD79A" w14:textId="77777777" w:rsidR="006437F7" w:rsidRPr="000129CE" w:rsidRDefault="006437F7" w:rsidP="006437F7">
            <w:pPr>
              <w:snapToGrid w:val="0"/>
            </w:pPr>
            <w:r w:rsidRPr="000129CE">
              <w:t>R. Žičkus</w:t>
            </w:r>
          </w:p>
          <w:p w14:paraId="7EADD79B" w14:textId="77777777" w:rsidR="006437F7" w:rsidRPr="000129CE" w:rsidRDefault="006437F7" w:rsidP="006437F7">
            <w:pPr>
              <w:snapToGrid w:val="0"/>
            </w:pPr>
            <w:r w:rsidRPr="000129CE">
              <w:t>V. Burokas</w:t>
            </w:r>
          </w:p>
          <w:p w14:paraId="7EADD79C" w14:textId="29E5162F" w:rsidR="006437F7" w:rsidRPr="000129CE" w:rsidRDefault="006437F7" w:rsidP="006437F7">
            <w:pPr>
              <w:snapToGrid w:val="0"/>
            </w:pPr>
            <w:r w:rsidRPr="000129CE">
              <w:t>E. Paškevičiūtė</w:t>
            </w:r>
          </w:p>
        </w:tc>
      </w:tr>
      <w:tr w:rsidR="006437F7" w:rsidRPr="000129CE" w14:paraId="7EADD7A3" w14:textId="77777777" w:rsidTr="00AD64D2">
        <w:trPr>
          <w:trHeight w:val="695"/>
        </w:trPr>
        <w:tc>
          <w:tcPr>
            <w:tcW w:w="3382" w:type="dxa"/>
            <w:tcBorders>
              <w:top w:val="single" w:sz="4" w:space="0" w:color="000000"/>
              <w:left w:val="single" w:sz="4" w:space="0" w:color="000000"/>
              <w:bottom w:val="single" w:sz="4" w:space="0" w:color="000000"/>
            </w:tcBorders>
            <w:shd w:val="clear" w:color="auto" w:fill="auto"/>
          </w:tcPr>
          <w:p w14:paraId="7EADD79E" w14:textId="66FD990B" w:rsidR="006437F7" w:rsidRPr="000129CE" w:rsidRDefault="006437F7" w:rsidP="006437F7">
            <w:pPr>
              <w:snapToGrid w:val="0"/>
            </w:pPr>
            <w:r w:rsidRPr="000129CE">
              <w:t>4. Skaitmeninimo ir darbo su duomenų bazėmis gebėjimų ugdymas (dalyvavimas darbo grupėse, mokymuose)</w:t>
            </w:r>
          </w:p>
        </w:tc>
        <w:tc>
          <w:tcPr>
            <w:tcW w:w="7050" w:type="dxa"/>
            <w:gridSpan w:val="4"/>
            <w:tcBorders>
              <w:top w:val="single" w:sz="4" w:space="0" w:color="000000"/>
              <w:left w:val="single" w:sz="4" w:space="0" w:color="000000"/>
              <w:bottom w:val="single" w:sz="4" w:space="0" w:color="000000"/>
            </w:tcBorders>
            <w:shd w:val="clear" w:color="auto" w:fill="auto"/>
          </w:tcPr>
          <w:p w14:paraId="7EADD79F" w14:textId="77777777" w:rsidR="006437F7" w:rsidRPr="000129CE" w:rsidRDefault="006437F7" w:rsidP="006437F7">
            <w:pPr>
              <w:pStyle w:val="Standard"/>
            </w:pPr>
            <w:r w:rsidRPr="000129CE">
              <w:t>Muziejaus kolektyvo instruktavimas darbui LIMIS</w:t>
            </w:r>
          </w:p>
          <w:p w14:paraId="7EADD7A0" w14:textId="77777777" w:rsidR="006437F7" w:rsidRPr="000129CE" w:rsidRDefault="006437F7" w:rsidP="006437F7">
            <w:pPr>
              <w:pStyle w:val="Standard"/>
            </w:pPr>
            <w:r w:rsidRPr="000129CE">
              <w:t>Dalyvavimas ataskaitiniuose LIMIS susitikimuose</w:t>
            </w:r>
          </w:p>
        </w:tc>
        <w:tc>
          <w:tcPr>
            <w:tcW w:w="2154" w:type="dxa"/>
            <w:tcBorders>
              <w:top w:val="single" w:sz="4" w:space="0" w:color="000000"/>
              <w:left w:val="single" w:sz="4" w:space="0" w:color="000000"/>
              <w:bottom w:val="single" w:sz="4" w:space="0" w:color="000000"/>
            </w:tcBorders>
            <w:shd w:val="clear" w:color="auto" w:fill="auto"/>
          </w:tcPr>
          <w:p w14:paraId="7EADD7A1"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A2" w14:textId="5CF96752" w:rsidR="006437F7" w:rsidRPr="000129CE" w:rsidRDefault="006437F7" w:rsidP="006437F7">
            <w:pPr>
              <w:snapToGrid w:val="0"/>
            </w:pPr>
            <w:r w:rsidRPr="000129CE">
              <w:t xml:space="preserve">K. </w:t>
            </w:r>
            <w:proofErr w:type="spellStart"/>
            <w:r w:rsidRPr="000129CE">
              <w:t>Kučiauskas</w:t>
            </w:r>
            <w:proofErr w:type="spellEnd"/>
          </w:p>
        </w:tc>
      </w:tr>
      <w:tr w:rsidR="006437F7" w:rsidRPr="000129CE" w14:paraId="7EADD7A9" w14:textId="77777777" w:rsidTr="00AD64D2">
        <w:trPr>
          <w:trHeight w:val="269"/>
        </w:trPr>
        <w:tc>
          <w:tcPr>
            <w:tcW w:w="3382" w:type="dxa"/>
            <w:tcBorders>
              <w:top w:val="single" w:sz="4" w:space="0" w:color="000000"/>
              <w:left w:val="single" w:sz="4" w:space="0" w:color="000000"/>
              <w:bottom w:val="single" w:sz="4" w:space="0" w:color="000000"/>
            </w:tcBorders>
            <w:shd w:val="clear" w:color="auto" w:fill="auto"/>
          </w:tcPr>
          <w:p w14:paraId="7EADD7A4" w14:textId="1842FD3A" w:rsidR="006437F7" w:rsidRPr="000129CE" w:rsidRDefault="006437F7" w:rsidP="006437F7">
            <w:pPr>
              <w:snapToGrid w:val="0"/>
            </w:pPr>
            <w:r w:rsidRPr="000129CE">
              <w:t>5. Kiti darbai</w:t>
            </w:r>
          </w:p>
        </w:tc>
        <w:tc>
          <w:tcPr>
            <w:tcW w:w="7050" w:type="dxa"/>
            <w:gridSpan w:val="4"/>
            <w:tcBorders>
              <w:top w:val="single" w:sz="4" w:space="0" w:color="000000"/>
              <w:left w:val="single" w:sz="4" w:space="0" w:color="000000"/>
              <w:bottom w:val="single" w:sz="4" w:space="0" w:color="000000"/>
            </w:tcBorders>
            <w:shd w:val="clear" w:color="auto" w:fill="auto"/>
          </w:tcPr>
          <w:p w14:paraId="7EADD7A5" w14:textId="77777777" w:rsidR="006437F7" w:rsidRPr="000129CE" w:rsidRDefault="006437F7" w:rsidP="006437F7">
            <w:pPr>
              <w:pStyle w:val="Standard"/>
            </w:pPr>
            <w:r w:rsidRPr="000129CE">
              <w:t xml:space="preserve">Muziejaus kompiuterinių duomenų atsarginių kopijų (angl. </w:t>
            </w:r>
            <w:proofErr w:type="spellStart"/>
            <w:r w:rsidRPr="000129CE">
              <w:rPr>
                <w:i/>
              </w:rPr>
              <w:t>back</w:t>
            </w:r>
            <w:proofErr w:type="spellEnd"/>
            <w:r w:rsidRPr="000129CE">
              <w:rPr>
                <w:i/>
              </w:rPr>
              <w:t xml:space="preserve"> </w:t>
            </w:r>
            <w:proofErr w:type="spellStart"/>
            <w:r w:rsidRPr="000129CE">
              <w:rPr>
                <w:i/>
              </w:rPr>
              <w:t>up</w:t>
            </w:r>
            <w:proofErr w:type="spellEnd"/>
            <w:r w:rsidRPr="000129CE">
              <w:t>) darymas kartą per mėnesį – grafiko sudarymas ir duomenų kopijavimas</w:t>
            </w:r>
          </w:p>
          <w:p w14:paraId="7EADD7A6" w14:textId="77777777" w:rsidR="006437F7" w:rsidRPr="000129CE" w:rsidRDefault="006437F7" w:rsidP="006437F7">
            <w:pPr>
              <w:snapToGrid w:val="0"/>
            </w:pPr>
            <w:r w:rsidRPr="000129CE">
              <w:t xml:space="preserve">Sutarčių, susijusių su autorinėmis muziejaus eksponatų </w:t>
            </w:r>
            <w:proofErr w:type="spellStart"/>
            <w:r w:rsidRPr="000129CE">
              <w:t>skaitmenintojų</w:t>
            </w:r>
            <w:proofErr w:type="spellEnd"/>
            <w:r w:rsidRPr="000129CE">
              <w:t xml:space="preserve"> teisėmis, sudarymas.</w:t>
            </w:r>
          </w:p>
        </w:tc>
        <w:tc>
          <w:tcPr>
            <w:tcW w:w="2154" w:type="dxa"/>
            <w:tcBorders>
              <w:top w:val="single" w:sz="4" w:space="0" w:color="000000"/>
              <w:left w:val="single" w:sz="4" w:space="0" w:color="000000"/>
              <w:bottom w:val="single" w:sz="4" w:space="0" w:color="000000"/>
            </w:tcBorders>
            <w:shd w:val="clear" w:color="auto" w:fill="auto"/>
          </w:tcPr>
          <w:p w14:paraId="7EADD7A7" w14:textId="77777777" w:rsidR="006437F7" w:rsidRPr="000129CE" w:rsidRDefault="006437F7" w:rsidP="006437F7">
            <w:pPr>
              <w:snapToGrid w:val="0"/>
            </w:pPr>
            <w:r w:rsidRPr="000129CE">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A8" w14:textId="29B4CDAC" w:rsidR="006437F7" w:rsidRPr="000129CE" w:rsidRDefault="006437F7" w:rsidP="006437F7">
            <w:pPr>
              <w:snapToGrid w:val="0"/>
            </w:pPr>
            <w:r w:rsidRPr="000129CE">
              <w:t xml:space="preserve">K. </w:t>
            </w:r>
            <w:proofErr w:type="spellStart"/>
            <w:r w:rsidRPr="000129CE">
              <w:t>Kučiauskas</w:t>
            </w:r>
            <w:proofErr w:type="spellEnd"/>
          </w:p>
        </w:tc>
      </w:tr>
      <w:tr w:rsidR="006437F7" w:rsidRPr="000129CE" w14:paraId="7EADD7AE" w14:textId="77777777" w:rsidTr="00AD64D2">
        <w:trPr>
          <w:trHeight w:val="338"/>
        </w:trPr>
        <w:tc>
          <w:tcPr>
            <w:tcW w:w="3382" w:type="dxa"/>
            <w:tcBorders>
              <w:top w:val="single" w:sz="4" w:space="0" w:color="000000"/>
              <w:left w:val="single" w:sz="4" w:space="0" w:color="000000"/>
              <w:bottom w:val="single" w:sz="4" w:space="0" w:color="000000"/>
            </w:tcBorders>
            <w:shd w:val="clear" w:color="auto" w:fill="auto"/>
          </w:tcPr>
          <w:p w14:paraId="7EADD7AA" w14:textId="57DBE388" w:rsidR="006437F7" w:rsidRPr="000129CE" w:rsidRDefault="006437F7" w:rsidP="006437F7">
            <w:pPr>
              <w:snapToGrid w:val="0"/>
            </w:pPr>
            <w:r w:rsidRPr="000129CE">
              <w:t>VII. RYŠIAI SU VISUOMENE</w:t>
            </w:r>
          </w:p>
        </w:tc>
        <w:tc>
          <w:tcPr>
            <w:tcW w:w="7050" w:type="dxa"/>
            <w:gridSpan w:val="4"/>
            <w:tcBorders>
              <w:top w:val="single" w:sz="4" w:space="0" w:color="000000"/>
              <w:left w:val="single" w:sz="4" w:space="0" w:color="000000"/>
              <w:bottom w:val="single" w:sz="4" w:space="0" w:color="000000"/>
            </w:tcBorders>
            <w:shd w:val="clear" w:color="auto" w:fill="auto"/>
          </w:tcPr>
          <w:p w14:paraId="7EADD7AB"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AC"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AD" w14:textId="13E51ED1" w:rsidR="006437F7" w:rsidRPr="000129CE" w:rsidRDefault="006437F7" w:rsidP="006437F7">
            <w:pPr>
              <w:snapToGrid w:val="0"/>
            </w:pPr>
          </w:p>
        </w:tc>
      </w:tr>
      <w:tr w:rsidR="006437F7" w:rsidRPr="000129CE" w14:paraId="7EADD7B7" w14:textId="77777777" w:rsidTr="00AD64D2">
        <w:trPr>
          <w:trHeight w:val="1078"/>
        </w:trPr>
        <w:tc>
          <w:tcPr>
            <w:tcW w:w="3382" w:type="dxa"/>
            <w:tcBorders>
              <w:top w:val="single" w:sz="4" w:space="0" w:color="000000"/>
              <w:left w:val="single" w:sz="4" w:space="0" w:color="000000"/>
              <w:bottom w:val="single" w:sz="4" w:space="0" w:color="000000"/>
            </w:tcBorders>
            <w:shd w:val="clear" w:color="auto" w:fill="auto"/>
          </w:tcPr>
          <w:p w14:paraId="7EADD7AF" w14:textId="15B9CC73" w:rsidR="006437F7" w:rsidRPr="000129CE" w:rsidRDefault="006437F7" w:rsidP="006437F7">
            <w:pPr>
              <w:snapToGrid w:val="0"/>
            </w:pPr>
            <w:r w:rsidRPr="000129CE">
              <w:t xml:space="preserve">1. Informacijos žiniasklaidai apie muziejų, jo rinkinius ir renginius rengimas (nurodyti numatomų parengti </w:t>
            </w:r>
            <w:r w:rsidRPr="000129CE">
              <w:lastRenderedPageBreak/>
              <w:t>informacinių pranešimų spaudai, radijo ir televizijos laidų kiekį)</w:t>
            </w:r>
          </w:p>
        </w:tc>
        <w:tc>
          <w:tcPr>
            <w:tcW w:w="7050" w:type="dxa"/>
            <w:gridSpan w:val="4"/>
            <w:tcBorders>
              <w:top w:val="single" w:sz="4" w:space="0" w:color="000000"/>
              <w:left w:val="single" w:sz="4" w:space="0" w:color="000000"/>
              <w:bottom w:val="single" w:sz="4" w:space="0" w:color="000000"/>
            </w:tcBorders>
            <w:shd w:val="clear" w:color="auto" w:fill="auto"/>
          </w:tcPr>
          <w:p w14:paraId="7EADD7B0" w14:textId="77777777" w:rsidR="006437F7" w:rsidRPr="000129CE" w:rsidRDefault="006437F7" w:rsidP="006437F7">
            <w:pPr>
              <w:snapToGrid w:val="0"/>
            </w:pPr>
            <w:r w:rsidRPr="000129CE">
              <w:lastRenderedPageBreak/>
              <w:t>Informacijos atnaujinimas socialiniuose tinklapiuose Facebook, Twitter</w:t>
            </w:r>
          </w:p>
          <w:p w14:paraId="7EADD7B1" w14:textId="77777777" w:rsidR="006437F7" w:rsidRPr="000129CE" w:rsidRDefault="006437F7" w:rsidP="006437F7">
            <w:pPr>
              <w:snapToGrid w:val="0"/>
            </w:pPr>
            <w:r w:rsidRPr="000129CE">
              <w:t>Informaciniai pranešimai apie visus muziejaus organizuojamus renginius internete ir spaudoje</w:t>
            </w:r>
          </w:p>
          <w:p w14:paraId="7EADD7B2" w14:textId="77777777" w:rsidR="006437F7" w:rsidRPr="000129CE" w:rsidRDefault="006437F7" w:rsidP="006437F7">
            <w:pPr>
              <w:snapToGrid w:val="0"/>
            </w:pPr>
            <w:r w:rsidRPr="000129CE">
              <w:lastRenderedPageBreak/>
              <w:t>Vizuali komunikacija su muziejaus lankytojais (plakatų, skrajučių, informacinių paveikslėlių rengimas)</w:t>
            </w:r>
          </w:p>
          <w:p w14:paraId="7EADD7B3" w14:textId="77777777" w:rsidR="006437F7" w:rsidRPr="000129CE" w:rsidRDefault="006437F7" w:rsidP="006437F7">
            <w:pPr>
              <w:snapToGrid w:val="0"/>
            </w:pPr>
            <w:r w:rsidRPr="000129CE">
              <w:t>Muziejaus naujienlaiškių siuntimas (kartą per mėnesį)</w:t>
            </w:r>
          </w:p>
          <w:p w14:paraId="7EADD7B4" w14:textId="77777777" w:rsidR="006437F7" w:rsidRPr="000129CE" w:rsidRDefault="006437F7" w:rsidP="006437F7">
            <w:pPr>
              <w:snapToGrid w:val="0"/>
            </w:pPr>
            <w:r w:rsidRPr="000129CE">
              <w:t>Spaudos pranešimų rengimas</w:t>
            </w:r>
          </w:p>
        </w:tc>
        <w:tc>
          <w:tcPr>
            <w:tcW w:w="2154" w:type="dxa"/>
            <w:tcBorders>
              <w:top w:val="single" w:sz="4" w:space="0" w:color="000000"/>
              <w:left w:val="single" w:sz="4" w:space="0" w:color="000000"/>
              <w:bottom w:val="single" w:sz="4" w:space="0" w:color="000000"/>
            </w:tcBorders>
            <w:shd w:val="clear" w:color="auto" w:fill="auto"/>
          </w:tcPr>
          <w:p w14:paraId="7EADD7B5"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B6" w14:textId="02CD36BE"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7CB" w14:textId="77777777" w:rsidTr="00AD64D2">
        <w:trPr>
          <w:trHeight w:val="422"/>
        </w:trPr>
        <w:tc>
          <w:tcPr>
            <w:tcW w:w="3382" w:type="dxa"/>
            <w:tcBorders>
              <w:top w:val="single" w:sz="4" w:space="0" w:color="000000"/>
              <w:left w:val="single" w:sz="4" w:space="0" w:color="000000"/>
              <w:bottom w:val="single" w:sz="4" w:space="0" w:color="000000"/>
            </w:tcBorders>
            <w:shd w:val="clear" w:color="auto" w:fill="auto"/>
          </w:tcPr>
          <w:p w14:paraId="7EADD7B8" w14:textId="7B659334" w:rsidR="006437F7" w:rsidRPr="000129CE" w:rsidRDefault="006437F7" w:rsidP="006437F7">
            <w:pPr>
              <w:snapToGrid w:val="0"/>
            </w:pPr>
            <w:r w:rsidRPr="000129CE">
              <w:t xml:space="preserve">2. Reklama (nurodyti projektus, kuriems planuojamos specialios reklamos kampanijos) </w:t>
            </w:r>
          </w:p>
        </w:tc>
        <w:tc>
          <w:tcPr>
            <w:tcW w:w="7050" w:type="dxa"/>
            <w:gridSpan w:val="4"/>
            <w:tcBorders>
              <w:top w:val="single" w:sz="4" w:space="0" w:color="000000"/>
              <w:left w:val="single" w:sz="4" w:space="0" w:color="000000"/>
              <w:bottom w:val="single" w:sz="4" w:space="0" w:color="000000"/>
            </w:tcBorders>
            <w:shd w:val="clear" w:color="auto" w:fill="auto"/>
          </w:tcPr>
          <w:p w14:paraId="7EADD7B9" w14:textId="77777777" w:rsidR="006437F7" w:rsidRPr="000129CE" w:rsidRDefault="006437F7" w:rsidP="006437F7">
            <w:pPr>
              <w:snapToGrid w:val="0"/>
            </w:pPr>
            <w:r w:rsidRPr="000129CE">
              <w:t>Speciali reklamos kampanija rengiama kiekvienam muziejaus renginiui (plakatas, naujienlaiškis, elektroninis pakvietimas, lankstinukas)</w:t>
            </w:r>
          </w:p>
          <w:p w14:paraId="7EADD7BA" w14:textId="77777777" w:rsidR="006437F7" w:rsidRPr="000129CE" w:rsidRDefault="006437F7" w:rsidP="006437F7">
            <w:pPr>
              <w:snapToGrid w:val="0"/>
            </w:pPr>
            <w:r w:rsidRPr="000129CE">
              <w:t>Reklama leidiniuose:</w:t>
            </w:r>
          </w:p>
          <w:p w14:paraId="7EADD7BB" w14:textId="77777777" w:rsidR="006437F7" w:rsidRPr="000129CE" w:rsidRDefault="006437F7" w:rsidP="006437F7">
            <w:pPr>
              <w:snapToGrid w:val="0"/>
            </w:pPr>
            <w:r w:rsidRPr="000129CE">
              <w:t xml:space="preserve">„Vilnius </w:t>
            </w:r>
            <w:proofErr w:type="spellStart"/>
            <w:r w:rsidRPr="000129CE">
              <w:t>city</w:t>
            </w:r>
            <w:proofErr w:type="spellEnd"/>
            <w:r w:rsidRPr="000129CE">
              <w:t xml:space="preserve"> </w:t>
            </w:r>
            <w:proofErr w:type="spellStart"/>
            <w:r w:rsidRPr="000129CE">
              <w:t>card</w:t>
            </w:r>
            <w:proofErr w:type="spellEnd"/>
            <w:r w:rsidRPr="000129CE">
              <w:t>“</w:t>
            </w:r>
          </w:p>
          <w:p w14:paraId="7EADD7BC" w14:textId="77777777" w:rsidR="006437F7" w:rsidRPr="000129CE" w:rsidRDefault="006437F7" w:rsidP="006437F7">
            <w:pPr>
              <w:snapToGrid w:val="0"/>
            </w:pPr>
            <w:r w:rsidRPr="000129CE">
              <w:t>„Europos jaunimo kortelė“</w:t>
            </w:r>
          </w:p>
          <w:p w14:paraId="7EADD7BD" w14:textId="77777777" w:rsidR="006437F7" w:rsidRPr="000129CE" w:rsidRDefault="006437F7" w:rsidP="006437F7">
            <w:r w:rsidRPr="000129CE">
              <w:t>„</w:t>
            </w:r>
            <w:proofErr w:type="spellStart"/>
            <w:r w:rsidRPr="000129CE">
              <w:t>Meet</w:t>
            </w:r>
            <w:proofErr w:type="spellEnd"/>
            <w:r w:rsidRPr="000129CE">
              <w:t xml:space="preserve"> </w:t>
            </w:r>
            <w:proofErr w:type="spellStart"/>
            <w:r w:rsidRPr="000129CE">
              <w:t>in</w:t>
            </w:r>
            <w:proofErr w:type="spellEnd"/>
            <w:r w:rsidRPr="000129CE">
              <w:t xml:space="preserve"> Vilnius. </w:t>
            </w:r>
            <w:proofErr w:type="spellStart"/>
            <w:r w:rsidRPr="000129CE">
              <w:t>Meeting</w:t>
            </w:r>
            <w:proofErr w:type="spellEnd"/>
            <w:r w:rsidRPr="000129CE">
              <w:t xml:space="preserve"> </w:t>
            </w:r>
            <w:proofErr w:type="spellStart"/>
            <w:r w:rsidRPr="000129CE">
              <w:t>Planner‘s</w:t>
            </w:r>
            <w:proofErr w:type="spellEnd"/>
            <w:r w:rsidRPr="000129CE">
              <w:t xml:space="preserve"> </w:t>
            </w:r>
            <w:proofErr w:type="spellStart"/>
            <w:r w:rsidRPr="000129CE">
              <w:t>Guide</w:t>
            </w:r>
            <w:proofErr w:type="spellEnd"/>
            <w:r w:rsidRPr="000129CE">
              <w:t>“</w:t>
            </w:r>
          </w:p>
          <w:p w14:paraId="7EADD7BE" w14:textId="77777777" w:rsidR="006437F7" w:rsidRPr="000129CE" w:rsidRDefault="006437F7" w:rsidP="006437F7">
            <w:pPr>
              <w:snapToGrid w:val="0"/>
            </w:pPr>
            <w:r w:rsidRPr="000129CE">
              <w:t xml:space="preserve">„Vilnius </w:t>
            </w:r>
            <w:proofErr w:type="spellStart"/>
            <w:r w:rsidRPr="000129CE">
              <w:t>visitors</w:t>
            </w:r>
            <w:proofErr w:type="spellEnd"/>
            <w:r w:rsidRPr="000129CE">
              <w:t xml:space="preserve"> </w:t>
            </w:r>
            <w:proofErr w:type="spellStart"/>
            <w:r w:rsidRPr="000129CE">
              <w:t>guide</w:t>
            </w:r>
            <w:proofErr w:type="spellEnd"/>
            <w:r w:rsidRPr="000129CE">
              <w:t>“</w:t>
            </w:r>
          </w:p>
          <w:p w14:paraId="7EADD7BF" w14:textId="77777777" w:rsidR="006437F7" w:rsidRPr="000129CE" w:rsidRDefault="006437F7" w:rsidP="006437F7">
            <w:pPr>
              <w:snapToGrid w:val="0"/>
            </w:pPr>
            <w:r w:rsidRPr="000129CE">
              <w:t xml:space="preserve">Internetiniuose puslapiuose: </w:t>
            </w:r>
          </w:p>
          <w:p w14:paraId="7EADD7C0" w14:textId="77777777" w:rsidR="006437F7" w:rsidRPr="000129CE" w:rsidRDefault="006437F7" w:rsidP="006437F7">
            <w:pPr>
              <w:snapToGrid w:val="0"/>
            </w:pPr>
            <w:r w:rsidRPr="000129CE">
              <w:t>Lietuvos muziejų portalas</w:t>
            </w:r>
          </w:p>
          <w:p w14:paraId="7EADD7C1" w14:textId="77777777" w:rsidR="006437F7" w:rsidRPr="000129CE" w:rsidRDefault="006437F7" w:rsidP="006437F7">
            <w:pPr>
              <w:snapToGrid w:val="0"/>
            </w:pPr>
            <w:r w:rsidRPr="000129CE">
              <w:t>Vilniaus renginių mozaika</w:t>
            </w:r>
          </w:p>
          <w:p w14:paraId="7EADD7C2" w14:textId="77777777" w:rsidR="006437F7" w:rsidRPr="000129CE" w:rsidRDefault="006437F7" w:rsidP="006437F7">
            <w:pPr>
              <w:snapToGrid w:val="0"/>
            </w:pPr>
            <w:r w:rsidRPr="000129CE">
              <w:t xml:space="preserve">Vilniaus miesto gidas – </w:t>
            </w:r>
            <w:proofErr w:type="spellStart"/>
            <w:r w:rsidRPr="000129CE">
              <w:t>ivilnius.lt</w:t>
            </w:r>
            <w:proofErr w:type="spellEnd"/>
          </w:p>
          <w:p w14:paraId="7EADD7C3" w14:textId="77777777" w:rsidR="006437F7" w:rsidRPr="000129CE" w:rsidRDefault="006437F7" w:rsidP="006437F7">
            <w:pPr>
              <w:snapToGrid w:val="0"/>
            </w:pPr>
            <w:proofErr w:type="spellStart"/>
            <w:r w:rsidRPr="000129CE">
              <w:t>Entertainment</w:t>
            </w:r>
            <w:proofErr w:type="spellEnd"/>
            <w:r w:rsidRPr="000129CE">
              <w:t xml:space="preserve"> bank – Pramogos Lietuvoje</w:t>
            </w:r>
          </w:p>
          <w:p w14:paraId="7EADD7C4" w14:textId="77777777" w:rsidR="006437F7" w:rsidRPr="000129CE" w:rsidRDefault="006437F7" w:rsidP="006437F7">
            <w:pPr>
              <w:snapToGrid w:val="0"/>
            </w:pPr>
            <w:r w:rsidRPr="000129CE">
              <w:t>Savaitgalis</w:t>
            </w:r>
          </w:p>
          <w:p w14:paraId="7EADD7C5" w14:textId="77777777" w:rsidR="006437F7" w:rsidRPr="000129CE" w:rsidRDefault="006437F7" w:rsidP="006437F7">
            <w:pPr>
              <w:snapToGrid w:val="0"/>
            </w:pPr>
            <w:r w:rsidRPr="000129CE">
              <w:t>Nemokami renginiai</w:t>
            </w:r>
          </w:p>
          <w:p w14:paraId="7EADD7C6" w14:textId="77777777" w:rsidR="006437F7" w:rsidRPr="000129CE" w:rsidRDefault="006437F7" w:rsidP="006437F7">
            <w:pPr>
              <w:snapToGrid w:val="0"/>
            </w:pPr>
            <w:r w:rsidRPr="000129CE">
              <w:t>Einam</w:t>
            </w:r>
          </w:p>
          <w:p w14:paraId="7EADD7C7" w14:textId="77777777" w:rsidR="006437F7" w:rsidRPr="000129CE" w:rsidRDefault="006437F7" w:rsidP="006437F7">
            <w:pPr>
              <w:snapToGrid w:val="0"/>
            </w:pPr>
            <w:r w:rsidRPr="000129CE">
              <w:t>Renginiai – Kas vyksta?</w:t>
            </w:r>
          </w:p>
          <w:p w14:paraId="7EADD7C8"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C9"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CA" w14:textId="2F917C98"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7DB" w14:textId="77777777" w:rsidTr="00AD64D2">
        <w:trPr>
          <w:trHeight w:val="221"/>
        </w:trPr>
        <w:tc>
          <w:tcPr>
            <w:tcW w:w="3382" w:type="dxa"/>
            <w:tcBorders>
              <w:top w:val="single" w:sz="4" w:space="0" w:color="000000"/>
              <w:left w:val="single" w:sz="4" w:space="0" w:color="000000"/>
              <w:bottom w:val="single" w:sz="4" w:space="0" w:color="000000"/>
            </w:tcBorders>
            <w:shd w:val="clear" w:color="auto" w:fill="auto"/>
          </w:tcPr>
          <w:p w14:paraId="7EADD7CC" w14:textId="57674366" w:rsidR="006437F7" w:rsidRPr="000129CE" w:rsidRDefault="006437F7" w:rsidP="006437F7">
            <w:pPr>
              <w:snapToGrid w:val="0"/>
            </w:pPr>
            <w:r w:rsidRPr="000129CE">
              <w:t>3. Kita veikla</w:t>
            </w:r>
          </w:p>
        </w:tc>
        <w:tc>
          <w:tcPr>
            <w:tcW w:w="7050" w:type="dxa"/>
            <w:gridSpan w:val="4"/>
            <w:tcBorders>
              <w:top w:val="single" w:sz="4" w:space="0" w:color="000000"/>
              <w:left w:val="single" w:sz="4" w:space="0" w:color="000000"/>
              <w:bottom w:val="single" w:sz="4" w:space="0" w:color="000000"/>
            </w:tcBorders>
            <w:shd w:val="clear" w:color="auto" w:fill="auto"/>
          </w:tcPr>
          <w:p w14:paraId="7EADD7CD" w14:textId="77777777" w:rsidR="006437F7" w:rsidRPr="000129CE" w:rsidRDefault="006437F7" w:rsidP="006437F7">
            <w:pPr>
              <w:snapToGrid w:val="0"/>
            </w:pPr>
            <w:r w:rsidRPr="000129CE">
              <w:t>Muziejaus populiarinimas ir viešinimas populiariausiuose internetinėse svetainėse:</w:t>
            </w:r>
          </w:p>
          <w:p w14:paraId="7EADD7CE" w14:textId="77777777" w:rsidR="006437F7" w:rsidRPr="000129CE" w:rsidRDefault="006437F7" w:rsidP="006437F7">
            <w:pPr>
              <w:numPr>
                <w:ilvl w:val="0"/>
                <w:numId w:val="3"/>
              </w:numPr>
            </w:pPr>
            <w:proofErr w:type="spellStart"/>
            <w:r w:rsidRPr="000129CE">
              <w:t>Wikipedija</w:t>
            </w:r>
            <w:proofErr w:type="spellEnd"/>
            <w:r w:rsidRPr="000129CE">
              <w:t xml:space="preserve">. Naujų straipsnių kūrimas: edukacinė veikla, </w:t>
            </w:r>
            <w:proofErr w:type="spellStart"/>
            <w:r w:rsidRPr="000129CE">
              <w:t>video</w:t>
            </w:r>
            <w:proofErr w:type="spellEnd"/>
            <w:r w:rsidRPr="000129CE">
              <w:t xml:space="preserve"> ir </w:t>
            </w:r>
            <w:proofErr w:type="spellStart"/>
            <w:r w:rsidRPr="000129CE">
              <w:t>audio</w:t>
            </w:r>
            <w:proofErr w:type="spellEnd"/>
            <w:r w:rsidRPr="000129CE">
              <w:t xml:space="preserve"> gidų paslauga, papildytos realybės technologija, 3D maketai, 3D virtualus turas. Esamų straipsnių (lietuvių, anglų k., lenkų k.) pildymas;</w:t>
            </w:r>
          </w:p>
          <w:p w14:paraId="7EADD7CF" w14:textId="77777777" w:rsidR="006437F7" w:rsidRPr="000129CE" w:rsidRDefault="006437F7" w:rsidP="006437F7">
            <w:pPr>
              <w:numPr>
                <w:ilvl w:val="0"/>
                <w:numId w:val="3"/>
              </w:numPr>
            </w:pPr>
            <w:r w:rsidRPr="000129CE">
              <w:t>Twitter paskyros tvarkymas ir pildymas;</w:t>
            </w:r>
          </w:p>
          <w:p w14:paraId="7EADD7D0" w14:textId="77777777" w:rsidR="006437F7" w:rsidRPr="000129CE" w:rsidRDefault="006437F7" w:rsidP="006437F7">
            <w:pPr>
              <w:numPr>
                <w:ilvl w:val="0"/>
                <w:numId w:val="3"/>
              </w:numPr>
            </w:pPr>
            <w:proofErr w:type="spellStart"/>
            <w:r w:rsidRPr="000129CE">
              <w:t>Tripadvisor</w:t>
            </w:r>
            <w:proofErr w:type="spellEnd"/>
            <w:r w:rsidRPr="000129CE">
              <w:t xml:space="preserve"> paskyros tvarkymas ir pildymas.</w:t>
            </w:r>
          </w:p>
          <w:p w14:paraId="7EADD7D1" w14:textId="77777777" w:rsidR="006437F7" w:rsidRPr="000129CE" w:rsidRDefault="006437F7" w:rsidP="006437F7">
            <w:r w:rsidRPr="000129CE">
              <w:t>Muziejaus firminio stiliaus atnaujinimas ir internetinės svetainės kūrimas</w:t>
            </w:r>
          </w:p>
          <w:p w14:paraId="7EADD7D2" w14:textId="77777777" w:rsidR="006437F7" w:rsidRPr="000129CE" w:rsidRDefault="006437F7" w:rsidP="006437F7">
            <w:r w:rsidRPr="000129CE">
              <w:t>Muziejaus lankytojų informavimas apie muziejaus naujienlaiškį ir naujų elektroninio pašto adresų registravimas</w:t>
            </w:r>
          </w:p>
          <w:p w14:paraId="7EADD7D3" w14:textId="77777777" w:rsidR="006437F7" w:rsidRPr="000129CE" w:rsidRDefault="006437F7" w:rsidP="006437F7">
            <w:r w:rsidRPr="000129CE">
              <w:t>Kontaktų užmezgimas su aktyviais mokytojais</w:t>
            </w:r>
          </w:p>
          <w:p w14:paraId="7EADD7D4" w14:textId="77777777" w:rsidR="006437F7" w:rsidRPr="000129CE" w:rsidRDefault="006437F7" w:rsidP="006437F7">
            <w:r w:rsidRPr="000129CE">
              <w:t>Aktyvus suvenyrų, proginių bilietų į muziejų pardavimas švenčių laikotarpiu</w:t>
            </w:r>
          </w:p>
          <w:p w14:paraId="7EADD7D5" w14:textId="77777777" w:rsidR="006437F7" w:rsidRPr="000129CE" w:rsidRDefault="006437F7" w:rsidP="006437F7">
            <w:r w:rsidRPr="000129CE">
              <w:t xml:space="preserve">Informacijos </w:t>
            </w:r>
            <w:proofErr w:type="spellStart"/>
            <w:r w:rsidRPr="000129CE">
              <w:t>Infotaško</w:t>
            </w:r>
            <w:proofErr w:type="spellEnd"/>
            <w:r w:rsidRPr="000129CE">
              <w:t xml:space="preserve"> </w:t>
            </w:r>
            <w:proofErr w:type="spellStart"/>
            <w:r w:rsidRPr="000129CE">
              <w:t>infoterminale</w:t>
            </w:r>
            <w:proofErr w:type="spellEnd"/>
            <w:r w:rsidRPr="000129CE">
              <w:t xml:space="preserve"> nuolatinis atnaujinimas</w:t>
            </w:r>
          </w:p>
          <w:p w14:paraId="7EADD7D6" w14:textId="77777777" w:rsidR="006437F7" w:rsidRPr="000129CE" w:rsidRDefault="006437F7" w:rsidP="006437F7">
            <w:pPr>
              <w:suppressAutoHyphens w:val="0"/>
              <w:autoSpaceDE w:val="0"/>
            </w:pPr>
            <w:r w:rsidRPr="000129CE">
              <w:t>Neformalus informacijos apie muziejaus teikiamas paslaugas teikimas už muziejaus ribų</w:t>
            </w:r>
          </w:p>
          <w:p w14:paraId="7EADD7D7" w14:textId="77777777" w:rsidR="006437F7" w:rsidRPr="000129CE" w:rsidRDefault="006437F7" w:rsidP="006437F7">
            <w:pPr>
              <w:suppressAutoHyphens w:val="0"/>
              <w:autoSpaceDE w:val="0"/>
            </w:pPr>
            <w:r w:rsidRPr="000129CE">
              <w:t>Apklausa apie muziejaus įvykių viešinimą</w:t>
            </w:r>
          </w:p>
          <w:p w14:paraId="7EADD7D8" w14:textId="77777777" w:rsidR="006437F7" w:rsidRPr="000129CE" w:rsidRDefault="006437F7" w:rsidP="006437F7">
            <w:pPr>
              <w:snapToGrid w:val="0"/>
            </w:pPr>
            <w:r w:rsidRPr="000129CE">
              <w:t>Aktyvus bendravimas ir bendradarbiavimas su neįgaliųjų įstaigomis</w:t>
            </w:r>
          </w:p>
        </w:tc>
        <w:tc>
          <w:tcPr>
            <w:tcW w:w="2154" w:type="dxa"/>
            <w:tcBorders>
              <w:top w:val="single" w:sz="4" w:space="0" w:color="000000"/>
              <w:left w:val="single" w:sz="4" w:space="0" w:color="000000"/>
              <w:bottom w:val="single" w:sz="4" w:space="0" w:color="000000"/>
            </w:tcBorders>
            <w:shd w:val="clear" w:color="auto" w:fill="auto"/>
          </w:tcPr>
          <w:p w14:paraId="7EADD7D9"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DA" w14:textId="5E17F037"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7E0" w14:textId="77777777" w:rsidTr="00AD64D2">
        <w:trPr>
          <w:trHeight w:val="367"/>
        </w:trPr>
        <w:tc>
          <w:tcPr>
            <w:tcW w:w="3382" w:type="dxa"/>
            <w:tcBorders>
              <w:top w:val="single" w:sz="4" w:space="0" w:color="000000"/>
              <w:left w:val="single" w:sz="4" w:space="0" w:color="000000"/>
              <w:bottom w:val="single" w:sz="4" w:space="0" w:color="000000"/>
            </w:tcBorders>
            <w:shd w:val="clear" w:color="auto" w:fill="auto"/>
          </w:tcPr>
          <w:p w14:paraId="7EADD7DC" w14:textId="647E588C" w:rsidR="006437F7" w:rsidRPr="000129CE" w:rsidRDefault="006437F7" w:rsidP="006437F7">
            <w:pPr>
              <w:snapToGrid w:val="0"/>
            </w:pPr>
            <w:r w:rsidRPr="000129CE">
              <w:t>VIII. METODINĖ VEIKLA</w:t>
            </w:r>
          </w:p>
        </w:tc>
        <w:tc>
          <w:tcPr>
            <w:tcW w:w="7050" w:type="dxa"/>
            <w:gridSpan w:val="4"/>
            <w:tcBorders>
              <w:top w:val="single" w:sz="4" w:space="0" w:color="000000"/>
              <w:left w:val="single" w:sz="4" w:space="0" w:color="000000"/>
              <w:bottom w:val="single" w:sz="4" w:space="0" w:color="000000"/>
            </w:tcBorders>
            <w:shd w:val="clear" w:color="auto" w:fill="auto"/>
          </w:tcPr>
          <w:p w14:paraId="7EADD7DD"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DE"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DF" w14:textId="64993475" w:rsidR="006437F7" w:rsidRPr="000129CE" w:rsidRDefault="006437F7" w:rsidP="006437F7">
            <w:pPr>
              <w:snapToGrid w:val="0"/>
            </w:pPr>
          </w:p>
        </w:tc>
      </w:tr>
      <w:tr w:rsidR="006437F7" w:rsidRPr="000129CE" w14:paraId="7EADD7E6" w14:textId="77777777" w:rsidTr="00AD64D2">
        <w:trPr>
          <w:trHeight w:val="655"/>
        </w:trPr>
        <w:tc>
          <w:tcPr>
            <w:tcW w:w="3382" w:type="dxa"/>
            <w:tcBorders>
              <w:top w:val="single" w:sz="4" w:space="0" w:color="000000"/>
              <w:left w:val="single" w:sz="4" w:space="0" w:color="000000"/>
              <w:bottom w:val="single" w:sz="4" w:space="0" w:color="000000"/>
            </w:tcBorders>
            <w:shd w:val="clear" w:color="auto" w:fill="auto"/>
          </w:tcPr>
          <w:p w14:paraId="7EADD7E1" w14:textId="461667CE" w:rsidR="006437F7" w:rsidRPr="000129CE" w:rsidRDefault="006437F7" w:rsidP="006437F7">
            <w:pPr>
              <w:snapToGrid w:val="0"/>
            </w:pPr>
            <w:r w:rsidRPr="000129CE">
              <w:lastRenderedPageBreak/>
              <w:t>1. Konsultacijos, metodinė pagalba įvairiais muziejaus veiklos kausimais</w:t>
            </w:r>
          </w:p>
        </w:tc>
        <w:tc>
          <w:tcPr>
            <w:tcW w:w="7050" w:type="dxa"/>
            <w:gridSpan w:val="4"/>
            <w:tcBorders>
              <w:top w:val="single" w:sz="4" w:space="0" w:color="000000"/>
              <w:left w:val="single" w:sz="4" w:space="0" w:color="000000"/>
              <w:bottom w:val="single" w:sz="4" w:space="0" w:color="000000"/>
            </w:tcBorders>
            <w:shd w:val="clear" w:color="auto" w:fill="auto"/>
          </w:tcPr>
          <w:p w14:paraId="7EADD7E2" w14:textId="77777777" w:rsidR="006437F7" w:rsidRPr="000129CE" w:rsidRDefault="006437F7" w:rsidP="006437F7">
            <w:pPr>
              <w:snapToGrid w:val="0"/>
            </w:pPr>
            <w:r w:rsidRPr="000129CE">
              <w:t>Informacinė pagalba muziejaus lankytojams, renginių organizatoriams, kino ir reklamos kūrėjams, netradicinės erdvės šventėms ieškantiems užsakovams/ organizatoriams</w:t>
            </w:r>
          </w:p>
          <w:p w14:paraId="7EADD7E3" w14:textId="77777777" w:rsidR="006437F7" w:rsidRPr="000129CE" w:rsidRDefault="006437F7" w:rsidP="006437F7">
            <w:pPr>
              <w:snapToGrid w:val="0"/>
            </w:pPr>
            <w:r w:rsidRPr="000129CE">
              <w:t>Metodinė pagalba muziejine veikla besidomintiems žmonėms, Vilniaus universiteto, Vytauto Didžiojo universiteto, Vilniaus kolegijos ir kt. aukštųjų mokyklų studentams</w:t>
            </w:r>
          </w:p>
        </w:tc>
        <w:tc>
          <w:tcPr>
            <w:tcW w:w="2154" w:type="dxa"/>
            <w:tcBorders>
              <w:top w:val="single" w:sz="4" w:space="0" w:color="000000"/>
              <w:left w:val="single" w:sz="4" w:space="0" w:color="000000"/>
              <w:bottom w:val="single" w:sz="4" w:space="0" w:color="000000"/>
            </w:tcBorders>
            <w:shd w:val="clear" w:color="auto" w:fill="auto"/>
          </w:tcPr>
          <w:p w14:paraId="7EADD7E4"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E5" w14:textId="08587F40"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7ED" w14:textId="77777777" w:rsidTr="00AD64D2">
        <w:trPr>
          <w:trHeight w:val="319"/>
        </w:trPr>
        <w:tc>
          <w:tcPr>
            <w:tcW w:w="3382" w:type="dxa"/>
            <w:tcBorders>
              <w:top w:val="single" w:sz="4" w:space="0" w:color="000000"/>
              <w:left w:val="single" w:sz="4" w:space="0" w:color="000000"/>
              <w:bottom w:val="single" w:sz="4" w:space="0" w:color="000000"/>
            </w:tcBorders>
            <w:shd w:val="clear" w:color="auto" w:fill="auto"/>
          </w:tcPr>
          <w:p w14:paraId="7EADD7E7" w14:textId="1E82508A" w:rsidR="006437F7" w:rsidRPr="000129CE" w:rsidRDefault="006437F7" w:rsidP="006437F7">
            <w:pPr>
              <w:snapToGrid w:val="0"/>
            </w:pPr>
            <w:r w:rsidRPr="000129CE">
              <w:t>2. Metodinės medžiagos rengimas (tema, tikslinė grupė, sklaidos būdai)</w:t>
            </w:r>
          </w:p>
          <w:p w14:paraId="7EADD7E8" w14:textId="77777777" w:rsidR="006437F7" w:rsidRPr="000129CE" w:rsidRDefault="006437F7" w:rsidP="006437F7"/>
        </w:tc>
        <w:tc>
          <w:tcPr>
            <w:tcW w:w="7050" w:type="dxa"/>
            <w:gridSpan w:val="4"/>
            <w:tcBorders>
              <w:top w:val="single" w:sz="4" w:space="0" w:color="000000"/>
              <w:left w:val="single" w:sz="4" w:space="0" w:color="000000"/>
              <w:bottom w:val="single" w:sz="4" w:space="0" w:color="000000"/>
            </w:tcBorders>
            <w:shd w:val="clear" w:color="auto" w:fill="auto"/>
          </w:tcPr>
          <w:p w14:paraId="7EADD7E9" w14:textId="77777777" w:rsidR="006437F7" w:rsidRPr="000129CE" w:rsidRDefault="006437F7" w:rsidP="006437F7">
            <w:pPr>
              <w:snapToGrid w:val="0"/>
            </w:pPr>
            <w:r w:rsidRPr="000129CE">
              <w:t>Transporto ekspozicijos teminės ekskursijos metodinės medžiagos atnaujinimas</w:t>
            </w:r>
          </w:p>
          <w:p w14:paraId="7EADD7EA"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EB"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EC" w14:textId="38012201" w:rsidR="006437F7" w:rsidRPr="000129CE" w:rsidRDefault="006437F7" w:rsidP="006437F7">
            <w:pPr>
              <w:snapToGrid w:val="0"/>
            </w:pPr>
            <w:r w:rsidRPr="000129CE">
              <w:t>R. Žičkus</w:t>
            </w:r>
          </w:p>
        </w:tc>
      </w:tr>
      <w:tr w:rsidR="006437F7" w:rsidRPr="000129CE" w14:paraId="7EADD7F5" w14:textId="77777777" w:rsidTr="00AD64D2">
        <w:trPr>
          <w:trHeight w:val="319"/>
        </w:trPr>
        <w:tc>
          <w:tcPr>
            <w:tcW w:w="3382" w:type="dxa"/>
            <w:tcBorders>
              <w:top w:val="single" w:sz="4" w:space="0" w:color="000000"/>
              <w:left w:val="single" w:sz="4" w:space="0" w:color="000000"/>
              <w:bottom w:val="single" w:sz="4" w:space="0" w:color="000000"/>
            </w:tcBorders>
            <w:shd w:val="clear" w:color="auto" w:fill="auto"/>
          </w:tcPr>
          <w:p w14:paraId="7EADD7EE" w14:textId="63B87F86" w:rsidR="006437F7" w:rsidRPr="000129CE" w:rsidRDefault="006437F7" w:rsidP="006437F7">
            <w:pPr>
              <w:snapToGrid w:val="0"/>
            </w:pPr>
            <w:r w:rsidRPr="000129CE">
              <w:rPr>
                <w:color w:val="000000"/>
              </w:rPr>
              <w:t>3. Darbas su stažuotojais ir praktikantais</w:t>
            </w:r>
          </w:p>
        </w:tc>
        <w:tc>
          <w:tcPr>
            <w:tcW w:w="7050" w:type="dxa"/>
            <w:gridSpan w:val="4"/>
            <w:tcBorders>
              <w:top w:val="single" w:sz="4" w:space="0" w:color="000000"/>
              <w:left w:val="single" w:sz="4" w:space="0" w:color="000000"/>
              <w:bottom w:val="single" w:sz="4" w:space="0" w:color="000000"/>
            </w:tcBorders>
            <w:shd w:val="clear" w:color="auto" w:fill="auto"/>
          </w:tcPr>
          <w:p w14:paraId="7EADD7EF" w14:textId="77777777" w:rsidR="006437F7" w:rsidRPr="000129CE" w:rsidRDefault="006437F7" w:rsidP="006437F7">
            <w:pPr>
              <w:snapToGrid w:val="0"/>
            </w:pPr>
            <w:r w:rsidRPr="000129CE">
              <w:t>Vilniaus universiteto studentų mokslinės ir pažintinės praktikos</w:t>
            </w:r>
          </w:p>
          <w:p w14:paraId="7EADD7F0" w14:textId="77777777" w:rsidR="006437F7" w:rsidRPr="000129CE" w:rsidRDefault="006437F7" w:rsidP="006437F7">
            <w:pPr>
              <w:snapToGrid w:val="0"/>
            </w:pPr>
            <w:r w:rsidRPr="000129CE">
              <w:t xml:space="preserve">Vilniaus dailės akademijos studentų mokslinės ir pažintinės praktikos </w:t>
            </w:r>
          </w:p>
          <w:p w14:paraId="7EADD7F1" w14:textId="77777777" w:rsidR="006437F7" w:rsidRPr="000129CE" w:rsidRDefault="006437F7" w:rsidP="006437F7">
            <w:pPr>
              <w:snapToGrid w:val="0"/>
            </w:pPr>
            <w:r w:rsidRPr="000129CE">
              <w:t xml:space="preserve">Vilniaus kolegijos studentų mokslinės ir pažintinės praktikos </w:t>
            </w:r>
          </w:p>
          <w:p w14:paraId="7EADD7F2" w14:textId="77777777" w:rsidR="006437F7" w:rsidRPr="000129CE" w:rsidRDefault="006437F7" w:rsidP="006437F7">
            <w:pPr>
              <w:snapToGrid w:val="0"/>
            </w:pPr>
            <w:r w:rsidRPr="000129CE">
              <w:t>Vilniaus dizaino kolegijos studentų mokslinės ir pažintinės praktikos</w:t>
            </w:r>
          </w:p>
        </w:tc>
        <w:tc>
          <w:tcPr>
            <w:tcW w:w="2154" w:type="dxa"/>
            <w:tcBorders>
              <w:top w:val="single" w:sz="4" w:space="0" w:color="000000"/>
              <w:left w:val="single" w:sz="4" w:space="0" w:color="000000"/>
              <w:bottom w:val="single" w:sz="4" w:space="0" w:color="000000"/>
            </w:tcBorders>
            <w:shd w:val="clear" w:color="auto" w:fill="auto"/>
          </w:tcPr>
          <w:p w14:paraId="7EADD7F3"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F4" w14:textId="4703469B" w:rsidR="006437F7" w:rsidRPr="000129CE" w:rsidRDefault="006437F7" w:rsidP="006437F7">
            <w:pPr>
              <w:snapToGrid w:val="0"/>
            </w:pPr>
            <w:r w:rsidRPr="000129CE">
              <w:t xml:space="preserve">E. </w:t>
            </w:r>
            <w:proofErr w:type="spellStart"/>
            <w:r w:rsidRPr="000129CE">
              <w:t>Jusčiūtė</w:t>
            </w:r>
            <w:proofErr w:type="spellEnd"/>
          </w:p>
        </w:tc>
      </w:tr>
      <w:tr w:rsidR="006437F7" w:rsidRPr="000129CE" w14:paraId="7EADD7FA" w14:textId="77777777" w:rsidTr="00AD64D2">
        <w:trPr>
          <w:trHeight w:val="251"/>
        </w:trPr>
        <w:tc>
          <w:tcPr>
            <w:tcW w:w="3382" w:type="dxa"/>
            <w:tcBorders>
              <w:top w:val="single" w:sz="4" w:space="0" w:color="000000"/>
              <w:left w:val="single" w:sz="4" w:space="0" w:color="000000"/>
              <w:bottom w:val="single" w:sz="4" w:space="0" w:color="000000"/>
            </w:tcBorders>
            <w:shd w:val="clear" w:color="auto" w:fill="auto"/>
          </w:tcPr>
          <w:p w14:paraId="7EADD7F6" w14:textId="1D1EF0A9" w:rsidR="006437F7" w:rsidRPr="000129CE" w:rsidRDefault="006437F7" w:rsidP="006437F7">
            <w:pPr>
              <w:snapToGrid w:val="0"/>
            </w:pPr>
            <w:r w:rsidRPr="000129CE">
              <w:t>IX. MUZIEJAUS DARBUOTOJAI</w:t>
            </w:r>
          </w:p>
        </w:tc>
        <w:tc>
          <w:tcPr>
            <w:tcW w:w="7050" w:type="dxa"/>
            <w:gridSpan w:val="4"/>
            <w:tcBorders>
              <w:top w:val="single" w:sz="4" w:space="0" w:color="000000"/>
              <w:left w:val="single" w:sz="4" w:space="0" w:color="000000"/>
              <w:bottom w:val="single" w:sz="4" w:space="0" w:color="000000"/>
            </w:tcBorders>
            <w:shd w:val="clear" w:color="auto" w:fill="auto"/>
          </w:tcPr>
          <w:p w14:paraId="7EADD7F7"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7F8"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F9" w14:textId="3AF67CCF" w:rsidR="006437F7" w:rsidRPr="000129CE" w:rsidRDefault="006437F7" w:rsidP="006437F7">
            <w:pPr>
              <w:snapToGrid w:val="0"/>
            </w:pPr>
          </w:p>
        </w:tc>
      </w:tr>
      <w:tr w:rsidR="006437F7" w:rsidRPr="000129CE" w14:paraId="7EADD800" w14:textId="77777777" w:rsidTr="00AD64D2">
        <w:trPr>
          <w:trHeight w:val="545"/>
        </w:trPr>
        <w:tc>
          <w:tcPr>
            <w:tcW w:w="3382" w:type="dxa"/>
            <w:tcBorders>
              <w:top w:val="single" w:sz="4" w:space="0" w:color="000000"/>
              <w:left w:val="single" w:sz="4" w:space="0" w:color="000000"/>
              <w:bottom w:val="single" w:sz="4" w:space="0" w:color="000000"/>
            </w:tcBorders>
            <w:shd w:val="clear" w:color="auto" w:fill="auto"/>
          </w:tcPr>
          <w:p w14:paraId="7EADD7FB" w14:textId="26663B1D" w:rsidR="006437F7" w:rsidRPr="000129CE" w:rsidRDefault="006437F7" w:rsidP="006437F7">
            <w:pPr>
              <w:snapToGrid w:val="0"/>
            </w:pPr>
            <w:r w:rsidRPr="000129CE">
              <w:t>1. Kadrų kaita (numatomų priimti/ atleisti darbuotojų skaičius)</w:t>
            </w:r>
          </w:p>
        </w:tc>
        <w:tc>
          <w:tcPr>
            <w:tcW w:w="7050" w:type="dxa"/>
            <w:gridSpan w:val="4"/>
            <w:tcBorders>
              <w:top w:val="single" w:sz="4" w:space="0" w:color="000000"/>
              <w:left w:val="single" w:sz="4" w:space="0" w:color="000000"/>
              <w:bottom w:val="single" w:sz="4" w:space="0" w:color="000000"/>
            </w:tcBorders>
            <w:shd w:val="clear" w:color="auto" w:fill="auto"/>
          </w:tcPr>
          <w:p w14:paraId="7EADD7FC" w14:textId="77777777" w:rsidR="006437F7" w:rsidRPr="000129CE" w:rsidRDefault="006437F7" w:rsidP="006437F7">
            <w:pPr>
              <w:snapToGrid w:val="0"/>
            </w:pPr>
            <w:r>
              <w:t>Numatoma priimti darbuotoją bibliotekos rinkinio tvarkymui</w:t>
            </w:r>
          </w:p>
        </w:tc>
        <w:tc>
          <w:tcPr>
            <w:tcW w:w="2154" w:type="dxa"/>
            <w:tcBorders>
              <w:top w:val="single" w:sz="4" w:space="0" w:color="000000"/>
              <w:left w:val="single" w:sz="4" w:space="0" w:color="000000"/>
              <w:bottom w:val="single" w:sz="4" w:space="0" w:color="000000"/>
            </w:tcBorders>
            <w:shd w:val="clear" w:color="auto" w:fill="auto"/>
          </w:tcPr>
          <w:p w14:paraId="7EADD7FD"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7FE" w14:textId="77777777" w:rsidR="006437F7" w:rsidRDefault="006437F7" w:rsidP="006437F7">
            <w:pPr>
              <w:snapToGrid w:val="0"/>
            </w:pPr>
            <w:r>
              <w:t xml:space="preserve">R. </w:t>
            </w:r>
            <w:proofErr w:type="spellStart"/>
            <w:r>
              <w:t>Augutytė</w:t>
            </w:r>
            <w:proofErr w:type="spellEnd"/>
          </w:p>
          <w:p w14:paraId="7EADD7FF" w14:textId="26F1D432" w:rsidR="006437F7" w:rsidRPr="000129CE" w:rsidRDefault="006437F7" w:rsidP="006437F7">
            <w:pPr>
              <w:snapToGrid w:val="0"/>
            </w:pPr>
            <w:r>
              <w:t xml:space="preserve">J. </w:t>
            </w:r>
            <w:proofErr w:type="spellStart"/>
            <w:r>
              <w:t>Sinko</w:t>
            </w:r>
            <w:proofErr w:type="spellEnd"/>
          </w:p>
        </w:tc>
      </w:tr>
      <w:tr w:rsidR="006437F7" w:rsidRPr="000129CE" w14:paraId="7EADD80B" w14:textId="77777777" w:rsidTr="00AD64D2">
        <w:trPr>
          <w:trHeight w:val="1007"/>
        </w:trPr>
        <w:tc>
          <w:tcPr>
            <w:tcW w:w="3382" w:type="dxa"/>
            <w:tcBorders>
              <w:top w:val="single" w:sz="4" w:space="0" w:color="000000"/>
              <w:left w:val="single" w:sz="4" w:space="0" w:color="000000"/>
              <w:bottom w:val="single" w:sz="4" w:space="0" w:color="000000"/>
            </w:tcBorders>
            <w:shd w:val="clear" w:color="auto" w:fill="auto"/>
          </w:tcPr>
          <w:p w14:paraId="7EADD801" w14:textId="19E2A572" w:rsidR="006437F7" w:rsidRPr="000129CE" w:rsidRDefault="006437F7" w:rsidP="006437F7">
            <w:pPr>
              <w:snapToGrid w:val="0"/>
            </w:pPr>
            <w:r w:rsidRPr="000129CE">
              <w:t>2. Kvalifikacijos kėlimas (darbuotojų studijos aukštosiose mokyklose, dalyvavimas seminaruose, kursuose, konferencijose Lietuvoje ir užsienyje (temos, vieta, numatomi dalyviai)</w:t>
            </w:r>
          </w:p>
        </w:tc>
        <w:tc>
          <w:tcPr>
            <w:tcW w:w="7050" w:type="dxa"/>
            <w:gridSpan w:val="4"/>
            <w:tcBorders>
              <w:top w:val="single" w:sz="4" w:space="0" w:color="000000"/>
              <w:left w:val="single" w:sz="4" w:space="0" w:color="000000"/>
              <w:bottom w:val="single" w:sz="4" w:space="0" w:color="000000"/>
            </w:tcBorders>
            <w:shd w:val="clear" w:color="auto" w:fill="auto"/>
          </w:tcPr>
          <w:p w14:paraId="7EADD802" w14:textId="77777777" w:rsidR="006437F7" w:rsidRPr="000129CE" w:rsidRDefault="006437F7" w:rsidP="006437F7">
            <w:pPr>
              <w:snapToGrid w:val="0"/>
            </w:pPr>
            <w:r w:rsidRPr="000129CE">
              <w:t>Dalyvavimas „Verslo žinios“ organizuojamose konferencijose. Temos: finansai, biudžetas, mokesčiai, rinkodara, personalo valdymas, viešieji pirkimai, pardavimai, naujosios technologijos ir kt.</w:t>
            </w:r>
          </w:p>
          <w:p w14:paraId="7EADD803" w14:textId="77777777" w:rsidR="006437F7" w:rsidRDefault="006437F7" w:rsidP="006437F7">
            <w:pPr>
              <w:snapToGrid w:val="0"/>
            </w:pPr>
            <w:r w:rsidRPr="000129CE">
              <w:t>Dalyvavimas buhalterinės apskaitos seminaruose.</w:t>
            </w:r>
          </w:p>
          <w:p w14:paraId="7EADD804" w14:textId="77777777" w:rsidR="006437F7" w:rsidRDefault="006437F7" w:rsidP="006437F7">
            <w:pPr>
              <w:snapToGrid w:val="0"/>
            </w:pPr>
            <w:r>
              <w:t>Lankymasis Vilniaus ir Lietuvos muziejuose (kartą per mėnesį)</w:t>
            </w:r>
          </w:p>
          <w:p w14:paraId="7EADD805" w14:textId="77777777" w:rsidR="006437F7" w:rsidRDefault="006437F7" w:rsidP="006437F7">
            <w:pPr>
              <w:snapToGrid w:val="0"/>
            </w:pPr>
            <w:r>
              <w:t>Dalyvavimas Lietuvos muziejų asociacijos ir kt. įstaigų mokymuose, konferencijose ir kt.</w:t>
            </w:r>
          </w:p>
          <w:p w14:paraId="7EADD806"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807"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808" w14:textId="77777777" w:rsidR="006437F7" w:rsidRPr="000129CE" w:rsidRDefault="006437F7" w:rsidP="006437F7">
            <w:pPr>
              <w:snapToGrid w:val="0"/>
            </w:pPr>
            <w:r w:rsidRPr="000129CE">
              <w:t xml:space="preserve">E. </w:t>
            </w:r>
            <w:proofErr w:type="spellStart"/>
            <w:r w:rsidRPr="000129CE">
              <w:t>Jusčiūtė</w:t>
            </w:r>
            <w:proofErr w:type="spellEnd"/>
          </w:p>
          <w:p w14:paraId="7EADD809" w14:textId="77777777" w:rsidR="006437F7" w:rsidRDefault="006437F7" w:rsidP="006437F7">
            <w:pPr>
              <w:snapToGrid w:val="0"/>
            </w:pPr>
            <w:r w:rsidRPr="000129CE">
              <w:t xml:space="preserve">J. </w:t>
            </w:r>
            <w:proofErr w:type="spellStart"/>
            <w:r w:rsidRPr="000129CE">
              <w:t>Sinko</w:t>
            </w:r>
            <w:proofErr w:type="spellEnd"/>
          </w:p>
          <w:p w14:paraId="7EADD80A" w14:textId="0316B9CD" w:rsidR="006437F7" w:rsidRPr="000129CE" w:rsidRDefault="006437F7" w:rsidP="006437F7">
            <w:pPr>
              <w:snapToGrid w:val="0"/>
            </w:pPr>
            <w:r>
              <w:t xml:space="preserve">R. </w:t>
            </w:r>
            <w:proofErr w:type="spellStart"/>
            <w:r>
              <w:t>Augutytė</w:t>
            </w:r>
            <w:proofErr w:type="spellEnd"/>
          </w:p>
        </w:tc>
      </w:tr>
      <w:tr w:rsidR="006437F7" w:rsidRPr="000129CE" w14:paraId="7EADD810" w14:textId="77777777" w:rsidTr="00AD64D2">
        <w:trPr>
          <w:trHeight w:val="451"/>
        </w:trPr>
        <w:tc>
          <w:tcPr>
            <w:tcW w:w="3382" w:type="dxa"/>
            <w:tcBorders>
              <w:top w:val="single" w:sz="4" w:space="0" w:color="000000"/>
              <w:left w:val="single" w:sz="4" w:space="0" w:color="000000"/>
              <w:bottom w:val="single" w:sz="4" w:space="0" w:color="000000"/>
            </w:tcBorders>
            <w:shd w:val="clear" w:color="auto" w:fill="auto"/>
          </w:tcPr>
          <w:p w14:paraId="7EADD80C" w14:textId="13CEE43D" w:rsidR="006437F7" w:rsidRPr="000129CE" w:rsidRDefault="006437F7" w:rsidP="006437F7">
            <w:pPr>
              <w:snapToGrid w:val="0"/>
            </w:pPr>
            <w:r w:rsidRPr="000129CE">
              <w:t>X. MUZIEJAUS PAGALBINIŲ PADALINIŲ VEIKLA</w:t>
            </w:r>
          </w:p>
        </w:tc>
        <w:tc>
          <w:tcPr>
            <w:tcW w:w="7050" w:type="dxa"/>
            <w:gridSpan w:val="4"/>
            <w:tcBorders>
              <w:top w:val="single" w:sz="4" w:space="0" w:color="000000"/>
              <w:left w:val="single" w:sz="4" w:space="0" w:color="000000"/>
              <w:bottom w:val="single" w:sz="4" w:space="0" w:color="000000"/>
            </w:tcBorders>
            <w:shd w:val="clear" w:color="auto" w:fill="auto"/>
          </w:tcPr>
          <w:p w14:paraId="7EADD80D"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80E"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80F" w14:textId="654499D8" w:rsidR="006437F7" w:rsidRPr="000129CE" w:rsidRDefault="006437F7" w:rsidP="006437F7">
            <w:pPr>
              <w:snapToGrid w:val="0"/>
            </w:pPr>
          </w:p>
        </w:tc>
      </w:tr>
      <w:tr w:rsidR="006437F7" w:rsidRPr="000129CE" w14:paraId="7EADD819" w14:textId="77777777" w:rsidTr="00AD64D2">
        <w:trPr>
          <w:trHeight w:val="419"/>
        </w:trPr>
        <w:tc>
          <w:tcPr>
            <w:tcW w:w="3382" w:type="dxa"/>
            <w:tcBorders>
              <w:top w:val="single" w:sz="4" w:space="0" w:color="000000"/>
              <w:left w:val="single" w:sz="4" w:space="0" w:color="000000"/>
              <w:bottom w:val="single" w:sz="4" w:space="0" w:color="000000"/>
            </w:tcBorders>
            <w:shd w:val="clear" w:color="auto" w:fill="auto"/>
          </w:tcPr>
          <w:p w14:paraId="7EADD811" w14:textId="3CFA315D" w:rsidR="006437F7" w:rsidRPr="000129CE" w:rsidRDefault="006437F7" w:rsidP="006437F7">
            <w:pPr>
              <w:snapToGrid w:val="0"/>
            </w:pPr>
            <w:r w:rsidRPr="000129CE">
              <w:t>1. Archyvo ir bibliotekos darbas</w:t>
            </w:r>
          </w:p>
        </w:tc>
        <w:tc>
          <w:tcPr>
            <w:tcW w:w="7050" w:type="dxa"/>
            <w:gridSpan w:val="4"/>
            <w:tcBorders>
              <w:top w:val="single" w:sz="4" w:space="0" w:color="000000"/>
              <w:left w:val="single" w:sz="4" w:space="0" w:color="000000"/>
              <w:bottom w:val="single" w:sz="4" w:space="0" w:color="000000"/>
            </w:tcBorders>
            <w:shd w:val="clear" w:color="auto" w:fill="auto"/>
          </w:tcPr>
          <w:p w14:paraId="7EADD812" w14:textId="77777777" w:rsidR="006437F7" w:rsidRDefault="006437F7" w:rsidP="006437F7">
            <w:pPr>
              <w:snapToGrid w:val="0"/>
              <w:rPr>
                <w:rStyle w:val="WW-DefaultParagraphFont11"/>
              </w:rPr>
            </w:pPr>
            <w:r>
              <w:t xml:space="preserve">Bibliotekos leidinių inventorizavimas, tvarkymas ir sisteminimas, sisteminimo optimizavimas </w:t>
            </w:r>
          </w:p>
          <w:p w14:paraId="7EADD813" w14:textId="77777777" w:rsidR="006437F7" w:rsidRDefault="006437F7" w:rsidP="006437F7">
            <w:pPr>
              <w:snapToGrid w:val="0"/>
              <w:rPr>
                <w:rStyle w:val="WW-DefaultParagraphFont11"/>
              </w:rPr>
            </w:pPr>
            <w:r>
              <w:rPr>
                <w:rStyle w:val="WW-DefaultParagraphFont11"/>
              </w:rPr>
              <w:t>Bibliotekos patalpos sutvarkymas, skaityklos įrengimas</w:t>
            </w:r>
          </w:p>
          <w:p w14:paraId="7EADD814" w14:textId="77777777" w:rsidR="006437F7" w:rsidRDefault="006437F7" w:rsidP="006437F7">
            <w:pPr>
              <w:snapToGrid w:val="0"/>
              <w:rPr>
                <w:rStyle w:val="WW-DefaultParagraphFont11"/>
              </w:rPr>
            </w:pPr>
            <w:r>
              <w:rPr>
                <w:rStyle w:val="WW-DefaultParagraphFont11"/>
              </w:rPr>
              <w:t>Bibliotekos darbo ir skaitytojų aptarnavimo tvarkos parengimas</w:t>
            </w:r>
          </w:p>
          <w:p w14:paraId="7EADD815" w14:textId="77777777" w:rsidR="006437F7" w:rsidRPr="000129CE" w:rsidRDefault="006437F7" w:rsidP="006437F7">
            <w:pPr>
              <w:snapToGrid w:val="0"/>
            </w:pPr>
          </w:p>
        </w:tc>
        <w:tc>
          <w:tcPr>
            <w:tcW w:w="2154" w:type="dxa"/>
            <w:tcBorders>
              <w:top w:val="single" w:sz="4" w:space="0" w:color="000000"/>
              <w:left w:val="single" w:sz="4" w:space="0" w:color="000000"/>
              <w:bottom w:val="single" w:sz="4" w:space="0" w:color="000000"/>
            </w:tcBorders>
            <w:shd w:val="clear" w:color="auto" w:fill="auto"/>
          </w:tcPr>
          <w:p w14:paraId="7EADD816"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817" w14:textId="77777777" w:rsidR="006437F7" w:rsidRDefault="006437F7" w:rsidP="006437F7">
            <w:pPr>
              <w:snapToGrid w:val="0"/>
            </w:pPr>
            <w:r>
              <w:t xml:space="preserve">K. </w:t>
            </w:r>
            <w:proofErr w:type="spellStart"/>
            <w:r>
              <w:t>Kučiauskas</w:t>
            </w:r>
            <w:proofErr w:type="spellEnd"/>
          </w:p>
          <w:p w14:paraId="7EADD818" w14:textId="1C607F23" w:rsidR="006437F7" w:rsidRPr="000129CE" w:rsidRDefault="006437F7" w:rsidP="006437F7">
            <w:pPr>
              <w:snapToGrid w:val="0"/>
            </w:pPr>
            <w:r>
              <w:t>E. Paškevičiūtė</w:t>
            </w:r>
          </w:p>
        </w:tc>
      </w:tr>
      <w:tr w:rsidR="006437F7" w:rsidRPr="000129CE" w14:paraId="7EADD833" w14:textId="77777777" w:rsidTr="00AD64D2">
        <w:trPr>
          <w:trHeight w:val="660"/>
        </w:trPr>
        <w:tc>
          <w:tcPr>
            <w:tcW w:w="3382" w:type="dxa"/>
            <w:tcBorders>
              <w:top w:val="single" w:sz="4" w:space="0" w:color="000000"/>
              <w:left w:val="single" w:sz="4" w:space="0" w:color="000000"/>
              <w:bottom w:val="single" w:sz="4" w:space="0" w:color="000000"/>
            </w:tcBorders>
            <w:shd w:val="clear" w:color="auto" w:fill="auto"/>
          </w:tcPr>
          <w:p w14:paraId="7EADD81A" w14:textId="6ACB82A9" w:rsidR="006437F7" w:rsidRPr="000129CE" w:rsidRDefault="006437F7" w:rsidP="006437F7">
            <w:pPr>
              <w:snapToGrid w:val="0"/>
            </w:pPr>
            <w:r w:rsidRPr="000129CE">
              <w:t>2. Ūkinė veikla (statybos ir remonto darbai, kiti ūkiniai darbai)</w:t>
            </w:r>
          </w:p>
        </w:tc>
        <w:tc>
          <w:tcPr>
            <w:tcW w:w="7050" w:type="dxa"/>
            <w:gridSpan w:val="4"/>
            <w:tcBorders>
              <w:top w:val="single" w:sz="4" w:space="0" w:color="000000"/>
              <w:left w:val="single" w:sz="4" w:space="0" w:color="000000"/>
              <w:bottom w:val="single" w:sz="4" w:space="0" w:color="000000"/>
            </w:tcBorders>
            <w:shd w:val="clear" w:color="auto" w:fill="auto"/>
          </w:tcPr>
          <w:p w14:paraId="7EADD81B"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Pastato techninių defektų šalinimas: lauko sienų tinko įtrūkimai, vidaus</w:t>
            </w:r>
          </w:p>
          <w:p w14:paraId="7EADD81C"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sienų paviršiaus defektai</w:t>
            </w:r>
          </w:p>
          <w:p w14:paraId="7EADD81D"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Pastato langų restauracija ar dalinis jų pakeitimas, su angokraščių</w:t>
            </w:r>
          </w:p>
          <w:p w14:paraId="7EADD81E"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apdaila</w:t>
            </w:r>
          </w:p>
          <w:p w14:paraId="7EADD81F"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Muziejaus teritorijos tvoros (Žvejų g. pusė) restauracija.</w:t>
            </w:r>
          </w:p>
          <w:p w14:paraId="7EADD820"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Vėjo jėgainės defektų šalinimas, el. vartotojų kontūrų priskyrimas,</w:t>
            </w:r>
          </w:p>
          <w:p w14:paraId="7EADD821"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paleidimas</w:t>
            </w:r>
          </w:p>
          <w:p w14:paraId="7EADD822"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Muziejaus inventoriaus, baldų bei vaizdo ir garso technikos dalinis</w:t>
            </w:r>
          </w:p>
          <w:p w14:paraId="7EADD823"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remontas</w:t>
            </w:r>
          </w:p>
          <w:p w14:paraId="7EADD824"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Kasmetinė krovininio lifto patikra</w:t>
            </w:r>
          </w:p>
          <w:p w14:paraId="7EADD825" w14:textId="77777777" w:rsidR="006437F7" w:rsidRPr="000129CE" w:rsidRDefault="006437F7" w:rsidP="006437F7">
            <w:pPr>
              <w:snapToGrid w:val="0"/>
              <w:rPr>
                <w:rFonts w:eastAsiaTheme="minorHAnsi"/>
                <w:lang w:eastAsia="en-US"/>
              </w:rPr>
            </w:pPr>
            <w:r w:rsidRPr="000129CE">
              <w:rPr>
                <w:rFonts w:eastAsiaTheme="minorHAnsi"/>
                <w:lang w:eastAsia="en-US"/>
              </w:rPr>
              <w:lastRenderedPageBreak/>
              <w:t>Interaktyvių eksponatų remontas ir derinimas</w:t>
            </w:r>
          </w:p>
          <w:p w14:paraId="7EADD826"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Apsirūpinimas profesionalia valymo įranga</w:t>
            </w:r>
          </w:p>
          <w:p w14:paraId="7EADD827"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Švaros muziejuje palaikymas</w:t>
            </w:r>
          </w:p>
          <w:p w14:paraId="7EADD828"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Komforto zonų plėtimas: spintelių su užraktais įrengimas, rūšiavimo</w:t>
            </w:r>
          </w:p>
          <w:p w14:paraId="7EADD829"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mini konteinerių įrengimas, sveiko maisto aparato įrengimas</w:t>
            </w:r>
          </w:p>
          <w:p w14:paraId="7EADD82A"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Laidu surišimas, sutvarkymas administracijos darbuotojų darbo</w:t>
            </w:r>
          </w:p>
          <w:p w14:paraId="7EADD82B" w14:textId="77777777" w:rsidR="006437F7" w:rsidRPr="000129CE" w:rsidRDefault="006437F7" w:rsidP="006437F7">
            <w:pPr>
              <w:suppressAutoHyphens w:val="0"/>
              <w:autoSpaceDE w:val="0"/>
              <w:autoSpaceDN w:val="0"/>
              <w:adjustRightInd w:val="0"/>
              <w:rPr>
                <w:rFonts w:eastAsiaTheme="minorHAnsi"/>
                <w:lang w:eastAsia="en-US"/>
              </w:rPr>
            </w:pPr>
            <w:r w:rsidRPr="000129CE">
              <w:rPr>
                <w:rFonts w:eastAsiaTheme="minorHAnsi"/>
                <w:lang w:eastAsia="en-US"/>
              </w:rPr>
              <w:t>vietose</w:t>
            </w:r>
          </w:p>
          <w:p w14:paraId="7EADD82C" w14:textId="77777777" w:rsidR="006437F7" w:rsidRPr="000129CE" w:rsidRDefault="006437F7" w:rsidP="006437F7">
            <w:pPr>
              <w:snapToGrid w:val="0"/>
              <w:rPr>
                <w:rFonts w:eastAsiaTheme="minorHAnsi"/>
                <w:lang w:eastAsia="en-US"/>
              </w:rPr>
            </w:pPr>
            <w:r w:rsidRPr="000129CE">
              <w:rPr>
                <w:rFonts w:eastAsiaTheme="minorHAnsi"/>
                <w:lang w:eastAsia="en-US"/>
              </w:rPr>
              <w:t>Lauko durų ir vartų varčių hermetizavimas nuo šalčio</w:t>
            </w:r>
          </w:p>
          <w:p w14:paraId="7EADD82D" w14:textId="77777777" w:rsidR="006437F7" w:rsidRDefault="006437F7" w:rsidP="006437F7">
            <w:pPr>
              <w:snapToGrid w:val="0"/>
            </w:pPr>
            <w:r w:rsidRPr="000129CE">
              <w:t>Muziejaus darbuotojų aprūpinimas kanceliarinėmis prekėmis</w:t>
            </w:r>
          </w:p>
          <w:p w14:paraId="7EADD82E" w14:textId="77777777" w:rsidR="006437F7" w:rsidRPr="00386BAE" w:rsidRDefault="006437F7" w:rsidP="006437F7">
            <w:pPr>
              <w:snapToGrid w:val="0"/>
            </w:pPr>
            <w:r>
              <w:t>Parkavimo aikštelių žymėjimo atnaujinimas</w:t>
            </w:r>
          </w:p>
        </w:tc>
        <w:tc>
          <w:tcPr>
            <w:tcW w:w="2154" w:type="dxa"/>
            <w:tcBorders>
              <w:top w:val="single" w:sz="4" w:space="0" w:color="000000"/>
              <w:left w:val="single" w:sz="4" w:space="0" w:color="000000"/>
              <w:bottom w:val="single" w:sz="4" w:space="0" w:color="000000"/>
            </w:tcBorders>
            <w:shd w:val="clear" w:color="auto" w:fill="auto"/>
          </w:tcPr>
          <w:p w14:paraId="7EADD82F" w14:textId="77777777" w:rsidR="006437F7" w:rsidRPr="000129CE" w:rsidRDefault="006437F7" w:rsidP="006437F7">
            <w:pPr>
              <w:snapToGrid w:val="0"/>
            </w:pPr>
            <w:r w:rsidRPr="000129CE">
              <w:lastRenderedPageBreak/>
              <w:t>2016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830" w14:textId="77777777" w:rsidR="006437F7" w:rsidRPr="000129CE" w:rsidRDefault="006437F7" w:rsidP="006437F7">
            <w:pPr>
              <w:snapToGrid w:val="0"/>
              <w:ind w:right="11"/>
            </w:pPr>
            <w:r w:rsidRPr="000129CE">
              <w:t xml:space="preserve">D. </w:t>
            </w:r>
            <w:proofErr w:type="spellStart"/>
            <w:r w:rsidRPr="000129CE">
              <w:t>Dževečka</w:t>
            </w:r>
            <w:proofErr w:type="spellEnd"/>
          </w:p>
          <w:p w14:paraId="7EADD831" w14:textId="77777777" w:rsidR="006437F7" w:rsidRPr="000129CE" w:rsidRDefault="006437F7" w:rsidP="006437F7">
            <w:pPr>
              <w:snapToGrid w:val="0"/>
              <w:ind w:right="11"/>
            </w:pPr>
            <w:r w:rsidRPr="000129CE">
              <w:t>G. Žemaitienė</w:t>
            </w:r>
          </w:p>
          <w:p w14:paraId="7EADD832" w14:textId="29E5AA85" w:rsidR="006437F7" w:rsidRPr="000129CE" w:rsidRDefault="006437F7" w:rsidP="006437F7">
            <w:pPr>
              <w:snapToGrid w:val="0"/>
              <w:ind w:right="11"/>
            </w:pPr>
            <w:r w:rsidRPr="000129CE">
              <w:t xml:space="preserve">J. </w:t>
            </w:r>
            <w:proofErr w:type="spellStart"/>
            <w:r w:rsidRPr="000129CE">
              <w:t>Sinko</w:t>
            </w:r>
            <w:proofErr w:type="spellEnd"/>
          </w:p>
        </w:tc>
      </w:tr>
      <w:tr w:rsidR="006437F7" w:rsidRPr="000129CE" w14:paraId="7EADD83F" w14:textId="77777777" w:rsidTr="00AD64D2">
        <w:trPr>
          <w:trHeight w:val="404"/>
        </w:trPr>
        <w:tc>
          <w:tcPr>
            <w:tcW w:w="3382" w:type="dxa"/>
            <w:tcBorders>
              <w:top w:val="single" w:sz="4" w:space="0" w:color="000000"/>
              <w:left w:val="single" w:sz="4" w:space="0" w:color="000000"/>
              <w:bottom w:val="single" w:sz="4" w:space="0" w:color="000000"/>
            </w:tcBorders>
            <w:shd w:val="clear" w:color="auto" w:fill="auto"/>
          </w:tcPr>
          <w:p w14:paraId="7EADD834" w14:textId="710D64EC" w:rsidR="006437F7" w:rsidRPr="000129CE" w:rsidRDefault="006437F7" w:rsidP="006437F7">
            <w:pPr>
              <w:snapToGrid w:val="0"/>
            </w:pPr>
            <w:r w:rsidRPr="000129CE">
              <w:t xml:space="preserve">3. Kitų padalinių darbas </w:t>
            </w:r>
          </w:p>
        </w:tc>
        <w:tc>
          <w:tcPr>
            <w:tcW w:w="7050" w:type="dxa"/>
            <w:gridSpan w:val="4"/>
            <w:tcBorders>
              <w:top w:val="single" w:sz="4" w:space="0" w:color="000000"/>
              <w:left w:val="single" w:sz="4" w:space="0" w:color="000000"/>
              <w:bottom w:val="single" w:sz="4" w:space="0" w:color="000000"/>
            </w:tcBorders>
            <w:shd w:val="clear" w:color="auto" w:fill="auto"/>
          </w:tcPr>
          <w:p w14:paraId="7EADD835" w14:textId="77777777" w:rsidR="006437F7" w:rsidRDefault="006437F7" w:rsidP="006437F7">
            <w:pPr>
              <w:snapToGrid w:val="0"/>
            </w:pPr>
            <w:r>
              <w:t>Administracijos darbuotojų personalinių kompiuterių patikra, atnaujinimas</w:t>
            </w:r>
          </w:p>
          <w:p w14:paraId="7EADD836" w14:textId="77777777" w:rsidR="006437F7" w:rsidRDefault="006437F7" w:rsidP="006437F7">
            <w:pPr>
              <w:snapToGrid w:val="0"/>
            </w:pPr>
            <w:r>
              <w:t>Firminio stiliaus (logotipai, blankai ir t.t.) atnaujinimas</w:t>
            </w:r>
          </w:p>
          <w:p w14:paraId="7EADD837" w14:textId="77777777" w:rsidR="006437F7" w:rsidRDefault="006437F7" w:rsidP="006437F7">
            <w:pPr>
              <w:snapToGrid w:val="0"/>
            </w:pPr>
            <w:r>
              <w:t xml:space="preserve">Muziejaus darbuotojų aprūpinimas </w:t>
            </w:r>
            <w:proofErr w:type="spellStart"/>
            <w:r>
              <w:t>kanc</w:t>
            </w:r>
            <w:proofErr w:type="spellEnd"/>
            <w:r>
              <w:t>. prekėmis</w:t>
            </w:r>
          </w:p>
          <w:p w14:paraId="7EADD838" w14:textId="77777777" w:rsidR="006437F7" w:rsidRDefault="006437F7" w:rsidP="006437F7">
            <w:pPr>
              <w:snapToGrid w:val="0"/>
            </w:pPr>
            <w:r>
              <w:t>Darbuotojų aprūpinimas individualiomis apsaugos priemonėmis</w:t>
            </w:r>
          </w:p>
          <w:p w14:paraId="7EADD839" w14:textId="77777777" w:rsidR="006437F7" w:rsidRPr="000129CE" w:rsidRDefault="006437F7" w:rsidP="006437F7">
            <w:pPr>
              <w:snapToGrid w:val="0"/>
            </w:pPr>
            <w:r>
              <w:t>Darbuotojų atstovo saugai ir sveikatai veikla</w:t>
            </w:r>
          </w:p>
        </w:tc>
        <w:tc>
          <w:tcPr>
            <w:tcW w:w="2154" w:type="dxa"/>
            <w:tcBorders>
              <w:top w:val="single" w:sz="4" w:space="0" w:color="000000"/>
              <w:left w:val="single" w:sz="4" w:space="0" w:color="000000"/>
              <w:bottom w:val="single" w:sz="4" w:space="0" w:color="000000"/>
            </w:tcBorders>
            <w:shd w:val="clear" w:color="auto" w:fill="auto"/>
          </w:tcPr>
          <w:p w14:paraId="7EADD83A" w14:textId="77777777" w:rsidR="006437F7" w:rsidRPr="000129CE" w:rsidRDefault="006437F7" w:rsidP="006437F7">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14:paraId="7EADD83B" w14:textId="77777777" w:rsidR="006437F7" w:rsidRDefault="006437F7" w:rsidP="006437F7">
            <w:pPr>
              <w:snapToGrid w:val="0"/>
            </w:pPr>
            <w:r>
              <w:t xml:space="preserve">R. </w:t>
            </w:r>
            <w:proofErr w:type="spellStart"/>
            <w:r>
              <w:t>Augutytė</w:t>
            </w:r>
            <w:proofErr w:type="spellEnd"/>
          </w:p>
          <w:p w14:paraId="7EADD83C" w14:textId="77777777" w:rsidR="006437F7" w:rsidRDefault="006437F7" w:rsidP="006437F7">
            <w:pPr>
              <w:snapToGrid w:val="0"/>
            </w:pPr>
            <w:r>
              <w:t>G. Žemaitienė</w:t>
            </w:r>
          </w:p>
          <w:p w14:paraId="7EADD83D" w14:textId="77777777" w:rsidR="006437F7" w:rsidRDefault="006437F7" w:rsidP="006437F7">
            <w:pPr>
              <w:snapToGrid w:val="0"/>
            </w:pPr>
            <w:r>
              <w:t xml:space="preserve">J. </w:t>
            </w:r>
            <w:proofErr w:type="spellStart"/>
            <w:r>
              <w:t>Sinko</w:t>
            </w:r>
            <w:proofErr w:type="spellEnd"/>
          </w:p>
          <w:p w14:paraId="7EADD83E" w14:textId="06908365" w:rsidR="006437F7" w:rsidRPr="000129CE" w:rsidRDefault="006437F7" w:rsidP="006437F7">
            <w:pPr>
              <w:snapToGrid w:val="0"/>
            </w:pPr>
          </w:p>
        </w:tc>
      </w:tr>
      <w:tr w:rsidR="006437F7" w:rsidRPr="000129CE" w14:paraId="7EADD843" w14:textId="77777777" w:rsidTr="00AD64D2">
        <w:tblPrEx>
          <w:tblCellMar>
            <w:top w:w="55" w:type="dxa"/>
            <w:left w:w="55" w:type="dxa"/>
            <w:bottom w:w="55" w:type="dxa"/>
            <w:right w:w="55" w:type="dxa"/>
          </w:tblCellMar>
        </w:tblPrEx>
        <w:tc>
          <w:tcPr>
            <w:tcW w:w="4856" w:type="dxa"/>
            <w:gridSpan w:val="2"/>
            <w:shd w:val="clear" w:color="auto" w:fill="auto"/>
          </w:tcPr>
          <w:p w14:paraId="7EADD840" w14:textId="27230C02" w:rsidR="006437F7" w:rsidRPr="000129CE" w:rsidRDefault="006437F7" w:rsidP="006437F7">
            <w:pPr>
              <w:jc w:val="center"/>
            </w:pPr>
            <w:r w:rsidRPr="000129CE">
              <w:t>Direktorė</w:t>
            </w:r>
          </w:p>
        </w:tc>
        <w:tc>
          <w:tcPr>
            <w:tcW w:w="4857" w:type="dxa"/>
            <w:gridSpan w:val="2"/>
            <w:shd w:val="clear" w:color="auto" w:fill="auto"/>
          </w:tcPr>
          <w:p w14:paraId="7EADD841" w14:textId="77777777" w:rsidR="006437F7" w:rsidRPr="000129CE" w:rsidRDefault="006437F7" w:rsidP="006437F7">
            <w:pPr>
              <w:pStyle w:val="TableContents"/>
              <w:snapToGrid w:val="0"/>
            </w:pPr>
          </w:p>
        </w:tc>
        <w:tc>
          <w:tcPr>
            <w:tcW w:w="4862" w:type="dxa"/>
            <w:gridSpan w:val="3"/>
            <w:shd w:val="clear" w:color="auto" w:fill="auto"/>
          </w:tcPr>
          <w:p w14:paraId="7EADD842" w14:textId="3F01122D" w:rsidR="006437F7" w:rsidRPr="000129CE" w:rsidRDefault="006437F7" w:rsidP="006437F7">
            <w:pPr>
              <w:jc w:val="center"/>
            </w:pPr>
            <w:r w:rsidRPr="000129CE">
              <w:t xml:space="preserve">Rasa </w:t>
            </w:r>
            <w:proofErr w:type="spellStart"/>
            <w:r w:rsidRPr="000129CE">
              <w:t>Augutytė</w:t>
            </w:r>
            <w:proofErr w:type="spellEnd"/>
          </w:p>
        </w:tc>
      </w:tr>
      <w:tr w:rsidR="006437F7" w:rsidRPr="000129CE" w14:paraId="7EADD847" w14:textId="77777777" w:rsidTr="00AD64D2">
        <w:tblPrEx>
          <w:tblCellMar>
            <w:top w:w="55" w:type="dxa"/>
            <w:left w:w="55" w:type="dxa"/>
            <w:bottom w:w="55" w:type="dxa"/>
            <w:right w:w="55" w:type="dxa"/>
          </w:tblCellMar>
        </w:tblPrEx>
        <w:tc>
          <w:tcPr>
            <w:tcW w:w="4856" w:type="dxa"/>
            <w:gridSpan w:val="2"/>
            <w:shd w:val="clear" w:color="auto" w:fill="auto"/>
          </w:tcPr>
          <w:p w14:paraId="7EADD844" w14:textId="734F29BC" w:rsidR="006437F7" w:rsidRPr="000129CE" w:rsidRDefault="006437F7" w:rsidP="006437F7">
            <w:pPr>
              <w:jc w:val="center"/>
            </w:pPr>
            <w:r w:rsidRPr="000129CE">
              <w:t>2014-01-16</w:t>
            </w:r>
          </w:p>
        </w:tc>
        <w:tc>
          <w:tcPr>
            <w:tcW w:w="4857" w:type="dxa"/>
            <w:gridSpan w:val="2"/>
            <w:shd w:val="clear" w:color="auto" w:fill="auto"/>
          </w:tcPr>
          <w:p w14:paraId="7EADD845" w14:textId="77777777" w:rsidR="006437F7" w:rsidRPr="000129CE" w:rsidRDefault="006437F7" w:rsidP="006437F7">
            <w:pPr>
              <w:pStyle w:val="TableContents"/>
              <w:snapToGrid w:val="0"/>
            </w:pPr>
          </w:p>
        </w:tc>
        <w:tc>
          <w:tcPr>
            <w:tcW w:w="4862" w:type="dxa"/>
            <w:gridSpan w:val="3"/>
            <w:shd w:val="clear" w:color="auto" w:fill="auto"/>
          </w:tcPr>
          <w:p w14:paraId="7EADD846" w14:textId="36EB1346" w:rsidR="006437F7" w:rsidRPr="000129CE" w:rsidRDefault="006437F7" w:rsidP="006437F7">
            <w:pPr>
              <w:snapToGrid w:val="0"/>
            </w:pPr>
          </w:p>
        </w:tc>
      </w:tr>
    </w:tbl>
    <w:p w14:paraId="7EADD848" w14:textId="77777777" w:rsidR="00087A1A" w:rsidRPr="000129CE" w:rsidRDefault="00087A1A"/>
    <w:sectPr w:rsidR="00087A1A" w:rsidRPr="000129CE" w:rsidSect="00087A1A">
      <w:footerReference w:type="even" r:id="rId7"/>
      <w:footerReference w:type="default" r:id="rId8"/>
      <w:footerReference w:type="first" r:id="rId9"/>
      <w:pgSz w:w="16838" w:h="11906" w:orient="landscape"/>
      <w:pgMar w:top="1701" w:right="1134" w:bottom="623"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84AA8" w14:textId="77777777" w:rsidR="006227A9" w:rsidRDefault="006227A9">
      <w:r>
        <w:separator/>
      </w:r>
    </w:p>
  </w:endnote>
  <w:endnote w:type="continuationSeparator" w:id="0">
    <w:p w14:paraId="09E5A0CF" w14:textId="77777777" w:rsidR="006227A9" w:rsidRDefault="0062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D84D" w14:textId="77777777" w:rsidR="00084D6C" w:rsidRDefault="00084D6C">
    <w:pPr>
      <w:pStyle w:val="Porat"/>
      <w:jc w:val="center"/>
    </w:pPr>
    <w:r>
      <w:fldChar w:fldCharType="begin"/>
    </w:r>
    <w:r>
      <w:instrText xml:space="preserve"> PAGE </w:instrText>
    </w:r>
    <w:r>
      <w:fldChar w:fldCharType="separate"/>
    </w:r>
    <w:r>
      <w:rPr>
        <w:noProof/>
      </w:rPr>
      <w:t>14</w:t>
    </w:r>
    <w:r>
      <w:fldChar w:fldCharType="end"/>
    </w:r>
  </w:p>
  <w:p w14:paraId="7EADD84E" w14:textId="77777777" w:rsidR="00084D6C" w:rsidRDefault="00084D6C">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D84F" w14:textId="77777777" w:rsidR="00084D6C" w:rsidRDefault="00084D6C">
    <w:pPr>
      <w:pStyle w:val="Por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D850" w14:textId="77777777" w:rsidR="00084D6C" w:rsidRDefault="00084D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53ED1" w14:textId="77777777" w:rsidR="006227A9" w:rsidRDefault="006227A9">
      <w:r>
        <w:separator/>
      </w:r>
    </w:p>
  </w:footnote>
  <w:footnote w:type="continuationSeparator" w:id="0">
    <w:p w14:paraId="36DB5884" w14:textId="77777777" w:rsidR="006227A9" w:rsidRDefault="00622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Times New Roman" w:eastAsia="Times New Roman" w:hAnsi="Times New Roman"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Times New Roman" w:hAnsi="Times New Roman" w:cs="Times New Roman"/>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Times New Roman" w:hAnsi="Times New Roman" w:cs="Times New Roman"/>
        <w:lang w:val="lt-LT"/>
      </w:rPr>
    </w:lvl>
  </w:abstractNum>
  <w:abstractNum w:abstractNumId="3" w15:restartNumberingAfterBreak="0">
    <w:nsid w:val="17D50D8D"/>
    <w:multiLevelType w:val="hybridMultilevel"/>
    <w:tmpl w:val="94B0916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81C136B"/>
    <w:multiLevelType w:val="hybridMultilevel"/>
    <w:tmpl w:val="357A1670"/>
    <w:lvl w:ilvl="0" w:tplc="04270001">
      <w:start w:val="1"/>
      <w:numFmt w:val="bullet"/>
      <w:lvlText w:val=""/>
      <w:lvlJc w:val="left"/>
      <w:pPr>
        <w:ind w:left="1080" w:hanging="360"/>
      </w:pPr>
      <w:rPr>
        <w:rFonts w:ascii="Symbol" w:hAnsi="Symbol"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1F9E259B"/>
    <w:multiLevelType w:val="hybridMultilevel"/>
    <w:tmpl w:val="BB86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90285"/>
    <w:multiLevelType w:val="hybridMultilevel"/>
    <w:tmpl w:val="D24AE436"/>
    <w:lvl w:ilvl="0" w:tplc="203CE2C2">
      <w:numFmt w:val="bullet"/>
      <w:lvlText w:val="-"/>
      <w:lvlJc w:val="left"/>
      <w:pPr>
        <w:ind w:left="720" w:hanging="360"/>
      </w:pPr>
      <w:rPr>
        <w:rFonts w:ascii="Times New Roman" w:eastAsia="Times New Roman" w:hAnsi="Times New Roman"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1537824"/>
    <w:multiLevelType w:val="hybridMultilevel"/>
    <w:tmpl w:val="838C1E60"/>
    <w:lvl w:ilvl="0" w:tplc="04270001">
      <w:start w:val="1"/>
      <w:numFmt w:val="bullet"/>
      <w:lvlText w:val=""/>
      <w:lvlJc w:val="left"/>
      <w:pPr>
        <w:ind w:left="1080" w:hanging="360"/>
      </w:pPr>
      <w:rPr>
        <w:rFonts w:ascii="Symbol" w:hAnsi="Symbol"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32424D70"/>
    <w:multiLevelType w:val="hybridMultilevel"/>
    <w:tmpl w:val="98602EEC"/>
    <w:lvl w:ilvl="0" w:tplc="7D887222">
      <w:start w:val="1"/>
      <w:numFmt w:val="decimal"/>
      <w:lvlText w:val="%1."/>
      <w:lvlJc w:val="left"/>
      <w:pPr>
        <w:ind w:left="360" w:hanging="360"/>
      </w:pPr>
      <w:rPr>
        <w:b w:val="0"/>
        <w:sz w:val="18"/>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387938BC"/>
    <w:multiLevelType w:val="hybridMultilevel"/>
    <w:tmpl w:val="7CF0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97D85"/>
    <w:multiLevelType w:val="hybridMultilevel"/>
    <w:tmpl w:val="40D0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B0F09"/>
    <w:multiLevelType w:val="hybridMultilevel"/>
    <w:tmpl w:val="0E14654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451C7A19"/>
    <w:multiLevelType w:val="multilevel"/>
    <w:tmpl w:val="EBD0145E"/>
    <w:styleLink w:val="WWNum5"/>
    <w:lvl w:ilvl="0">
      <w:start w:val="1"/>
      <w:numFmt w:val="decimal"/>
      <w:lvlText w:val="%1."/>
      <w:lvlJc w:val="left"/>
      <w:rPr>
        <w:rFonts w:cs="Times New Roman"/>
      </w:rPr>
    </w:lvl>
    <w:lvl w:ilvl="1">
      <w:start w:val="1"/>
      <w:numFmt w:val="decimal"/>
      <w:lvlText w:val="%2."/>
      <w:lvlJc w:val="left"/>
      <w:rPr>
        <w:rFonts w:cs="Courier New"/>
      </w:rPr>
    </w:lvl>
    <w:lvl w:ilvl="2">
      <w:start w:val="1"/>
      <w:numFmt w:val="decimal"/>
      <w:lvlText w:val="%1.%2.%3."/>
      <w:lvlJc w:val="left"/>
      <w:rPr>
        <w:rFonts w:cs="Wingdings"/>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52BD5A08"/>
    <w:multiLevelType w:val="hybridMultilevel"/>
    <w:tmpl w:val="0E702912"/>
    <w:lvl w:ilvl="0" w:tplc="CF78B5EE">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561A7C59"/>
    <w:multiLevelType w:val="hybridMultilevel"/>
    <w:tmpl w:val="0E14654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590C7C08"/>
    <w:multiLevelType w:val="multilevel"/>
    <w:tmpl w:val="1E1A4988"/>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5B8E1EDF"/>
    <w:multiLevelType w:val="hybridMultilevel"/>
    <w:tmpl w:val="35D82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514CC6"/>
    <w:multiLevelType w:val="hybridMultilevel"/>
    <w:tmpl w:val="BB86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525D2"/>
    <w:multiLevelType w:val="hybridMultilevel"/>
    <w:tmpl w:val="0E14654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9"/>
  </w:num>
  <w:num w:numId="5">
    <w:abstractNumId w:val="10"/>
  </w:num>
  <w:num w:numId="6">
    <w:abstractNumId w:val="11"/>
  </w:num>
  <w:num w:numId="7">
    <w:abstractNumId w:val="4"/>
  </w:num>
  <w:num w:numId="8">
    <w:abstractNumId w:val="8"/>
  </w:num>
  <w:num w:numId="9">
    <w:abstractNumId w:val="7"/>
  </w:num>
  <w:num w:numId="10">
    <w:abstractNumId w:val="18"/>
  </w:num>
  <w:num w:numId="11">
    <w:abstractNumId w:val="14"/>
  </w:num>
  <w:num w:numId="12">
    <w:abstractNumId w:val="5"/>
  </w:num>
  <w:num w:numId="13">
    <w:abstractNumId w:val="16"/>
  </w:num>
  <w:num w:numId="14">
    <w:abstractNumId w:val="17"/>
  </w:num>
  <w:num w:numId="15">
    <w:abstractNumId w:val="13"/>
  </w:num>
  <w:num w:numId="16">
    <w:abstractNumId w:val="6"/>
  </w:num>
  <w:num w:numId="17">
    <w:abstractNumId w:val="12"/>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203"/>
    <w:rsid w:val="00000C3A"/>
    <w:rsid w:val="00004F1A"/>
    <w:rsid w:val="000129CE"/>
    <w:rsid w:val="00026413"/>
    <w:rsid w:val="00052098"/>
    <w:rsid w:val="00067ECF"/>
    <w:rsid w:val="00071FFC"/>
    <w:rsid w:val="00080D3A"/>
    <w:rsid w:val="00084D6C"/>
    <w:rsid w:val="00087A1A"/>
    <w:rsid w:val="00090913"/>
    <w:rsid w:val="000A5AA0"/>
    <w:rsid w:val="00136720"/>
    <w:rsid w:val="001455B1"/>
    <w:rsid w:val="0014612E"/>
    <w:rsid w:val="0017736D"/>
    <w:rsid w:val="001C4981"/>
    <w:rsid w:val="001E052F"/>
    <w:rsid w:val="001E1B3E"/>
    <w:rsid w:val="0021022D"/>
    <w:rsid w:val="0028409C"/>
    <w:rsid w:val="00324FEF"/>
    <w:rsid w:val="00326274"/>
    <w:rsid w:val="00346962"/>
    <w:rsid w:val="00356ACB"/>
    <w:rsid w:val="00386BAE"/>
    <w:rsid w:val="003A4077"/>
    <w:rsid w:val="003A661D"/>
    <w:rsid w:val="003B6BB3"/>
    <w:rsid w:val="003C7B1D"/>
    <w:rsid w:val="003F4189"/>
    <w:rsid w:val="00401F1D"/>
    <w:rsid w:val="00412B03"/>
    <w:rsid w:val="00427AFF"/>
    <w:rsid w:val="004531F8"/>
    <w:rsid w:val="004550D3"/>
    <w:rsid w:val="004E7368"/>
    <w:rsid w:val="004F2E4D"/>
    <w:rsid w:val="0051663E"/>
    <w:rsid w:val="005537DA"/>
    <w:rsid w:val="005663A1"/>
    <w:rsid w:val="00567BC4"/>
    <w:rsid w:val="005911CD"/>
    <w:rsid w:val="005C499D"/>
    <w:rsid w:val="00603012"/>
    <w:rsid w:val="00615767"/>
    <w:rsid w:val="006227A9"/>
    <w:rsid w:val="006437F7"/>
    <w:rsid w:val="00651AEC"/>
    <w:rsid w:val="00654A9D"/>
    <w:rsid w:val="0069411B"/>
    <w:rsid w:val="006B37DD"/>
    <w:rsid w:val="006E32C9"/>
    <w:rsid w:val="007137AF"/>
    <w:rsid w:val="00734B6E"/>
    <w:rsid w:val="007418A8"/>
    <w:rsid w:val="00747884"/>
    <w:rsid w:val="007556E8"/>
    <w:rsid w:val="0077583B"/>
    <w:rsid w:val="00794EFD"/>
    <w:rsid w:val="00796BD5"/>
    <w:rsid w:val="007A1D9D"/>
    <w:rsid w:val="007A7676"/>
    <w:rsid w:val="007B1492"/>
    <w:rsid w:val="007B24E2"/>
    <w:rsid w:val="007D1D17"/>
    <w:rsid w:val="007D4DA2"/>
    <w:rsid w:val="007E4405"/>
    <w:rsid w:val="00800756"/>
    <w:rsid w:val="0082500C"/>
    <w:rsid w:val="00833432"/>
    <w:rsid w:val="00840843"/>
    <w:rsid w:val="008934B3"/>
    <w:rsid w:val="008D4ED8"/>
    <w:rsid w:val="00957C4C"/>
    <w:rsid w:val="00972E49"/>
    <w:rsid w:val="009747CA"/>
    <w:rsid w:val="009804A3"/>
    <w:rsid w:val="00986599"/>
    <w:rsid w:val="009A32AE"/>
    <w:rsid w:val="009B3413"/>
    <w:rsid w:val="009B38AD"/>
    <w:rsid w:val="00A50F07"/>
    <w:rsid w:val="00A738E2"/>
    <w:rsid w:val="00AA6766"/>
    <w:rsid w:val="00AC456A"/>
    <w:rsid w:val="00AD64D2"/>
    <w:rsid w:val="00B03A42"/>
    <w:rsid w:val="00B1244C"/>
    <w:rsid w:val="00B14046"/>
    <w:rsid w:val="00B37991"/>
    <w:rsid w:val="00B53152"/>
    <w:rsid w:val="00BA14FA"/>
    <w:rsid w:val="00BA6BFD"/>
    <w:rsid w:val="00BB69D5"/>
    <w:rsid w:val="00BD596A"/>
    <w:rsid w:val="00BE56BC"/>
    <w:rsid w:val="00BF43C1"/>
    <w:rsid w:val="00BF7CE3"/>
    <w:rsid w:val="00C60CF2"/>
    <w:rsid w:val="00C954C9"/>
    <w:rsid w:val="00CC77F4"/>
    <w:rsid w:val="00D322B1"/>
    <w:rsid w:val="00D409DF"/>
    <w:rsid w:val="00D73A32"/>
    <w:rsid w:val="00DD32EB"/>
    <w:rsid w:val="00DD50D8"/>
    <w:rsid w:val="00DF2126"/>
    <w:rsid w:val="00E305C9"/>
    <w:rsid w:val="00E32A51"/>
    <w:rsid w:val="00E523F9"/>
    <w:rsid w:val="00E57C37"/>
    <w:rsid w:val="00E80961"/>
    <w:rsid w:val="00EA0AF6"/>
    <w:rsid w:val="00EB5203"/>
    <w:rsid w:val="00EC2DCE"/>
    <w:rsid w:val="00ED50DF"/>
    <w:rsid w:val="00F02CC4"/>
    <w:rsid w:val="00F144C6"/>
    <w:rsid w:val="00F219EF"/>
    <w:rsid w:val="00F375AD"/>
    <w:rsid w:val="00F6781B"/>
    <w:rsid w:val="00FC521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D58D"/>
  <w15:chartTrackingRefBased/>
  <w15:docId w15:val="{6E66743C-E8B8-4D5A-8BB6-4963CA8A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B5203"/>
    <w:pPr>
      <w:suppressAutoHyphens/>
      <w:spacing w:after="0" w:line="240" w:lineRule="auto"/>
    </w:pPr>
    <w:rPr>
      <w:rFonts w:ascii="Times New Roman" w:eastAsia="Times New Roman" w:hAnsi="Times New Roman" w:cs="Times New Roman"/>
      <w:sz w:val="20"/>
      <w:szCs w:val="20"/>
      <w:lang w:eastAsia="zh-CN"/>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WW-DefaultParagraphFont11">
    <w:name w:val="WW-Default Paragraph Font11"/>
    <w:rsid w:val="00EB5203"/>
  </w:style>
  <w:style w:type="paragraph" w:customStyle="1" w:styleId="TableContents">
    <w:name w:val="Table Contents"/>
    <w:basedOn w:val="prastasis"/>
    <w:rsid w:val="00EB5203"/>
    <w:pPr>
      <w:suppressLineNumbers/>
    </w:pPr>
  </w:style>
  <w:style w:type="paragraph" w:styleId="Porat">
    <w:name w:val="footer"/>
    <w:basedOn w:val="prastasis"/>
    <w:link w:val="PoratDiagrama"/>
    <w:rsid w:val="00EB5203"/>
    <w:pPr>
      <w:suppressLineNumbers/>
      <w:tabs>
        <w:tab w:val="center" w:pos="4819"/>
        <w:tab w:val="right" w:pos="9638"/>
      </w:tabs>
    </w:pPr>
  </w:style>
  <w:style w:type="character" w:customStyle="1" w:styleId="PoratDiagrama">
    <w:name w:val="Poraštė Diagrama"/>
    <w:basedOn w:val="Numatytasispastraiposriftas"/>
    <w:link w:val="Porat"/>
    <w:rsid w:val="00EB5203"/>
    <w:rPr>
      <w:rFonts w:ascii="Times New Roman" w:eastAsia="Times New Roman" w:hAnsi="Times New Roman" w:cs="Times New Roman"/>
      <w:sz w:val="20"/>
      <w:szCs w:val="20"/>
      <w:lang w:eastAsia="zh-CN"/>
    </w:rPr>
  </w:style>
  <w:style w:type="paragraph" w:customStyle="1" w:styleId="Standard">
    <w:name w:val="Standard"/>
    <w:rsid w:val="00EB5203"/>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character" w:styleId="Grietas">
    <w:name w:val="Strong"/>
    <w:basedOn w:val="Numatytasispastraiposriftas"/>
    <w:uiPriority w:val="22"/>
    <w:qFormat/>
    <w:rsid w:val="00EB5203"/>
    <w:rPr>
      <w:b/>
      <w:bCs/>
    </w:rPr>
  </w:style>
  <w:style w:type="character" w:customStyle="1" w:styleId="st">
    <w:name w:val="st"/>
    <w:basedOn w:val="Numatytasispastraiposriftas"/>
    <w:rsid w:val="00EB5203"/>
  </w:style>
  <w:style w:type="character" w:styleId="Emfaz">
    <w:name w:val="Emphasis"/>
    <w:basedOn w:val="Numatytasispastraiposriftas"/>
    <w:uiPriority w:val="20"/>
    <w:qFormat/>
    <w:rsid w:val="00EB5203"/>
    <w:rPr>
      <w:i/>
      <w:iCs/>
    </w:rPr>
  </w:style>
  <w:style w:type="paragraph" w:styleId="Debesliotekstas">
    <w:name w:val="Balloon Text"/>
    <w:basedOn w:val="prastasis"/>
    <w:link w:val="DebesliotekstasDiagrama"/>
    <w:uiPriority w:val="99"/>
    <w:semiHidden/>
    <w:unhideWhenUsed/>
    <w:rsid w:val="00EB5203"/>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B5203"/>
    <w:rPr>
      <w:rFonts w:ascii="Segoe UI" w:eastAsia="Times New Roman" w:hAnsi="Segoe UI" w:cs="Segoe UI"/>
      <w:sz w:val="18"/>
      <w:szCs w:val="18"/>
      <w:lang w:eastAsia="zh-CN"/>
    </w:rPr>
  </w:style>
  <w:style w:type="paragraph" w:styleId="Sraopastraipa">
    <w:name w:val="List Paragraph"/>
    <w:basedOn w:val="prastasis"/>
    <w:uiPriority w:val="34"/>
    <w:qFormat/>
    <w:rsid w:val="00F02CC4"/>
    <w:pPr>
      <w:widowControl w:val="0"/>
      <w:ind w:left="720"/>
      <w:contextualSpacing/>
      <w:textAlignment w:val="baseline"/>
    </w:pPr>
    <w:rPr>
      <w:rFonts w:eastAsia="Lucida Sans Unicode" w:cs="Mangal"/>
      <w:kern w:val="1"/>
      <w:sz w:val="24"/>
      <w:szCs w:val="21"/>
      <w:lang w:eastAsia="hi-IN" w:bidi="hi-IN"/>
    </w:rPr>
  </w:style>
  <w:style w:type="character" w:styleId="Hipersaitas">
    <w:name w:val="Hyperlink"/>
    <w:uiPriority w:val="99"/>
    <w:semiHidden/>
    <w:unhideWhenUsed/>
    <w:rsid w:val="005663A1"/>
    <w:rPr>
      <w:color w:val="0000FF"/>
      <w:u w:val="single"/>
    </w:rPr>
  </w:style>
  <w:style w:type="paragraph" w:customStyle="1" w:styleId="Textbodyindent">
    <w:name w:val="Text body indent"/>
    <w:basedOn w:val="Standard"/>
    <w:rsid w:val="000129CE"/>
    <w:pPr>
      <w:ind w:left="283" w:right="-1050" w:firstLine="720"/>
    </w:pPr>
    <w:rPr>
      <w:rFonts w:eastAsia="Lucida Sans Unicode" w:cs="Mangal"/>
      <w:color w:val="000000"/>
      <w:sz w:val="28"/>
      <w:szCs w:val="24"/>
      <w:lang w:eastAsia="en-US" w:bidi="hi-IN"/>
    </w:rPr>
  </w:style>
  <w:style w:type="numbering" w:customStyle="1" w:styleId="WWNum5">
    <w:name w:val="WWNum5"/>
    <w:basedOn w:val="Sraonra"/>
    <w:rsid w:val="000129CE"/>
    <w:pPr>
      <w:numPr>
        <w:numId w:val="17"/>
      </w:numPr>
    </w:pPr>
  </w:style>
  <w:style w:type="numbering" w:customStyle="1" w:styleId="WWNum16">
    <w:name w:val="WWNum16"/>
    <w:basedOn w:val="Sraonra"/>
    <w:rsid w:val="000129CE"/>
    <w:pPr>
      <w:numPr>
        <w:numId w:val="18"/>
      </w:numPr>
    </w:pPr>
  </w:style>
  <w:style w:type="paragraph" w:customStyle="1" w:styleId="Body">
    <w:name w:val="Body"/>
    <w:rsid w:val="007B1492"/>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16409</Words>
  <Characters>9354</Characters>
  <Application>Microsoft Office Word</Application>
  <DocSecurity>0</DocSecurity>
  <Lines>77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Muziejus Technikos</dc:creator>
  <cp:keywords/>
  <dc:description/>
  <cp:lastModifiedBy>Benita Petrošiūtė</cp:lastModifiedBy>
  <cp:revision>2</cp:revision>
  <dcterms:created xsi:type="dcterms:W3CDTF">2020-08-10T14:47:00Z</dcterms:created>
  <dcterms:modified xsi:type="dcterms:W3CDTF">2020-08-10T14:47:00Z</dcterms:modified>
</cp:coreProperties>
</file>